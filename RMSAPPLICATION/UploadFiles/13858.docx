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C8" w:rsidRPr="00DE5C65" w:rsidRDefault="00847D50" w:rsidP="00CA39A9">
      <w:pPr>
        <w:pStyle w:val="Title"/>
        <w:jc w:val="left"/>
        <w:rPr>
          <w:rFonts w:ascii="Calibri Light" w:hAnsi="Calibri Light"/>
          <w:b w:val="0"/>
          <w:i/>
          <w:caps/>
          <w:sz w:val="28"/>
        </w:rPr>
      </w:pPr>
      <w:r w:rsidRPr="00DE5C65">
        <w:rPr>
          <w:rFonts w:ascii="Calibri" w:hAnsi="Calibri"/>
          <w:b w:val="0"/>
          <w:sz w:val="28"/>
        </w:rPr>
        <w:t xml:space="preserve">Curriculum </w:t>
      </w:r>
      <w:r w:rsidR="008143A9" w:rsidRPr="00DE5C65">
        <w:rPr>
          <w:rFonts w:ascii="Calibri" w:hAnsi="Calibri"/>
          <w:b w:val="0"/>
          <w:sz w:val="28"/>
        </w:rPr>
        <w:t xml:space="preserve">Vitae </w:t>
      </w:r>
    </w:p>
    <w:p w:rsidR="003275B7" w:rsidRDefault="00DE5C65" w:rsidP="001D6662">
      <w:pPr>
        <w:pStyle w:val="Heading2"/>
        <w:pBdr>
          <w:bottom w:val="single" w:sz="6" w:space="0" w:color="800000"/>
        </w:pBdr>
        <w:shd w:val="clear" w:color="auto" w:fill="D9D9D9"/>
        <w:spacing w:line="360" w:lineRule="auto"/>
        <w:rPr>
          <w:rFonts w:ascii="Calibri Light" w:hAnsi="Calibri Light"/>
          <w:i/>
          <w:caps/>
          <w:sz w:val="24"/>
          <w:szCs w:val="24"/>
        </w:rPr>
      </w:pPr>
      <w:r>
        <w:rPr>
          <w:rFonts w:ascii="Calibri Light" w:hAnsi="Calibri Light"/>
          <w:i/>
          <w:caps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5695950</wp:posOffset>
            </wp:positionH>
            <wp:positionV relativeFrom="paragraph">
              <wp:posOffset>55245</wp:posOffset>
            </wp:positionV>
            <wp:extent cx="1029335" cy="1283335"/>
            <wp:effectExtent l="19050" t="0" r="0" b="0"/>
            <wp:wrapTight wrapText="bothSides">
              <wp:wrapPolygon edited="0">
                <wp:start x="-400" y="0"/>
                <wp:lineTo x="-400" y="21162"/>
                <wp:lineTo x="21587" y="21162"/>
                <wp:lineTo x="21587" y="0"/>
                <wp:lineTo x="-400" y="0"/>
              </wp:wrapPolygon>
            </wp:wrapTight>
            <wp:docPr id="1" name="Picture 1" descr="H:\My documents\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y documents\0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3A13" w:rsidRPr="00933A13" w:rsidRDefault="00CA39A9" w:rsidP="00933A13">
      <w:pPr>
        <w:spacing w:after="0" w:line="240" w:lineRule="auto"/>
        <w:rPr>
          <w:rFonts w:ascii="Calibri" w:eastAsia="Times New Roman" w:hAnsi="Calibri" w:cs="Times New Roman"/>
          <w:b/>
          <w:sz w:val="52"/>
          <w:szCs w:val="52"/>
          <w:lang w:val="en-US" w:eastAsia="en-US"/>
        </w:rPr>
      </w:pPr>
      <w:r>
        <w:rPr>
          <w:rFonts w:ascii="Calibri" w:eastAsia="Times New Roman" w:hAnsi="Calibri" w:cs="Times New Roman"/>
          <w:b/>
          <w:sz w:val="52"/>
          <w:szCs w:val="52"/>
          <w:lang w:val="en-US" w:eastAsia="en-US"/>
        </w:rPr>
        <w:t>SAEED ANWAR</w:t>
      </w:r>
    </w:p>
    <w:p w:rsidR="00933A13" w:rsidRPr="00933A13" w:rsidRDefault="00933A13" w:rsidP="00933A13">
      <w:pPr>
        <w:spacing w:after="0" w:line="276" w:lineRule="auto"/>
        <w:jc w:val="center"/>
        <w:rPr>
          <w:rFonts w:ascii="Calibri Light" w:eastAsia="Times New Roman" w:hAnsi="Calibri Light" w:cs="Times New Roman"/>
          <w:iCs/>
          <w:color w:val="000000"/>
          <w:sz w:val="12"/>
          <w:szCs w:val="24"/>
          <w:lang w:val="en-US" w:eastAsia="en-US"/>
        </w:rPr>
      </w:pPr>
    </w:p>
    <w:p w:rsidR="00933A13" w:rsidRPr="004C34F9" w:rsidRDefault="00933A13" w:rsidP="00CA39A9">
      <w:pPr>
        <w:spacing w:after="0" w:line="276" w:lineRule="auto"/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</w:pPr>
      <w:r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C/O </w:t>
      </w:r>
      <w:r w:rsidR="005E0B5A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 </w:t>
      </w:r>
      <w:r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Hazoor </w:t>
      </w:r>
      <w:r w:rsidR="005E0B5A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 </w:t>
      </w:r>
      <w:r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>Bux</w:t>
      </w:r>
      <w:r w:rsidR="005E0B5A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 </w:t>
      </w:r>
      <w:r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 Mahar</w:t>
      </w:r>
    </w:p>
    <w:p w:rsidR="00933A13" w:rsidRPr="004C34F9" w:rsidRDefault="00933A13" w:rsidP="00CA39A9">
      <w:pPr>
        <w:spacing w:after="0" w:line="276" w:lineRule="auto"/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</w:pPr>
      <w:r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 PCO Dad Road DaharkiDistrict Ghotki , Sindh</w:t>
      </w:r>
    </w:p>
    <w:p w:rsidR="00933A13" w:rsidRPr="004C34F9" w:rsidRDefault="00DE5C65" w:rsidP="00CA39A9">
      <w:pPr>
        <w:spacing w:after="0" w:line="276" w:lineRule="auto"/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</w:pPr>
      <w:r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 xml:space="preserve">Cell # </w:t>
      </w:r>
      <w:r w:rsidR="00933A13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>+</w:t>
      </w:r>
      <w:r w:rsidR="00DF1A29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>923033856828</w:t>
      </w:r>
      <w:r w:rsidR="00933A13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>,   +</w:t>
      </w:r>
      <w:r w:rsidR="00DF56FC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>923003269988</w:t>
      </w:r>
      <w:r w:rsidR="00933A13" w:rsidRPr="004C34F9">
        <w:rPr>
          <w:rFonts w:ascii="Calibri Light" w:eastAsia="Times New Roman" w:hAnsi="Calibri Light" w:cs="Times New Roman"/>
          <w:iCs/>
          <w:color w:val="000000"/>
          <w:sz w:val="20"/>
          <w:szCs w:val="20"/>
          <w:lang w:val="en-US" w:eastAsia="en-US"/>
        </w:rPr>
        <w:t>,</w:t>
      </w:r>
    </w:p>
    <w:p w:rsidR="00933A13" w:rsidRPr="00933A13" w:rsidRDefault="00933A13" w:rsidP="00CA39A9">
      <w:pPr>
        <w:spacing w:after="0" w:line="276" w:lineRule="auto"/>
        <w:rPr>
          <w:rFonts w:ascii="Calibri Light" w:eastAsia="Times New Roman" w:hAnsi="Calibri Light" w:cs="Times New Roman"/>
          <w:iCs/>
          <w:color w:val="000000"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iCs/>
          <w:color w:val="000000"/>
          <w:sz w:val="24"/>
          <w:szCs w:val="24"/>
          <w:lang w:val="en-US" w:eastAsia="en-US"/>
        </w:rPr>
        <w:t xml:space="preserve">E-Mail:     </w:t>
      </w:r>
      <w:hyperlink r:id="rId8" w:history="1">
        <w:r w:rsidR="00DF56FC">
          <w:rPr>
            <w:rFonts w:ascii="Calibri Light" w:eastAsia="Times New Roman" w:hAnsi="Calibri Light" w:cs="Times New Roman"/>
            <w:iCs/>
            <w:color w:val="000000"/>
            <w:sz w:val="24"/>
            <w:szCs w:val="24"/>
            <w:u w:val="single"/>
            <w:lang w:val="en-US" w:eastAsia="en-US"/>
          </w:rPr>
          <w:t>maharsaeed01</w:t>
        </w:r>
        <w:r w:rsidRPr="00933A13">
          <w:rPr>
            <w:rFonts w:ascii="Calibri Light" w:eastAsia="Times New Roman" w:hAnsi="Calibri Light" w:cs="Times New Roman"/>
            <w:iCs/>
            <w:color w:val="0000FF"/>
            <w:sz w:val="24"/>
            <w:szCs w:val="24"/>
            <w:u w:val="single"/>
            <w:lang w:val="en-US" w:eastAsia="en-US"/>
          </w:rPr>
          <w:t>@gmail.com</w:t>
        </w:r>
      </w:hyperlink>
    </w:p>
    <w:p w:rsidR="00933A13" w:rsidRPr="00933A13" w:rsidRDefault="00933A13" w:rsidP="00933A13">
      <w:pPr>
        <w:spacing w:after="0" w:line="276" w:lineRule="auto"/>
        <w:jc w:val="center"/>
        <w:rPr>
          <w:rFonts w:ascii="Calibri Light" w:eastAsia="Times New Roman" w:hAnsi="Calibri Light" w:cs="Times New Roman"/>
          <w:iCs/>
          <w:color w:val="000000"/>
          <w:sz w:val="12"/>
          <w:szCs w:val="24"/>
          <w:lang w:val="en-US" w:eastAsia="en-US"/>
        </w:rPr>
      </w:pPr>
    </w:p>
    <w:p w:rsidR="00933A13" w:rsidRPr="00933A13" w:rsidRDefault="00933A13" w:rsidP="00933A13">
      <w:pPr>
        <w:keepNext/>
        <w:pBdr>
          <w:bottom w:val="single" w:sz="6" w:space="0" w:color="800000"/>
        </w:pBdr>
        <w:shd w:val="clear" w:color="auto" w:fill="D9D9D9"/>
        <w:spacing w:after="0" w:line="360" w:lineRule="auto"/>
        <w:outlineLvl w:val="1"/>
        <w:rPr>
          <w:rFonts w:ascii="Calibri Light" w:eastAsia="Times New Roman" w:hAnsi="Calibri Light" w:cs="Times New Roman"/>
          <w:b/>
          <w:caps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OBJECTIVE  </w:t>
      </w:r>
    </w:p>
    <w:p w:rsidR="00933A13" w:rsidRPr="00933A13" w:rsidRDefault="00933A13" w:rsidP="00933A13">
      <w:pPr>
        <w:tabs>
          <w:tab w:val="left" w:pos="360"/>
        </w:tabs>
        <w:spacing w:after="0" w:line="240" w:lineRule="auto"/>
        <w:ind w:left="1080" w:right="180" w:hanging="360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</w:p>
    <w:p w:rsidR="00933A13" w:rsidRPr="00933A13" w:rsidRDefault="00933A13" w:rsidP="00933A13">
      <w:pPr>
        <w:numPr>
          <w:ilvl w:val="0"/>
          <w:numId w:val="1"/>
        </w:numPr>
        <w:spacing w:after="0" w:line="240" w:lineRule="auto"/>
        <w:ind w:right="187"/>
        <w:jc w:val="lowKashida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To be integral part in the success of a growth oriented organization and render peak performance through commitment and integrity. </w:t>
      </w:r>
    </w:p>
    <w:p w:rsidR="00933A13" w:rsidRPr="00933A13" w:rsidRDefault="00933A13" w:rsidP="00933A13">
      <w:pPr>
        <w:tabs>
          <w:tab w:val="left" w:pos="360"/>
        </w:tabs>
        <w:spacing w:after="0" w:line="240" w:lineRule="auto"/>
        <w:ind w:right="187"/>
        <w:jc w:val="lowKashida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</w:p>
    <w:p w:rsidR="00933A13" w:rsidRPr="00933A13" w:rsidRDefault="00933A13" w:rsidP="00933A13">
      <w:pPr>
        <w:keepNext/>
        <w:pBdr>
          <w:bottom w:val="single" w:sz="6" w:space="0" w:color="800000"/>
        </w:pBdr>
        <w:shd w:val="clear" w:color="auto" w:fill="D9D9D9"/>
        <w:spacing w:after="0" w:line="360" w:lineRule="auto"/>
        <w:outlineLvl w:val="1"/>
        <w:rPr>
          <w:rFonts w:ascii="Calibri Light" w:eastAsia="Times New Roman" w:hAnsi="Calibri Light" w:cs="Times New Roman"/>
          <w:b/>
          <w:caps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POST APPLIED FOR   </w:t>
      </w:r>
    </w:p>
    <w:p w:rsidR="00933A13" w:rsidRPr="00933A13" w:rsidRDefault="00933A13" w:rsidP="00933A13">
      <w:pPr>
        <w:tabs>
          <w:tab w:val="left" w:pos="360"/>
        </w:tabs>
        <w:spacing w:after="0" w:line="240" w:lineRule="auto"/>
        <w:ind w:left="1080" w:right="180" w:hanging="360"/>
        <w:rPr>
          <w:rFonts w:ascii="Calibri Light" w:eastAsia="Times New Roman" w:hAnsi="Calibri Light" w:cs="Times New Roman"/>
          <w:sz w:val="12"/>
          <w:szCs w:val="24"/>
          <w:lang w:val="en-US" w:eastAsia="en-US"/>
        </w:rPr>
      </w:pPr>
    </w:p>
    <w:p w:rsidR="00933A13" w:rsidRPr="00933A13" w:rsidRDefault="00026D2A" w:rsidP="00933A13">
      <w:pPr>
        <w:tabs>
          <w:tab w:val="left" w:pos="360"/>
        </w:tabs>
        <w:spacing w:after="0" w:line="240" w:lineRule="auto"/>
        <w:ind w:right="187"/>
        <w:jc w:val="lowKashida"/>
        <w:rPr>
          <w:rFonts w:ascii="Calibri Light" w:eastAsia="Times New Roman" w:hAnsi="Calibri Light" w:cs="Times New Roman"/>
          <w:b/>
          <w:sz w:val="36"/>
          <w:szCs w:val="36"/>
          <w:lang w:val="en-US" w:eastAsia="en-US"/>
        </w:rPr>
      </w:pPr>
      <w:r w:rsidRPr="0040738C">
        <w:rPr>
          <w:rFonts w:ascii="Calibri Light" w:eastAsia="Times New Roman" w:hAnsi="Calibri Light" w:cs="Times New Roman"/>
          <w:b/>
          <w:sz w:val="30"/>
          <w:szCs w:val="36"/>
          <w:lang w:val="en-US" w:eastAsia="en-US"/>
        </w:rPr>
        <w:t xml:space="preserve">Mechanical </w:t>
      </w:r>
      <w:r w:rsidR="009C2E35" w:rsidRPr="0040738C">
        <w:rPr>
          <w:rFonts w:ascii="Calibri Light" w:eastAsia="Times New Roman" w:hAnsi="Calibri Light" w:cs="Times New Roman"/>
          <w:b/>
          <w:sz w:val="30"/>
          <w:szCs w:val="36"/>
          <w:lang w:val="en-US" w:eastAsia="en-US"/>
        </w:rPr>
        <w:t xml:space="preserve">Technician </w:t>
      </w:r>
    </w:p>
    <w:p w:rsidR="00933A13" w:rsidRPr="00933A13" w:rsidRDefault="00933A13" w:rsidP="00933A13">
      <w:pPr>
        <w:tabs>
          <w:tab w:val="left" w:pos="360"/>
        </w:tabs>
        <w:spacing w:after="0" w:line="240" w:lineRule="auto"/>
        <w:ind w:right="187"/>
        <w:jc w:val="lowKashida"/>
        <w:rPr>
          <w:rFonts w:ascii="Calibri Light" w:eastAsia="Times New Roman" w:hAnsi="Calibri Light" w:cs="Times New Roman"/>
          <w:b/>
          <w:sz w:val="12"/>
          <w:szCs w:val="24"/>
          <w:lang w:val="en-US" w:eastAsia="en-US"/>
        </w:rPr>
      </w:pPr>
    </w:p>
    <w:p w:rsidR="00933A13" w:rsidRPr="00933A13" w:rsidRDefault="00933A13" w:rsidP="00933A13">
      <w:pPr>
        <w:keepNext/>
        <w:pBdr>
          <w:bottom w:val="single" w:sz="6" w:space="0" w:color="800000"/>
        </w:pBdr>
        <w:shd w:val="clear" w:color="auto" w:fill="D9D9D9"/>
        <w:spacing w:after="0" w:line="360" w:lineRule="auto"/>
        <w:outlineLvl w:val="1"/>
        <w:rPr>
          <w:rFonts w:ascii="Calibri Light" w:eastAsia="Times New Roman" w:hAnsi="Calibri Light" w:cs="Times New Roman"/>
          <w:b/>
          <w:caps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PERSONAL APPEARANCE </w:t>
      </w:r>
    </w:p>
    <w:p w:rsidR="00933A13" w:rsidRPr="00933A13" w:rsidRDefault="00933A13" w:rsidP="00933A13">
      <w:pPr>
        <w:spacing w:after="0" w:line="240" w:lineRule="auto"/>
        <w:ind w:left="720" w:firstLine="720"/>
        <w:rPr>
          <w:rFonts w:ascii="Calibri Light" w:eastAsia="Times New Roman" w:hAnsi="Calibri Light" w:cs="Times New Roman"/>
          <w:b/>
          <w:sz w:val="12"/>
          <w:szCs w:val="24"/>
          <w:u w:val="single"/>
          <w:lang w:val="en-US" w:eastAsia="en-US"/>
        </w:rPr>
      </w:pPr>
    </w:p>
    <w:p w:rsidR="00933A13" w:rsidRPr="00933A13" w:rsidRDefault="00CA39A9" w:rsidP="00933A13">
      <w:pPr>
        <w:spacing w:after="0" w:line="240" w:lineRule="auto"/>
        <w:ind w:left="720" w:firstLine="720"/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</w:pPr>
      <w:r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Father’s Name</w:t>
      </w:r>
      <w:r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="00933A13"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:</w:t>
      </w:r>
      <w:r w:rsidR="00933A13"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="001867FC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Shahmeer</w:t>
      </w:r>
      <w:r w:rsidR="00F70E15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 xml:space="preserve"> Mahar </w:t>
      </w:r>
    </w:p>
    <w:p w:rsidR="00933A13" w:rsidRPr="00933A13" w:rsidRDefault="00933A13" w:rsidP="00933A13">
      <w:pPr>
        <w:spacing w:after="0" w:line="240" w:lineRule="auto"/>
        <w:ind w:left="720" w:firstLine="720"/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 xml:space="preserve">Date of Birth 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: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="00FD4379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04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-0</w:t>
      </w:r>
      <w:r w:rsidR="00FD4379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8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-199</w:t>
      </w:r>
      <w:r w:rsidR="00FD4379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8</w:t>
      </w:r>
    </w:p>
    <w:p w:rsidR="00933A13" w:rsidRPr="00933A13" w:rsidRDefault="00933A13" w:rsidP="00933A13">
      <w:pPr>
        <w:spacing w:after="0" w:line="240" w:lineRule="auto"/>
        <w:ind w:left="720" w:firstLine="720"/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C.N.I.C No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: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45101-</w:t>
      </w:r>
      <w:r w:rsidR="0069136B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1846</w:t>
      </w:r>
      <w:r w:rsidR="00C15756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314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-</w:t>
      </w:r>
      <w:r w:rsidR="00C15756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9</w:t>
      </w:r>
    </w:p>
    <w:p w:rsidR="00933A13" w:rsidRPr="00933A13" w:rsidRDefault="00933A13" w:rsidP="00933A13">
      <w:pPr>
        <w:spacing w:after="0" w:line="240" w:lineRule="auto"/>
        <w:ind w:left="720"/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iCs/>
          <w:sz w:val="24"/>
          <w:szCs w:val="24"/>
          <w:lang w:val="es-E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>Religion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: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Islam</w:t>
      </w:r>
    </w:p>
    <w:p w:rsidR="00933A13" w:rsidRPr="00933A13" w:rsidRDefault="00933A13" w:rsidP="00933A13">
      <w:pPr>
        <w:spacing w:after="0" w:line="240" w:lineRule="auto"/>
        <w:ind w:left="720"/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Nationality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:</w:t>
      </w:r>
      <w:r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Pakistani</w:t>
      </w:r>
    </w:p>
    <w:p w:rsidR="00933A13" w:rsidRPr="00933A13" w:rsidRDefault="00CA39A9" w:rsidP="00933A13">
      <w:pPr>
        <w:spacing w:after="0" w:line="240" w:lineRule="auto"/>
        <w:ind w:left="720"/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</w:pPr>
      <w:r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Marital Status</w:t>
      </w:r>
      <w:r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</w:r>
      <w:r w:rsidR="00933A13"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>:</w:t>
      </w:r>
      <w:r w:rsidR="00933A13" w:rsidRPr="00933A13">
        <w:rPr>
          <w:rFonts w:ascii="Calibri Light" w:eastAsia="Times New Roman" w:hAnsi="Calibri Light" w:cs="Times New Roman"/>
          <w:iCs/>
          <w:sz w:val="24"/>
          <w:szCs w:val="24"/>
          <w:lang w:val="en-US" w:eastAsia="en-US"/>
        </w:rPr>
        <w:tab/>
        <w:t xml:space="preserve">Single  </w:t>
      </w:r>
    </w:p>
    <w:p w:rsidR="00933A13" w:rsidRPr="00933A13" w:rsidRDefault="00933A13" w:rsidP="00933A13">
      <w:pPr>
        <w:spacing w:after="0" w:line="360" w:lineRule="auto"/>
        <w:ind w:left="720"/>
        <w:rPr>
          <w:rFonts w:ascii="Calibri Light" w:eastAsia="Times New Roman" w:hAnsi="Calibri Light" w:cs="Times New Roman"/>
          <w:iCs/>
          <w:sz w:val="12"/>
          <w:szCs w:val="24"/>
          <w:lang w:val="en-US" w:eastAsia="en-US"/>
        </w:rPr>
      </w:pPr>
    </w:p>
    <w:p w:rsidR="00933A13" w:rsidRPr="00113D62" w:rsidRDefault="00933A13" w:rsidP="00113D62">
      <w:pPr>
        <w:keepNext/>
        <w:pBdr>
          <w:bottom w:val="single" w:sz="6" w:space="0" w:color="800000"/>
        </w:pBdr>
        <w:shd w:val="clear" w:color="auto" w:fill="D9D9D9"/>
        <w:spacing w:after="0" w:line="360" w:lineRule="auto"/>
        <w:outlineLvl w:val="1"/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ACADEMIC QUALIFICATION</w:t>
      </w:r>
    </w:p>
    <w:p w:rsidR="00933A13" w:rsidRPr="00933A13" w:rsidRDefault="00933A13" w:rsidP="00933A13">
      <w:pPr>
        <w:numPr>
          <w:ilvl w:val="0"/>
          <w:numId w:val="2"/>
        </w:numPr>
        <w:tabs>
          <w:tab w:val="left" w:pos="720"/>
          <w:tab w:val="left" w:pos="900"/>
        </w:tabs>
        <w:spacing w:after="0" w:line="360" w:lineRule="auto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Matriculation  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(Science)  </w:t>
      </w: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ab/>
      </w:r>
      <w:r w:rsidR="00E571F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      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from BISE Sukkur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ab/>
      </w:r>
      <w:r w:rsidR="00E571F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6</w:t>
      </w:r>
      <w:r w:rsidR="0039518B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8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%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ab/>
        <w:t>201</w:t>
      </w:r>
      <w:r w:rsidR="0039518B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4</w:t>
      </w:r>
    </w:p>
    <w:p w:rsidR="00690586" w:rsidRDefault="00933A13" w:rsidP="00690586">
      <w:pPr>
        <w:numPr>
          <w:ilvl w:val="0"/>
          <w:numId w:val="2"/>
        </w:numPr>
        <w:tabs>
          <w:tab w:val="left" w:pos="720"/>
          <w:tab w:val="left" w:pos="900"/>
        </w:tabs>
        <w:spacing w:after="0" w:line="360" w:lineRule="auto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bCs/>
          <w:sz w:val="24"/>
          <w:szCs w:val="24"/>
          <w:lang w:val="en-US" w:eastAsia="en-US"/>
        </w:rPr>
        <w:t xml:space="preserve">DAE 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(</w:t>
      </w:r>
      <w:r w:rsidR="00C26D81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Mechanical </w:t>
      </w:r>
      <w:r w:rsidR="002F1230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I )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ab/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ab/>
        <w:t xml:space="preserve">from SBTE Karachi       </w:t>
      </w:r>
      <w:r w:rsidR="00E54616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81%         </w:t>
      </w:r>
      <w:r w:rsidR="000D0D7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</w:t>
      </w:r>
      <w:r w:rsidRPr="00933A1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ab/>
        <w:t>201</w:t>
      </w:r>
      <w:r w:rsidR="005151D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6</w:t>
      </w:r>
    </w:p>
    <w:p w:rsidR="00A43493" w:rsidRDefault="00737C02" w:rsidP="00690586">
      <w:pPr>
        <w:numPr>
          <w:ilvl w:val="0"/>
          <w:numId w:val="2"/>
        </w:numPr>
        <w:tabs>
          <w:tab w:val="left" w:pos="720"/>
          <w:tab w:val="left" w:pos="900"/>
        </w:tabs>
        <w:spacing w:after="0" w:line="360" w:lineRule="auto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  <w:r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DAE </w:t>
      </w:r>
      <w:r w:rsidR="002F1230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( Mechanical II )</w:t>
      </w:r>
      <w:r w:rsidR="00CE750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  </w:t>
      </w:r>
      <w:r w:rsidR="00E571F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         </w:t>
      </w:r>
      <w:r w:rsidR="00CE750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from </w:t>
      </w:r>
      <w:r w:rsidR="00F22026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SBTE Karachi       </w:t>
      </w:r>
      <w:r w:rsidR="000D0D7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82 %           </w:t>
      </w:r>
      <w:r w:rsidR="005151D3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2017</w:t>
      </w:r>
    </w:p>
    <w:p w:rsidR="00002FE8" w:rsidRPr="00002FE8" w:rsidRDefault="00EB4C27" w:rsidP="00002FE8">
      <w:pPr>
        <w:numPr>
          <w:ilvl w:val="0"/>
          <w:numId w:val="2"/>
        </w:numPr>
        <w:tabs>
          <w:tab w:val="left" w:pos="720"/>
          <w:tab w:val="left" w:pos="900"/>
        </w:tabs>
        <w:spacing w:after="0" w:line="360" w:lineRule="auto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  <w:r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DAE </w:t>
      </w:r>
      <w:r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( Mechanical III )</w:t>
      </w:r>
      <w:r w:rsidR="00E571F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           </w:t>
      </w:r>
      <w:r w:rsidR="00002FE8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 from SB</w:t>
      </w:r>
      <w:r w:rsidR="00C55F3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TE Karachi       82%</w:t>
      </w:r>
      <w:r w:rsidR="000D0D7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</w:t>
      </w:r>
      <w:r w:rsidR="00002FE8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</w:t>
      </w:r>
      <w:r w:rsidR="00C55F3F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 xml:space="preserve">    </w:t>
      </w:r>
      <w:r w:rsidR="00002FE8">
        <w:rPr>
          <w:rFonts w:ascii="Calibri Light" w:eastAsia="Times New Roman" w:hAnsi="Calibri Light" w:cs="Times New Roman"/>
          <w:sz w:val="24"/>
          <w:szCs w:val="24"/>
          <w:lang w:val="en-US" w:eastAsia="en-US"/>
        </w:rPr>
        <w:t>2018</w:t>
      </w:r>
    </w:p>
    <w:p w:rsidR="00933A13" w:rsidRPr="00933A13" w:rsidRDefault="00933A13" w:rsidP="00933A13">
      <w:pPr>
        <w:keepNext/>
        <w:pBdr>
          <w:bottom w:val="single" w:sz="6" w:space="0" w:color="800000"/>
        </w:pBdr>
        <w:shd w:val="clear" w:color="auto" w:fill="D9D9D9"/>
        <w:spacing w:after="0" w:line="360" w:lineRule="auto"/>
        <w:outlineLvl w:val="1"/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TECHNICAL QUALIFICATION    </w:t>
      </w:r>
    </w:p>
    <w:p w:rsidR="00933A13" w:rsidRPr="00933A13" w:rsidRDefault="00933A13" w:rsidP="00933A13">
      <w:pPr>
        <w:tabs>
          <w:tab w:val="left" w:pos="900"/>
        </w:tabs>
        <w:spacing w:after="0" w:line="240" w:lineRule="auto"/>
        <w:ind w:left="360"/>
        <w:rPr>
          <w:rFonts w:ascii="Calibri Light" w:eastAsia="Times New Roman" w:hAnsi="Calibri Light" w:cs="Times New Roman"/>
          <w:sz w:val="12"/>
          <w:szCs w:val="24"/>
          <w:lang w:val="en-US" w:eastAsia="en-US"/>
        </w:rPr>
      </w:pPr>
    </w:p>
    <w:p w:rsidR="00933A13" w:rsidRPr="006D72E5" w:rsidRDefault="00933A13" w:rsidP="00933A13">
      <w:pPr>
        <w:numPr>
          <w:ilvl w:val="0"/>
          <w:numId w:val="3"/>
        </w:numPr>
        <w:tabs>
          <w:tab w:val="left" w:pos="720"/>
          <w:tab w:val="left" w:pos="900"/>
        </w:tabs>
        <w:spacing w:after="0" w:line="240" w:lineRule="auto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6 </w:t>
      </w:r>
      <w:r w:rsidR="00DE5C65"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weeks Internship</w:t>
      </w: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 as a </w:t>
      </w:r>
      <w:r w:rsidR="006D72E5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part of industrial training program at Engro </w:t>
      </w:r>
      <w:r w:rsidR="00DE5C65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fertilizer Pakistan</w:t>
      </w: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 xml:space="preserve"> Limited.</w:t>
      </w:r>
    </w:p>
    <w:p w:rsidR="006D72E5" w:rsidRPr="006D72E5" w:rsidRDefault="006D72E5" w:rsidP="00933A13">
      <w:pPr>
        <w:numPr>
          <w:ilvl w:val="0"/>
          <w:numId w:val="3"/>
        </w:numPr>
        <w:tabs>
          <w:tab w:val="left" w:pos="720"/>
          <w:tab w:val="left" w:pos="900"/>
        </w:tabs>
        <w:spacing w:after="0" w:line="240" w:lineRule="auto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  <w:r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Assigned to urea -II FM  from 06-11-2017 to 15-12-2017</w:t>
      </w:r>
    </w:p>
    <w:p w:rsidR="00933A13" w:rsidRPr="00933A13" w:rsidRDefault="00933A13" w:rsidP="00933A13">
      <w:pPr>
        <w:keepNext/>
        <w:pBdr>
          <w:bottom w:val="single" w:sz="6" w:space="0" w:color="800000"/>
        </w:pBdr>
        <w:shd w:val="clear" w:color="auto" w:fill="D9D9D9"/>
        <w:spacing w:after="0" w:line="360" w:lineRule="auto"/>
        <w:outlineLvl w:val="1"/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lastRenderedPageBreak/>
        <w:t xml:space="preserve">JOB PROFILE     </w:t>
      </w:r>
    </w:p>
    <w:p w:rsidR="00933A13" w:rsidRPr="00933A13" w:rsidRDefault="00933A13" w:rsidP="00933A13">
      <w:pPr>
        <w:tabs>
          <w:tab w:val="left" w:pos="900"/>
        </w:tabs>
        <w:spacing w:after="0" w:line="360" w:lineRule="auto"/>
        <w:ind w:left="360"/>
        <w:rPr>
          <w:rFonts w:ascii="Calibri Light" w:eastAsia="Times New Roman" w:hAnsi="Calibri Light" w:cs="Times New Roman"/>
          <w:sz w:val="24"/>
          <w:szCs w:val="24"/>
          <w:lang w:val="en-US" w:eastAsia="en-US"/>
        </w:rPr>
      </w:pPr>
    </w:p>
    <w:p w:rsidR="00933A13" w:rsidRPr="00933A13" w:rsidRDefault="00933A13" w:rsidP="00933A13">
      <w:pPr>
        <w:tabs>
          <w:tab w:val="left" w:pos="900"/>
        </w:tabs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val="en-US" w:eastAsia="en-US"/>
        </w:rPr>
      </w:pPr>
      <w:r w:rsidRPr="00933A13">
        <w:rPr>
          <w:rFonts w:ascii="Calibri" w:eastAsia="Times New Roman" w:hAnsi="Calibri" w:cs="Times New Roman"/>
          <w:sz w:val="24"/>
          <w:szCs w:val="24"/>
          <w:lang w:val="en-US" w:eastAsia="en-US"/>
        </w:rPr>
        <w:t xml:space="preserve"> I knowledge Following </w:t>
      </w:r>
      <w:r w:rsidR="00903EC6">
        <w:rPr>
          <w:rFonts w:ascii="Calibri" w:eastAsia="Times New Roman" w:hAnsi="Calibri" w:cs="Times New Roman"/>
          <w:sz w:val="24"/>
          <w:szCs w:val="24"/>
          <w:lang w:val="en-US" w:eastAsia="en-US"/>
        </w:rPr>
        <w:t xml:space="preserve">Machines and Equipments </w:t>
      </w:r>
      <w:r w:rsidR="009859B0">
        <w:rPr>
          <w:rFonts w:ascii="Calibri" w:eastAsia="Times New Roman" w:hAnsi="Calibri" w:cs="Times New Roman"/>
          <w:sz w:val="24"/>
          <w:szCs w:val="24"/>
          <w:lang w:val="en-US" w:eastAsia="en-US"/>
        </w:rPr>
        <w:t xml:space="preserve">as a </w:t>
      </w:r>
      <w:r w:rsidR="00A354F2">
        <w:rPr>
          <w:rFonts w:ascii="Calibri" w:eastAsia="Times New Roman" w:hAnsi="Calibri" w:cs="Times New Roman"/>
          <w:b/>
          <w:sz w:val="24"/>
          <w:szCs w:val="24"/>
          <w:lang w:val="en-US" w:eastAsia="en-US"/>
        </w:rPr>
        <w:t xml:space="preserve">Mechanical </w:t>
      </w:r>
      <w:r w:rsidR="00DE5C65">
        <w:rPr>
          <w:rFonts w:ascii="Calibri" w:eastAsia="Times New Roman" w:hAnsi="Calibri" w:cs="Times New Roman"/>
          <w:b/>
          <w:sz w:val="24"/>
          <w:szCs w:val="24"/>
          <w:lang w:val="en-US" w:eastAsia="en-US"/>
        </w:rPr>
        <w:t>Technician.</w:t>
      </w:r>
    </w:p>
    <w:p w:rsidR="00933A13" w:rsidRDefault="00932CDA" w:rsidP="006C379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en-US" w:eastAsia="en-US"/>
        </w:rPr>
        <w:t xml:space="preserve">Urea plant </w:t>
      </w:r>
    </w:p>
    <w:p w:rsidR="006C3792" w:rsidRPr="006C3792" w:rsidRDefault="006C3792" w:rsidP="006C379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en-US" w:eastAsia="en-US"/>
        </w:rPr>
      </w:pPr>
    </w:p>
    <w:p w:rsidR="00933A13" w:rsidRPr="00933A13" w:rsidRDefault="006C3792" w:rsidP="00933A13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Pump </w:t>
      </w:r>
    </w:p>
    <w:p w:rsidR="00933A13" w:rsidRPr="00933A13" w:rsidRDefault="00C651A8" w:rsidP="00933A13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val="en-US"/>
        </w:rPr>
        <w:t xml:space="preserve">Compressor </w:t>
      </w:r>
    </w:p>
    <w:p w:rsidR="00933A13" w:rsidRPr="009410EE" w:rsidRDefault="00C651A8" w:rsidP="00933A13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  <w:lang w:val="en-US"/>
        </w:rPr>
        <w:t xml:space="preserve">Heat Exchanger </w:t>
      </w:r>
    </w:p>
    <w:p w:rsidR="009410EE" w:rsidRPr="00C651A8" w:rsidRDefault="009410EE" w:rsidP="00933A13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</w:rPr>
        <w:t>Cooling Tower</w:t>
      </w:r>
    </w:p>
    <w:p w:rsidR="00C651A8" w:rsidRDefault="009A4061" w:rsidP="00933A13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</w:rPr>
        <w:t>Manual &amp;</w:t>
      </w:r>
      <w:r w:rsidR="00867A1B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auto control valves </w:t>
      </w:r>
    </w:p>
    <w:p w:rsidR="00867A1B" w:rsidRDefault="00A8532A" w:rsidP="00933A13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Tools </w:t>
      </w:r>
      <w:r w:rsidR="00936158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, </w:t>
      </w:r>
      <w:r w:rsidR="00417AFA">
        <w:rPr>
          <w:rFonts w:ascii="Calibri Light" w:eastAsia="Times New Roman" w:hAnsi="Calibri Light" w:cs="Calibri Light"/>
          <w:color w:val="000000"/>
          <w:sz w:val="24"/>
          <w:szCs w:val="24"/>
        </w:rPr>
        <w:t>G</w:t>
      </w:r>
      <w:r w:rsidR="00E82432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asket, </w:t>
      </w:r>
      <w:r w:rsidR="003503CB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Bearing, </w:t>
      </w:r>
      <w:r w:rsidR="009410EE">
        <w:rPr>
          <w:rFonts w:ascii="Calibri Light" w:eastAsia="Times New Roman" w:hAnsi="Calibri Light" w:cs="Calibri Light"/>
          <w:color w:val="000000"/>
          <w:sz w:val="24"/>
          <w:szCs w:val="24"/>
        </w:rPr>
        <w:t>Packing</w:t>
      </w:r>
    </w:p>
    <w:p w:rsidR="00F05331" w:rsidRDefault="004E3872" w:rsidP="00933A13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Pipe fitting </w:t>
      </w:r>
    </w:p>
    <w:p w:rsidR="003B1CE2" w:rsidRPr="0040738C" w:rsidRDefault="008934F1" w:rsidP="0040738C">
      <w:pPr>
        <w:numPr>
          <w:ilvl w:val="0"/>
          <w:numId w:val="4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ind w:left="840"/>
        <w:rPr>
          <w:rFonts w:ascii="Calibri Light" w:eastAsia="Times New Roman" w:hAnsi="Calibri Light" w:cs="Calibri Light"/>
          <w:color w:val="000000"/>
          <w:sz w:val="24"/>
          <w:szCs w:val="24"/>
        </w:rPr>
      </w:pPr>
      <w:r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CNC, Drilling </w:t>
      </w:r>
      <w:r w:rsidR="00595111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&amp; Lathe Machine </w:t>
      </w:r>
    </w:p>
    <w:p w:rsidR="00A221EE" w:rsidRDefault="00A221EE"/>
    <w:p w:rsidR="00D73FFF" w:rsidRPr="00DE5C65" w:rsidRDefault="00D73FFF" w:rsidP="00DE5C65">
      <w:pPr>
        <w:keepNext/>
        <w:pBdr>
          <w:bottom w:val="single" w:sz="6" w:space="0" w:color="800000"/>
        </w:pBdr>
        <w:shd w:val="clear" w:color="auto" w:fill="D9D9D9"/>
        <w:spacing w:line="360" w:lineRule="auto"/>
        <w:outlineLvl w:val="1"/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</w:pPr>
      <w:r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Hobbies</w:t>
      </w:r>
    </w:p>
    <w:p w:rsidR="00D73FFF" w:rsidRDefault="009E4A4B" w:rsidP="00D50CB0">
      <w:pPr>
        <w:pStyle w:val="ListParagraph"/>
        <w:numPr>
          <w:ilvl w:val="0"/>
          <w:numId w:val="8"/>
        </w:numPr>
      </w:pPr>
      <w:r>
        <w:t xml:space="preserve">Playing cricket </w:t>
      </w:r>
      <w:r w:rsidR="00C55F3F">
        <w:t>/Technical Courses</w:t>
      </w:r>
    </w:p>
    <w:p w:rsidR="00C06626" w:rsidRDefault="004D4C26" w:rsidP="00D50CB0">
      <w:pPr>
        <w:pStyle w:val="ListParagraph"/>
        <w:numPr>
          <w:ilvl w:val="0"/>
          <w:numId w:val="8"/>
        </w:numPr>
      </w:pPr>
      <w:r>
        <w:t>Reading Books</w:t>
      </w:r>
    </w:p>
    <w:p w:rsidR="00D73FFF" w:rsidRDefault="00C06626" w:rsidP="00D50CB0">
      <w:pPr>
        <w:pStyle w:val="ListParagraph"/>
        <w:numPr>
          <w:ilvl w:val="0"/>
          <w:numId w:val="8"/>
        </w:numPr>
      </w:pPr>
      <w:r>
        <w:t xml:space="preserve">Current affairs </w:t>
      </w:r>
      <w:r w:rsidR="004D4C26">
        <w:t xml:space="preserve"> </w:t>
      </w:r>
      <w:bookmarkStart w:id="0" w:name="_GoBack"/>
      <w:bookmarkEnd w:id="0"/>
    </w:p>
    <w:p w:rsidR="001642B8" w:rsidRPr="001642B8" w:rsidRDefault="00084ECA" w:rsidP="001642B8">
      <w:pPr>
        <w:keepNext/>
        <w:pBdr>
          <w:bottom w:val="single" w:sz="6" w:space="0" w:color="800000"/>
        </w:pBdr>
        <w:shd w:val="clear" w:color="auto" w:fill="D9D9D9"/>
        <w:spacing w:line="360" w:lineRule="auto"/>
        <w:outlineLvl w:val="1"/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</w:pPr>
      <w:r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Languages</w:t>
      </w:r>
    </w:p>
    <w:p w:rsidR="00504A10" w:rsidRDefault="00084ECA" w:rsidP="00084ECA">
      <w:pPr>
        <w:pStyle w:val="ListParagraph"/>
        <w:numPr>
          <w:ilvl w:val="0"/>
          <w:numId w:val="8"/>
        </w:numPr>
      </w:pPr>
      <w:r>
        <w:t xml:space="preserve">English </w:t>
      </w:r>
    </w:p>
    <w:p w:rsidR="00084ECA" w:rsidRDefault="00084ECA" w:rsidP="00084ECA">
      <w:pPr>
        <w:pStyle w:val="ListParagraph"/>
        <w:numPr>
          <w:ilvl w:val="0"/>
          <w:numId w:val="8"/>
        </w:numPr>
      </w:pPr>
      <w:r>
        <w:t>Urdu</w:t>
      </w:r>
    </w:p>
    <w:p w:rsidR="00504A10" w:rsidRDefault="00504A10" w:rsidP="00D73FFF">
      <w:pPr>
        <w:pStyle w:val="ListParagraph"/>
      </w:pPr>
    </w:p>
    <w:p w:rsidR="00750214" w:rsidRPr="0034021F" w:rsidRDefault="001228B7" w:rsidP="00706F9D">
      <w:pPr>
        <w:keepNext/>
        <w:pBdr>
          <w:bottom w:val="single" w:sz="6" w:space="0" w:color="800000"/>
        </w:pBdr>
        <w:shd w:val="clear" w:color="auto" w:fill="D9D9D9"/>
        <w:spacing w:after="0" w:line="360" w:lineRule="auto"/>
        <w:outlineLvl w:val="1"/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</w:pPr>
      <w:r w:rsidRPr="00933A13"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R</w:t>
      </w:r>
      <w:r>
        <w:rPr>
          <w:rFonts w:ascii="Calibri Light" w:eastAsia="Times New Roman" w:hAnsi="Calibri Light" w:cs="Times New Roman"/>
          <w:b/>
          <w:sz w:val="24"/>
          <w:szCs w:val="24"/>
          <w:lang w:val="en-US" w:eastAsia="en-US"/>
        </w:rPr>
        <w:t>eference</w:t>
      </w:r>
    </w:p>
    <w:p w:rsidR="00504A10" w:rsidRDefault="00346298" w:rsidP="00504A10">
      <w:r>
        <w:t xml:space="preserve">Will be provided on demand </w:t>
      </w:r>
    </w:p>
    <w:sectPr w:rsidR="00504A10" w:rsidSect="00272EB1">
      <w:headerReference w:type="default" r:id="rId9"/>
      <w:footerReference w:type="default" r:id="rId10"/>
      <w:pgSz w:w="11909" w:h="16834"/>
      <w:pgMar w:top="1354" w:right="1008" w:bottom="1714" w:left="1008" w:header="274" w:footer="533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8EC" w:rsidRDefault="00D728EC">
      <w:pPr>
        <w:spacing w:after="0" w:line="240" w:lineRule="auto"/>
      </w:pPr>
      <w:r>
        <w:separator/>
      </w:r>
    </w:p>
  </w:endnote>
  <w:endnote w:type="continuationSeparator" w:id="1">
    <w:p w:rsidR="00D728EC" w:rsidRDefault="00D7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BaskervilleOSSSi">
    <w:altName w:val="Courier New"/>
    <w:charset w:val="00"/>
    <w:family w:val="auto"/>
    <w:pitch w:val="default"/>
    <w:sig w:usb0="00000083" w:usb1="00000000" w:usb2="00000000" w:usb3="00000000" w:csb0="00000009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EA" w:rsidRDefault="00C911EA">
    <w:pPr>
      <w:pStyle w:val="Footer"/>
      <w:pBdr>
        <w:top w:val="single" w:sz="12" w:space="1" w:color="800000"/>
      </w:pBdr>
      <w:rPr>
        <w:b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8EC" w:rsidRDefault="00D728EC">
      <w:pPr>
        <w:spacing w:after="0" w:line="240" w:lineRule="auto"/>
      </w:pPr>
      <w:r>
        <w:separator/>
      </w:r>
    </w:p>
  </w:footnote>
  <w:footnote w:type="continuationSeparator" w:id="1">
    <w:p w:rsidR="00D728EC" w:rsidRDefault="00D7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EA" w:rsidRDefault="00C911EA">
    <w:pPr>
      <w:rPr>
        <w:rFonts w:ascii="Courier New" w:hAnsi="Courier New"/>
        <w:sz w:val="16"/>
      </w:rPr>
    </w:pPr>
  </w:p>
  <w:p w:rsidR="00C911EA" w:rsidRDefault="00C911E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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5">
    <w:nsid w:val="12DC3AD2"/>
    <w:multiLevelType w:val="hybridMultilevel"/>
    <w:tmpl w:val="2F5EB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5799E"/>
    <w:multiLevelType w:val="hybridMultilevel"/>
    <w:tmpl w:val="EED04CF0"/>
    <w:lvl w:ilvl="0" w:tplc="08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654262ED"/>
    <w:multiLevelType w:val="hybridMultilevel"/>
    <w:tmpl w:val="D1E4A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3A13"/>
    <w:rsid w:val="00002FE8"/>
    <w:rsid w:val="00026D2A"/>
    <w:rsid w:val="000376E5"/>
    <w:rsid w:val="00084ECA"/>
    <w:rsid w:val="000D0D7F"/>
    <w:rsid w:val="000D1B44"/>
    <w:rsid w:val="000F59C3"/>
    <w:rsid w:val="00113D62"/>
    <w:rsid w:val="001228B7"/>
    <w:rsid w:val="001642B8"/>
    <w:rsid w:val="00174B6E"/>
    <w:rsid w:val="001867FC"/>
    <w:rsid w:val="001E0158"/>
    <w:rsid w:val="00272EB1"/>
    <w:rsid w:val="00280D61"/>
    <w:rsid w:val="0028455D"/>
    <w:rsid w:val="002F1230"/>
    <w:rsid w:val="00311673"/>
    <w:rsid w:val="003275B7"/>
    <w:rsid w:val="0034021F"/>
    <w:rsid w:val="00346298"/>
    <w:rsid w:val="003503CB"/>
    <w:rsid w:val="00373AB7"/>
    <w:rsid w:val="0039518B"/>
    <w:rsid w:val="003976F5"/>
    <w:rsid w:val="003B1CE2"/>
    <w:rsid w:val="0040738C"/>
    <w:rsid w:val="00417AFA"/>
    <w:rsid w:val="004C34F9"/>
    <w:rsid w:val="004D4C26"/>
    <w:rsid w:val="004E3872"/>
    <w:rsid w:val="00504A10"/>
    <w:rsid w:val="005151D3"/>
    <w:rsid w:val="00532FC8"/>
    <w:rsid w:val="00595111"/>
    <w:rsid w:val="005A2BDD"/>
    <w:rsid w:val="005E0B5A"/>
    <w:rsid w:val="005E36E0"/>
    <w:rsid w:val="006328E7"/>
    <w:rsid w:val="00641FC6"/>
    <w:rsid w:val="006529B5"/>
    <w:rsid w:val="00690586"/>
    <w:rsid w:val="0069136B"/>
    <w:rsid w:val="006C3792"/>
    <w:rsid w:val="006D3D5B"/>
    <w:rsid w:val="006D72E5"/>
    <w:rsid w:val="00737C02"/>
    <w:rsid w:val="00750214"/>
    <w:rsid w:val="007731C9"/>
    <w:rsid w:val="00797005"/>
    <w:rsid w:val="007B524A"/>
    <w:rsid w:val="008143A9"/>
    <w:rsid w:val="00834061"/>
    <w:rsid w:val="00847D50"/>
    <w:rsid w:val="00867A1B"/>
    <w:rsid w:val="008934F1"/>
    <w:rsid w:val="008C4EA3"/>
    <w:rsid w:val="00903EC6"/>
    <w:rsid w:val="00932CDA"/>
    <w:rsid w:val="00933A13"/>
    <w:rsid w:val="00936158"/>
    <w:rsid w:val="0093618D"/>
    <w:rsid w:val="009410EE"/>
    <w:rsid w:val="009859B0"/>
    <w:rsid w:val="00997597"/>
    <w:rsid w:val="009A4061"/>
    <w:rsid w:val="009C2E35"/>
    <w:rsid w:val="009E4A4B"/>
    <w:rsid w:val="009F210A"/>
    <w:rsid w:val="00A221EE"/>
    <w:rsid w:val="00A354F2"/>
    <w:rsid w:val="00A43493"/>
    <w:rsid w:val="00A8532A"/>
    <w:rsid w:val="00B4205B"/>
    <w:rsid w:val="00B839BD"/>
    <w:rsid w:val="00C06626"/>
    <w:rsid w:val="00C15756"/>
    <w:rsid w:val="00C26D81"/>
    <w:rsid w:val="00C55F3F"/>
    <w:rsid w:val="00C651A8"/>
    <w:rsid w:val="00C70F0F"/>
    <w:rsid w:val="00C911EA"/>
    <w:rsid w:val="00CA39A9"/>
    <w:rsid w:val="00CE750F"/>
    <w:rsid w:val="00D50CB0"/>
    <w:rsid w:val="00D610C2"/>
    <w:rsid w:val="00D728EC"/>
    <w:rsid w:val="00D73FFF"/>
    <w:rsid w:val="00DE5C65"/>
    <w:rsid w:val="00DF1A29"/>
    <w:rsid w:val="00DF56FC"/>
    <w:rsid w:val="00E324C7"/>
    <w:rsid w:val="00E54616"/>
    <w:rsid w:val="00E571FF"/>
    <w:rsid w:val="00E82432"/>
    <w:rsid w:val="00EB4C27"/>
    <w:rsid w:val="00EC064F"/>
    <w:rsid w:val="00F05331"/>
    <w:rsid w:val="00F22026"/>
    <w:rsid w:val="00F70E15"/>
    <w:rsid w:val="00F70F41"/>
    <w:rsid w:val="00FA760B"/>
    <w:rsid w:val="00FD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B1"/>
  </w:style>
  <w:style w:type="paragraph" w:styleId="Heading2">
    <w:name w:val="heading 2"/>
    <w:basedOn w:val="Normal"/>
    <w:next w:val="Normal"/>
    <w:link w:val="Heading2Char"/>
    <w:unhideWhenUsed/>
    <w:qFormat/>
    <w:rsid w:val="0093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933A13"/>
    <w:pPr>
      <w:keepNext/>
      <w:pBdr>
        <w:bottom w:val="single" w:sz="12" w:space="3" w:color="auto"/>
      </w:pBdr>
      <w:spacing w:after="0" w:line="240" w:lineRule="auto"/>
      <w:ind w:firstLine="1260"/>
      <w:outlineLvl w:val="4"/>
    </w:pPr>
    <w:rPr>
      <w:rFonts w:ascii="Times New Roman" w:eastAsia="Times New Roman" w:hAnsi="Times New Roman" w:cs="Times New Roman"/>
      <w:b/>
      <w:color w:val="00008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33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933A13"/>
    <w:rPr>
      <w:rFonts w:ascii="Times New Roman" w:eastAsia="Times New Roman" w:hAnsi="Times New Roman" w:cs="Times New Roman"/>
      <w:b/>
      <w:color w:val="000080"/>
      <w:sz w:val="32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933A13"/>
  </w:style>
  <w:style w:type="paragraph" w:styleId="Header">
    <w:name w:val="header"/>
    <w:basedOn w:val="Normal"/>
    <w:link w:val="HeaderChar"/>
    <w:rsid w:val="00933A1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33A1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933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33A13"/>
  </w:style>
  <w:style w:type="paragraph" w:styleId="Title">
    <w:name w:val="Title"/>
    <w:basedOn w:val="Normal"/>
    <w:link w:val="TitleChar"/>
    <w:qFormat/>
    <w:rsid w:val="00933A13"/>
    <w:pPr>
      <w:spacing w:after="0" w:line="240" w:lineRule="auto"/>
      <w:jc w:val="center"/>
    </w:pPr>
    <w:rPr>
      <w:rFonts w:ascii="BaskervilleOSSSi" w:eastAsia="Times New Roman" w:hAnsi="BaskervilleOSSSi" w:cs="Times New Roman"/>
      <w:b/>
      <w:sz w:val="46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933A13"/>
    <w:rPr>
      <w:rFonts w:ascii="BaskervilleOSSSi" w:eastAsia="Times New Roman" w:hAnsi="BaskervilleOSSSi" w:cs="Times New Roman"/>
      <w:b/>
      <w:sz w:val="46"/>
      <w:szCs w:val="28"/>
      <w:lang w:val="en-US" w:eastAsia="en-US"/>
    </w:rPr>
  </w:style>
  <w:style w:type="character" w:styleId="Hyperlink">
    <w:name w:val="Hyperlink"/>
    <w:rsid w:val="003275B7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3275B7"/>
    <w:rPr>
      <w:rFonts w:cs="Angsana New"/>
    </w:rPr>
  </w:style>
  <w:style w:type="paragraph" w:styleId="BodyText">
    <w:name w:val="Body Text"/>
    <w:basedOn w:val="Normal"/>
    <w:link w:val="BodyTextChar"/>
    <w:rsid w:val="003275B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275B7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3275B7"/>
    <w:pPr>
      <w:spacing w:after="0" w:line="240" w:lineRule="auto"/>
      <w:ind w:left="720"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mahar@y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Ishaq</dc:creator>
  <cp:lastModifiedBy>SAHY</cp:lastModifiedBy>
  <cp:revision>2</cp:revision>
  <dcterms:created xsi:type="dcterms:W3CDTF">2018-09-26T13:44:00Z</dcterms:created>
  <dcterms:modified xsi:type="dcterms:W3CDTF">2018-09-26T13:44:00Z</dcterms:modified>
</cp:coreProperties>
</file>