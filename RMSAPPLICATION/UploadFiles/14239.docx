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FD" w:rsidRPr="00104C97" w:rsidRDefault="00104C97" w:rsidP="00DB63CF">
      <w:pPr>
        <w:spacing w:before="40"/>
        <w:ind w:left="-47" w:right="-457" w:firstLine="578"/>
        <w:jc w:val="center"/>
        <w:rPr>
          <w:rFonts w:ascii="Cambria" w:eastAsia="Cambria" w:hAnsi="Cambria" w:cs="Cambria"/>
          <w:sz w:val="48"/>
          <w:szCs w:val="48"/>
        </w:rPr>
      </w:pPr>
      <w:proofErr w:type="spellStart"/>
      <w:r w:rsidRPr="00104C97">
        <w:rPr>
          <w:rFonts w:ascii="Cambria" w:eastAsia="Cambria" w:hAnsi="Cambria" w:cs="Cambria"/>
          <w:b/>
          <w:sz w:val="48"/>
          <w:szCs w:val="48"/>
        </w:rPr>
        <w:t>Talha</w:t>
      </w:r>
      <w:proofErr w:type="spellEnd"/>
      <w:r w:rsidRPr="00104C97">
        <w:rPr>
          <w:rFonts w:ascii="Cambria" w:eastAsia="Cambria" w:hAnsi="Cambria" w:cs="Cambria"/>
          <w:b/>
          <w:sz w:val="48"/>
          <w:szCs w:val="48"/>
        </w:rPr>
        <w:t xml:space="preserve"> Bin Tariq</w:t>
      </w:r>
    </w:p>
    <w:p w:rsidR="00301FFD" w:rsidRPr="00104C97" w:rsidRDefault="00104C97" w:rsidP="00DB63CF">
      <w:pPr>
        <w:ind w:left="531" w:right="-457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 w:rsidRPr="00104C97">
        <w:rPr>
          <w:rFonts w:ascii="Calibri" w:eastAsia="Calibri" w:hAnsi="Calibri" w:cs="Calibri"/>
          <w:sz w:val="22"/>
          <w:szCs w:val="22"/>
        </w:rPr>
        <w:t>Shahdab</w:t>
      </w:r>
      <w:proofErr w:type="spellEnd"/>
      <w:r w:rsidRPr="00104C97">
        <w:rPr>
          <w:rFonts w:ascii="Calibri" w:eastAsia="Calibri" w:hAnsi="Calibri" w:cs="Calibri"/>
          <w:sz w:val="22"/>
          <w:szCs w:val="22"/>
        </w:rPr>
        <w:t xml:space="preserve"> colony </w:t>
      </w:r>
      <w:proofErr w:type="spellStart"/>
      <w:r w:rsidRPr="00104C97">
        <w:rPr>
          <w:rFonts w:ascii="Calibri" w:eastAsia="Calibri" w:hAnsi="Calibri" w:cs="Calibri"/>
          <w:sz w:val="22"/>
          <w:szCs w:val="22"/>
        </w:rPr>
        <w:t>Bastiya</w:t>
      </w:r>
      <w:proofErr w:type="spellEnd"/>
      <w:r w:rsidRPr="00104C9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04C97">
        <w:rPr>
          <w:rFonts w:ascii="Calibri" w:eastAsia="Calibri" w:hAnsi="Calibri" w:cs="Calibri"/>
          <w:sz w:val="22"/>
          <w:szCs w:val="22"/>
        </w:rPr>
        <w:t>Dariziya</w:t>
      </w:r>
      <w:proofErr w:type="spellEnd"/>
      <w:r w:rsidRPr="00104C9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04C97">
        <w:rPr>
          <w:rFonts w:ascii="Calibri" w:eastAsia="Calibri" w:hAnsi="Calibri" w:cs="Calibri"/>
          <w:sz w:val="22"/>
          <w:szCs w:val="22"/>
        </w:rPr>
        <w:t>saleemi</w:t>
      </w:r>
      <w:proofErr w:type="spellEnd"/>
      <w:r w:rsidRPr="00104C97">
        <w:rPr>
          <w:rFonts w:ascii="Calibri" w:eastAsia="Calibri" w:hAnsi="Calibri" w:cs="Calibri"/>
          <w:sz w:val="22"/>
          <w:szCs w:val="22"/>
        </w:rPr>
        <w:t xml:space="preserve"> house Bahawalpur </w:t>
      </w:r>
      <w:r w:rsidR="00942CE7" w:rsidRPr="00104C97">
        <w:rPr>
          <w:rFonts w:ascii="Calibri" w:eastAsia="Calibri" w:hAnsi="Calibri" w:cs="Calibri"/>
          <w:w w:val="99"/>
          <w:sz w:val="22"/>
          <w:szCs w:val="22"/>
        </w:rPr>
        <w:br/>
      </w:r>
      <w:r w:rsidRPr="00104C97">
        <w:rPr>
          <w:rFonts w:ascii="Calibri" w:eastAsia="Calibri" w:hAnsi="Calibri" w:cs="Calibri"/>
          <w:w w:val="99"/>
          <w:sz w:val="22"/>
          <w:szCs w:val="22"/>
        </w:rPr>
        <w:t>Talhatariq318@gmail.com</w:t>
      </w:r>
      <w:r w:rsidR="0081500C" w:rsidRPr="00104C97">
        <w:rPr>
          <w:rFonts w:ascii="Calibri" w:eastAsia="Calibri" w:hAnsi="Calibri" w:cs="Calibri"/>
          <w:sz w:val="22"/>
          <w:szCs w:val="22"/>
        </w:rPr>
        <w:t xml:space="preserve"> </w:t>
      </w:r>
    </w:p>
    <w:p w:rsidR="00301FFD" w:rsidRPr="00104C97" w:rsidRDefault="00301FFD" w:rsidP="00DB63CF">
      <w:pPr>
        <w:spacing w:before="3"/>
        <w:ind w:left="543" w:right="-457"/>
        <w:jc w:val="center"/>
        <w:rPr>
          <w:rFonts w:ascii="Calibri" w:eastAsia="Calibri" w:hAnsi="Calibri" w:cs="Calibri"/>
          <w:w w:val="99"/>
          <w:sz w:val="22"/>
          <w:szCs w:val="22"/>
        </w:rPr>
      </w:pPr>
      <w:r w:rsidRPr="00104C97">
        <w:rPr>
          <w:rFonts w:ascii="Calibri" w:eastAsia="Calibri" w:hAnsi="Calibri" w:cs="Calibri"/>
          <w:spacing w:val="-1"/>
          <w:sz w:val="22"/>
          <w:szCs w:val="22"/>
        </w:rPr>
        <w:t>+</w:t>
      </w:r>
      <w:r w:rsidR="00104C97" w:rsidRPr="00104C97">
        <w:rPr>
          <w:rFonts w:ascii="Calibri" w:eastAsia="Calibri" w:hAnsi="Calibri" w:cs="Calibri"/>
          <w:sz w:val="22"/>
          <w:szCs w:val="22"/>
        </w:rPr>
        <w:t>92334-7456766</w:t>
      </w:r>
    </w:p>
    <w:p w:rsidR="00301FFD" w:rsidRDefault="00301FFD" w:rsidP="00DB63CF">
      <w:pPr>
        <w:spacing w:before="3"/>
        <w:ind w:left="543" w:right="-457"/>
        <w:jc w:val="center"/>
        <w:rPr>
          <w:rFonts w:ascii="Calibri" w:eastAsia="Calibri" w:hAnsi="Calibri" w:cs="Calibri"/>
          <w:w w:val="99"/>
        </w:rPr>
      </w:pPr>
    </w:p>
    <w:p w:rsidR="008473BF" w:rsidRDefault="0048631E" w:rsidP="00DB63CF">
      <w:pPr>
        <w:spacing w:before="3"/>
        <w:ind w:left="90" w:right="-45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CAREER</w:t>
      </w:r>
      <w:r w:rsidR="00DB63CF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JE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TIVE</w:t>
      </w:r>
    </w:p>
    <w:p w:rsidR="00FB159C" w:rsidRDefault="00FB159C" w:rsidP="00DB63CF">
      <w:pPr>
        <w:spacing w:before="32"/>
        <w:ind w:left="90" w:right="-457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3B767727" wp14:editId="4AC5E584">
                <wp:simplePos x="0" y="0"/>
                <wp:positionH relativeFrom="page">
                  <wp:posOffset>896620</wp:posOffset>
                </wp:positionH>
                <wp:positionV relativeFrom="paragraph">
                  <wp:posOffset>38735</wp:posOffset>
                </wp:positionV>
                <wp:extent cx="5769610" cy="0"/>
                <wp:effectExtent l="0" t="0" r="21590" b="19050"/>
                <wp:wrapNone/>
                <wp:docPr id="3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0"/>
                          <a:chExt cx="9086" cy="0"/>
                        </a:xfrm>
                      </wpg:grpSpPr>
                      <wps:wsp>
                        <wps:cNvPr id="32" name="Freeform 38"/>
                        <wps:cNvSpPr>
                          <a:spLocks/>
                        </wps:cNvSpPr>
                        <wps:spPr bwMode="auto">
                          <a:xfrm>
                            <a:off x="1412" y="30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0.6pt;margin-top:3.05pt;width:454.3pt;height:0;z-index:-251665920;mso-position-horizontal-relative:page" coordorigin="1412,30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">
                <v:shape id="Freeform 38" o:spid="_x0000_s1027" style="position:absolute;left:1412;top:30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rqsQA&#10;AADbAAAADwAAAGRycy9kb3ducmV2LnhtbESPzWrDMBCE74W+g9hCb41sF0Jwo4TiUBp8atyU5rhY&#10;G9vUWhlL8c/bV4FAjsPMfMOst5NpxUC9aywriBcRCOLS6oYrBcfvj5cVCOeRNbaWScFMDrabx4c1&#10;ptqOfKCh8JUIEHYpKqi971IpXVmTQbewHXHwzrY36IPsK6l7HAPctDKJoqU02HBYqLGjrKbyr7gY&#10;BdnvT7Yr43mK80TvTscvP+efWqnnp+n9DYSnyd/Dt/ZeK3hN4Pol/A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66rEAAAA2wAAAA8AAAAAAAAAAAAAAAAAmAIAAGRycy9k&#10;b3ducmV2LnhtbFBLBQYAAAAABAAEAPUAAACJAwAAAAA=&#10;" path="m,l9086,e" filled="f" strokecolor="gray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</w:p>
    <w:p w:rsidR="008473BF" w:rsidRDefault="0048631E" w:rsidP="00DB63CF">
      <w:pPr>
        <w:spacing w:before="32"/>
        <w:ind w:left="90"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ly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wled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ired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erien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eat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er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tain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areer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en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kn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 sk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lls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eam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riving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301FF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ward.</w:t>
      </w:r>
    </w:p>
    <w:p w:rsidR="008473BF" w:rsidRDefault="008473BF" w:rsidP="00DB63CF">
      <w:pPr>
        <w:spacing w:before="9" w:line="180" w:lineRule="exact"/>
        <w:ind w:right="-457"/>
        <w:rPr>
          <w:sz w:val="19"/>
          <w:szCs w:val="19"/>
        </w:rPr>
      </w:pPr>
    </w:p>
    <w:p w:rsidR="008473BF" w:rsidRDefault="0048631E" w:rsidP="00DB63CF">
      <w:pPr>
        <w:ind w:left="100" w:right="-45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C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IFICATION</w:t>
      </w:r>
    </w:p>
    <w:p w:rsidR="008473BF" w:rsidRPr="00634111" w:rsidRDefault="00923ECE" w:rsidP="00634111">
      <w:pPr>
        <w:spacing w:before="30"/>
        <w:ind w:left="100" w:right="-457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31AB28D0" wp14:editId="0E497C8C">
                <wp:simplePos x="0" y="0"/>
                <wp:positionH relativeFrom="page">
                  <wp:posOffset>896620</wp:posOffset>
                </wp:positionH>
                <wp:positionV relativeFrom="paragraph">
                  <wp:posOffset>16510</wp:posOffset>
                </wp:positionV>
                <wp:extent cx="5769610" cy="0"/>
                <wp:effectExtent l="10795" t="11430" r="10795" b="7620"/>
                <wp:wrapNone/>
                <wp:docPr id="2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26"/>
                          <a:chExt cx="9086" cy="0"/>
                        </a:xfrm>
                      </wpg:grpSpPr>
                      <wps:wsp>
                        <wps:cNvPr id="30" name="Freeform 36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0.6pt;margin-top:1.3pt;width:454.3pt;height:0;z-index:-251664896;mso-position-horizontal-relative:page" coordorigin="1412,26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">
                <v:shape id="Freeform 36" o:spid="_x0000_s1027" style="position:absolute;left:1412;top:26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/QRsAA&#10;AADbAAAADwAAAGRycy9kb3ducmV2LnhtbERPy4rCMBTdD/gP4QqzG9MqDEM1FmkRxdX4QpeX5toW&#10;m5vSRG3/frIQZnk470Xam0Y8qXO1ZQXxJAJBXFhdc6ngdFx//YBwHlljY5kUDOQgXY4+Fpho++I9&#10;PQ++FCGEXYIKKu/bREpXVGTQTWxLHLib7Qz6ALtS6g5fIdw0chpF39JgzaGhwpayior74WEUZJdz&#10;lhfx0Me7qc6vp18/7DZaqc9xv5qD8NT7f/HbvdUKZmF9+B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/QRsAAAADbAAAADwAAAAAAAAAAAAAAAACYAgAAZHJzL2Rvd25y&#10;ZXYueG1sUEsFBgAAAAAEAAQA9QAAAIUDAAAAAA==&#10;" path="m,l9086,e" filled="f" strokecolor="gray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="0019649D"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4500"/>
        <w:gridCol w:w="2240"/>
      </w:tblGrid>
      <w:tr w:rsidR="00634111" w:rsidTr="00633A1E">
        <w:trPr>
          <w:trHeight w:val="283"/>
        </w:trPr>
        <w:tc>
          <w:tcPr>
            <w:tcW w:w="6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3A33B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 xml:space="preserve">Bachelors of Science in Electrical Technology 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ind w:left="62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 xml:space="preserve">        (3.</w:t>
            </w:r>
            <w:r w:rsidR="00A51B6A">
              <w:rPr>
                <w:rFonts w:ascii="Times New Roman Bold" w:hAnsi="Times New Roman Bold" w:cs="Times New Roman Bold"/>
                <w:b/>
                <w:bCs/>
              </w:rPr>
              <w:t>4</w:t>
            </w:r>
            <w:r w:rsidR="00A12D1C">
              <w:rPr>
                <w:rFonts w:ascii="Times New Roman Bold" w:hAnsi="Times New Roman Bold" w:cs="Times New Roman Bold"/>
                <w:b/>
                <w:bCs/>
              </w:rPr>
              <w:t>1</w:t>
            </w:r>
            <w:r>
              <w:rPr>
                <w:rFonts w:ascii="Times New Roman Bold" w:hAnsi="Times New Roman Bold" w:cs="Times New Roman Bold"/>
                <w:b/>
                <w:bCs/>
              </w:rPr>
              <w:t xml:space="preserve"> GPA)</w:t>
            </w:r>
          </w:p>
        </w:tc>
      </w:tr>
      <w:tr w:rsidR="00634111" w:rsidTr="00633A1E">
        <w:trPr>
          <w:trHeight w:val="287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411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t xml:space="preserve">NCBA&amp;E B.W.P                                    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34111" w:rsidTr="00633A1E">
        <w:trPr>
          <w:trHeight w:val="56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>D.A.E(electrical)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ind w:left="16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>(2011 – 2014)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ind w:left="94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  <w:w w:val="98"/>
              </w:rPr>
              <w:t>(71 % marks)</w:t>
            </w:r>
          </w:p>
        </w:tc>
      </w:tr>
      <w:tr w:rsidR="00634111" w:rsidTr="00633A1E">
        <w:trPr>
          <w:trHeight w:val="263"/>
        </w:trPr>
        <w:tc>
          <w:tcPr>
            <w:tcW w:w="6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Asian College of technology Bahawalpur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34111" w:rsidTr="00633A1E">
        <w:trPr>
          <w:trHeight w:val="55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>Matriculation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ind w:left="16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>(2009 – 2011)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ind w:left="940"/>
              <w:rPr>
                <w:sz w:val="24"/>
                <w:szCs w:val="24"/>
              </w:rPr>
            </w:pPr>
            <w:r>
              <w:rPr>
                <w:rFonts w:ascii="Times New Roman Bold" w:hAnsi="Times New Roman Bold" w:cs="Times New Roman Bold"/>
                <w:b/>
                <w:bCs/>
              </w:rPr>
              <w:t>(53% marks)</w:t>
            </w:r>
          </w:p>
        </w:tc>
      </w:tr>
      <w:tr w:rsidR="00634111" w:rsidTr="00633A1E">
        <w:trPr>
          <w:trHeight w:val="263"/>
        </w:trPr>
        <w:tc>
          <w:tcPr>
            <w:tcW w:w="6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Govt. High School </w:t>
            </w:r>
            <w:proofErr w:type="spellStart"/>
            <w:r>
              <w:rPr>
                <w:rFonts w:ascii="Arial" w:hAnsi="Arial" w:cs="Arial"/>
              </w:rPr>
              <w:t>Satelite</w:t>
            </w:r>
            <w:proofErr w:type="spellEnd"/>
            <w:r>
              <w:rPr>
                <w:rFonts w:ascii="Arial" w:hAnsi="Arial" w:cs="Arial"/>
              </w:rPr>
              <w:t xml:space="preserve"> Town Bahawalpur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111" w:rsidRDefault="00634111" w:rsidP="00633A1E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8473BF" w:rsidRDefault="008473BF" w:rsidP="00DB63CF">
      <w:pPr>
        <w:spacing w:before="12" w:line="260" w:lineRule="exact"/>
        <w:ind w:right="-457"/>
        <w:rPr>
          <w:sz w:val="26"/>
          <w:szCs w:val="26"/>
        </w:rPr>
      </w:pPr>
    </w:p>
    <w:p w:rsidR="008473BF" w:rsidRDefault="00923ECE" w:rsidP="00DB63CF">
      <w:pPr>
        <w:ind w:left="100" w:right="-457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233045</wp:posOffset>
                </wp:positionV>
                <wp:extent cx="5769610" cy="0"/>
                <wp:effectExtent l="10795" t="5715" r="10795" b="13335"/>
                <wp:wrapNone/>
                <wp:docPr id="2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28" name="Freeform 34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0.6pt;margin-top:18.35pt;width:454.3pt;height:0;z-index:-251663872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">
                <v:shape id="Freeform 34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ncEA&#10;AADbAAAADwAAAGRycy9kb3ducmV2LnhtbERPTWuDQBC9B/IflinkFlc9lGKzkaKEFE+ptbTHwZ2q&#10;1J0Vd5Pov+8eCj0+3vchX8wobjS7wbKCJIpBELdWD9wpaN5P+ycQziNrHC2TgpUc5Mft5oCZtnd+&#10;o1vtOxFC2GWooPd+yqR0bU8GXWQn4sB929mgD3DupJ7xHsLNKNM4fpQGBw4NPU5U9NT+1FejoPj8&#10;KMo2WZekSnX51Vz8Wp21UruH5eUZhKfF/4v/3K9aQRrGhi/hB8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ASp3BAAAA2wAAAA8AAAAAAAAAAAAAAAAAmAIAAGRycy9kb3du&#10;cmV2LnhtbFBLBQYAAAAABAAEAPUAAACGAwAAAAA=&#10;" path="m,l9086,e" filled="f" strokecolor="gray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="0048631E">
        <w:rPr>
          <w:rFonts w:ascii="Calibri" w:eastAsia="Calibri" w:hAnsi="Calibri" w:cs="Calibri"/>
          <w:b/>
          <w:sz w:val="28"/>
          <w:szCs w:val="28"/>
        </w:rPr>
        <w:t>PROFES</w:t>
      </w:r>
      <w:r w:rsidR="0048631E"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 w:rsidR="0048631E">
        <w:rPr>
          <w:rFonts w:ascii="Calibri" w:eastAsia="Calibri" w:hAnsi="Calibri" w:cs="Calibri"/>
          <w:b/>
          <w:sz w:val="28"/>
          <w:szCs w:val="28"/>
        </w:rPr>
        <w:t>IO</w:t>
      </w:r>
      <w:r w:rsidR="0048631E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="0048631E">
        <w:rPr>
          <w:rFonts w:ascii="Calibri" w:eastAsia="Calibri" w:hAnsi="Calibri" w:cs="Calibri"/>
          <w:b/>
          <w:sz w:val="28"/>
          <w:szCs w:val="28"/>
        </w:rPr>
        <w:t>AL</w:t>
      </w:r>
      <w:r w:rsidR="00D63A4B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48631E">
        <w:rPr>
          <w:rFonts w:ascii="Calibri" w:eastAsia="Calibri" w:hAnsi="Calibri" w:cs="Calibri"/>
          <w:b/>
          <w:sz w:val="28"/>
          <w:szCs w:val="28"/>
        </w:rPr>
        <w:t>E</w:t>
      </w:r>
      <w:r w:rsidR="0048631E">
        <w:rPr>
          <w:rFonts w:ascii="Calibri" w:eastAsia="Calibri" w:hAnsi="Calibri" w:cs="Calibri"/>
          <w:b/>
          <w:spacing w:val="-1"/>
          <w:sz w:val="28"/>
          <w:szCs w:val="28"/>
        </w:rPr>
        <w:t>X</w:t>
      </w:r>
      <w:r w:rsidR="0048631E">
        <w:rPr>
          <w:rFonts w:ascii="Calibri" w:eastAsia="Calibri" w:hAnsi="Calibri" w:cs="Calibri"/>
          <w:b/>
          <w:sz w:val="28"/>
          <w:szCs w:val="28"/>
        </w:rPr>
        <w:t>PER</w:t>
      </w:r>
      <w:r w:rsidR="0048631E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="0048631E">
        <w:rPr>
          <w:rFonts w:ascii="Calibri" w:eastAsia="Calibri" w:hAnsi="Calibri" w:cs="Calibri"/>
          <w:b/>
          <w:sz w:val="28"/>
          <w:szCs w:val="28"/>
        </w:rPr>
        <w:t>ENCE</w:t>
      </w:r>
    </w:p>
    <w:p w:rsidR="00AE1F7D" w:rsidRPr="00634111" w:rsidRDefault="002F29F4" w:rsidP="00AE1F7D">
      <w:pPr>
        <w:ind w:right="-457"/>
        <w:rPr>
          <w:rFonts w:ascii="Calibri" w:eastAsia="Calibri" w:hAnsi="Calibri" w:cs="Calibri"/>
          <w:b/>
          <w:i/>
          <w:spacing w:val="-2"/>
          <w:sz w:val="22"/>
          <w:szCs w:val="22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896CCB">
        <w:rPr>
          <w:rFonts w:ascii="Calibri" w:eastAsia="Calibri" w:hAnsi="Calibri" w:cs="Calibri"/>
          <w:b/>
          <w:sz w:val="26"/>
          <w:szCs w:val="26"/>
        </w:rPr>
        <w:br/>
        <w:t xml:space="preserve"> </w:t>
      </w:r>
      <w:r w:rsidR="008C7A43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AE1F7D">
        <w:rPr>
          <w:rFonts w:ascii="Calibri" w:eastAsia="Calibri" w:hAnsi="Calibri" w:cs="Calibri"/>
          <w:b/>
          <w:sz w:val="26"/>
          <w:szCs w:val="26"/>
        </w:rPr>
        <w:t>Pak Asia Engineering Company</w:t>
      </w:r>
      <w:r w:rsidR="00AE1F7D">
        <w:rPr>
          <w:rFonts w:ascii="Calibri" w:eastAsia="Calibri" w:hAnsi="Calibri" w:cs="Calibri"/>
          <w:b/>
          <w:sz w:val="26"/>
          <w:szCs w:val="26"/>
        </w:rPr>
        <w:tab/>
      </w:r>
      <w:r w:rsidR="00AE1F7D">
        <w:rPr>
          <w:rFonts w:ascii="Calibri" w:eastAsia="Calibri" w:hAnsi="Calibri" w:cs="Calibri"/>
          <w:b/>
          <w:sz w:val="26"/>
          <w:szCs w:val="26"/>
        </w:rPr>
        <w:tab/>
      </w:r>
      <w:r w:rsidR="00634111">
        <w:rPr>
          <w:rFonts w:ascii="Calibri" w:eastAsia="Calibri" w:hAnsi="Calibri" w:cs="Calibri"/>
          <w:sz w:val="22"/>
          <w:szCs w:val="22"/>
        </w:rPr>
        <w:t>Sep 2014</w:t>
      </w:r>
      <w:r w:rsidR="00195CCE">
        <w:rPr>
          <w:rFonts w:ascii="Calibri" w:eastAsia="Calibri" w:hAnsi="Calibri" w:cs="Calibri"/>
          <w:sz w:val="22"/>
          <w:szCs w:val="22"/>
        </w:rPr>
        <w:t xml:space="preserve"> –</w:t>
      </w:r>
      <w:r w:rsidR="00195CC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634111">
        <w:rPr>
          <w:rFonts w:ascii="Calibri" w:eastAsia="Calibri" w:hAnsi="Calibri" w:cs="Calibri"/>
          <w:spacing w:val="1"/>
          <w:sz w:val="22"/>
          <w:szCs w:val="22"/>
        </w:rPr>
        <w:t xml:space="preserve">Feb </w:t>
      </w:r>
      <w:r w:rsidR="00195CCE">
        <w:rPr>
          <w:rFonts w:ascii="Calibri" w:eastAsia="Calibri" w:hAnsi="Calibri" w:cs="Calibri"/>
          <w:spacing w:val="1"/>
          <w:sz w:val="22"/>
          <w:szCs w:val="22"/>
        </w:rPr>
        <w:t>2015</w:t>
      </w:r>
    </w:p>
    <w:p w:rsidR="00195CCE" w:rsidRDefault="00AE1F7D" w:rsidP="00195CCE">
      <w:pPr>
        <w:spacing w:before="1"/>
        <w:ind w:left="100"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ect: </w:t>
      </w:r>
      <w:r w:rsidR="00195CCE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="00195CCE">
        <w:rPr>
          <w:rFonts w:ascii="Calibri" w:eastAsia="Calibri" w:hAnsi="Calibri" w:cs="Calibri"/>
          <w:b/>
          <w:sz w:val="26"/>
          <w:szCs w:val="26"/>
        </w:rPr>
        <w:t>Chin</w:t>
      </w:r>
      <w:r w:rsidR="00195CCE">
        <w:rPr>
          <w:rFonts w:ascii="Calibri" w:eastAsia="Calibri" w:hAnsi="Calibri" w:cs="Calibri"/>
          <w:b/>
          <w:spacing w:val="2"/>
          <w:sz w:val="26"/>
          <w:szCs w:val="26"/>
        </w:rPr>
        <w:t>i</w:t>
      </w:r>
      <w:r w:rsidR="00195CCE">
        <w:rPr>
          <w:rFonts w:ascii="Calibri" w:eastAsia="Calibri" w:hAnsi="Calibri" w:cs="Calibri"/>
          <w:b/>
          <w:sz w:val="26"/>
          <w:szCs w:val="26"/>
        </w:rPr>
        <w:t>ot</w:t>
      </w:r>
      <w:proofErr w:type="spellEnd"/>
      <w:r w:rsidR="00195CCE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195CCE">
        <w:rPr>
          <w:rFonts w:ascii="Calibri" w:eastAsia="Calibri" w:hAnsi="Calibri" w:cs="Calibri"/>
          <w:b/>
          <w:spacing w:val="-1"/>
          <w:sz w:val="26"/>
          <w:szCs w:val="26"/>
        </w:rPr>
        <w:t>P</w:t>
      </w:r>
      <w:r w:rsidR="00195CCE">
        <w:rPr>
          <w:rFonts w:ascii="Calibri" w:eastAsia="Calibri" w:hAnsi="Calibri" w:cs="Calibri"/>
          <w:b/>
          <w:spacing w:val="2"/>
          <w:sz w:val="26"/>
          <w:szCs w:val="26"/>
        </w:rPr>
        <w:t>o</w:t>
      </w:r>
      <w:r w:rsidR="00195CCE">
        <w:rPr>
          <w:rFonts w:ascii="Calibri" w:eastAsia="Calibri" w:hAnsi="Calibri" w:cs="Calibri"/>
          <w:b/>
          <w:spacing w:val="-1"/>
          <w:sz w:val="26"/>
          <w:szCs w:val="26"/>
        </w:rPr>
        <w:t>w</w:t>
      </w:r>
      <w:r w:rsidR="00195CCE">
        <w:rPr>
          <w:rFonts w:ascii="Calibri" w:eastAsia="Calibri" w:hAnsi="Calibri" w:cs="Calibri"/>
          <w:b/>
          <w:spacing w:val="1"/>
          <w:sz w:val="26"/>
          <w:szCs w:val="26"/>
        </w:rPr>
        <w:t>e</w:t>
      </w:r>
      <w:r w:rsidR="00195CCE">
        <w:rPr>
          <w:rFonts w:ascii="Calibri" w:eastAsia="Calibri" w:hAnsi="Calibri" w:cs="Calibri"/>
          <w:b/>
          <w:sz w:val="26"/>
          <w:szCs w:val="26"/>
        </w:rPr>
        <w:t xml:space="preserve">r </w:t>
      </w:r>
      <w:r w:rsidR="00195CCE">
        <w:rPr>
          <w:rFonts w:ascii="Calibri" w:eastAsia="Calibri" w:hAnsi="Calibri" w:cs="Calibri"/>
          <w:b/>
          <w:spacing w:val="3"/>
          <w:sz w:val="26"/>
          <w:szCs w:val="26"/>
        </w:rPr>
        <w:t>L</w:t>
      </w:r>
      <w:r w:rsidR="00195CCE"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 w:rsidR="00195CCE">
        <w:rPr>
          <w:rFonts w:ascii="Calibri" w:eastAsia="Calibri" w:hAnsi="Calibri" w:cs="Calibri"/>
          <w:b/>
          <w:sz w:val="26"/>
          <w:szCs w:val="26"/>
        </w:rPr>
        <w:t>d. (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>ec</w:t>
      </w:r>
      <w:r w:rsidR="00195CCE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 xml:space="preserve">f 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2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>x</w:t>
      </w:r>
      <w:r w:rsidR="00195CCE">
        <w:rPr>
          <w:rFonts w:ascii="Calibri" w:eastAsia="Calibri" w:hAnsi="Calibri" w:cs="Calibri"/>
          <w:b/>
          <w:i/>
          <w:spacing w:val="-2"/>
          <w:sz w:val="22"/>
          <w:szCs w:val="22"/>
        </w:rPr>
        <w:t>3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1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.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 xml:space="preserve">2 MW </w:t>
      </w:r>
      <w:r w:rsidR="00195CCE">
        <w:rPr>
          <w:rFonts w:ascii="Calibri" w:eastAsia="Calibri" w:hAnsi="Calibri" w:cs="Calibri"/>
          <w:b/>
          <w:i/>
          <w:spacing w:val="2"/>
          <w:sz w:val="22"/>
          <w:szCs w:val="22"/>
        </w:rPr>
        <w:t>C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 w:rsidR="00195CCE"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>e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 w:rsidR="00195CCE"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r w:rsidR="00195CCE">
        <w:rPr>
          <w:rFonts w:ascii="Calibri" w:eastAsia="Calibri" w:hAnsi="Calibri" w:cs="Calibri"/>
          <w:b/>
          <w:i/>
          <w:spacing w:val="-2"/>
          <w:sz w:val="22"/>
          <w:szCs w:val="22"/>
        </w:rPr>
        <w:t>P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 xml:space="preserve">er 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Pl</w:t>
      </w:r>
      <w:r w:rsidR="00195CCE"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 w:rsidR="00195CCE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="00195CCE">
        <w:rPr>
          <w:rFonts w:ascii="Calibri" w:eastAsia="Calibri" w:hAnsi="Calibri" w:cs="Calibri"/>
          <w:b/>
          <w:i/>
          <w:sz w:val="22"/>
          <w:szCs w:val="22"/>
        </w:rPr>
        <w:t>t)</w:t>
      </w:r>
    </w:p>
    <w:p w:rsidR="009C4D6F" w:rsidRDefault="00195CCE" w:rsidP="00195CCE">
      <w:pPr>
        <w:spacing w:line="280" w:lineRule="exact"/>
        <w:ind w:right="-457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r w:rsidR="00AE1F7D">
        <w:rPr>
          <w:rFonts w:ascii="Calibri" w:eastAsia="Calibri" w:hAnsi="Calibri" w:cs="Calibri"/>
          <w:b/>
          <w:i/>
          <w:sz w:val="24"/>
          <w:szCs w:val="24"/>
        </w:rPr>
        <w:t>De</w:t>
      </w:r>
      <w:r w:rsidR="00AE1F7D"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 w:rsidR="00AE1F7D"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 w:rsidR="00AE1F7D">
        <w:rPr>
          <w:rFonts w:ascii="Calibri" w:eastAsia="Calibri" w:hAnsi="Calibri" w:cs="Calibri"/>
          <w:b/>
          <w:i/>
          <w:sz w:val="24"/>
          <w:szCs w:val="24"/>
        </w:rPr>
        <w:t>g</w:t>
      </w:r>
      <w:r w:rsidR="00AE1F7D">
        <w:rPr>
          <w:rFonts w:ascii="Calibri" w:eastAsia="Calibri" w:hAnsi="Calibri" w:cs="Calibri"/>
          <w:b/>
          <w:i/>
          <w:spacing w:val="1"/>
          <w:sz w:val="24"/>
          <w:szCs w:val="24"/>
        </w:rPr>
        <w:t>n</w:t>
      </w:r>
      <w:r w:rsidR="00AE1F7D">
        <w:rPr>
          <w:rFonts w:ascii="Calibri" w:eastAsia="Calibri" w:hAnsi="Calibri" w:cs="Calibri"/>
          <w:b/>
          <w:i/>
          <w:sz w:val="24"/>
          <w:szCs w:val="24"/>
        </w:rPr>
        <w:t>a</w:t>
      </w:r>
      <w:r w:rsidR="00AE1F7D">
        <w:rPr>
          <w:rFonts w:ascii="Calibri" w:eastAsia="Calibri" w:hAnsi="Calibri" w:cs="Calibri"/>
          <w:b/>
          <w:i/>
          <w:spacing w:val="1"/>
          <w:sz w:val="24"/>
          <w:szCs w:val="24"/>
        </w:rPr>
        <w:t>t</w:t>
      </w:r>
      <w:r w:rsidR="00AE1F7D">
        <w:rPr>
          <w:rFonts w:ascii="Calibri" w:eastAsia="Calibri" w:hAnsi="Calibri" w:cs="Calibri"/>
          <w:b/>
          <w:i/>
          <w:spacing w:val="-1"/>
          <w:sz w:val="24"/>
          <w:szCs w:val="24"/>
        </w:rPr>
        <w:t>i</w:t>
      </w:r>
      <w:r w:rsidR="00AE1F7D">
        <w:rPr>
          <w:rFonts w:ascii="Calibri" w:eastAsia="Calibri" w:hAnsi="Calibri" w:cs="Calibri"/>
          <w:b/>
          <w:i/>
          <w:sz w:val="24"/>
          <w:szCs w:val="24"/>
        </w:rPr>
        <w:t>on:</w:t>
      </w:r>
      <w:r w:rsidR="00AE1F7D"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 w:rsidR="00634111">
        <w:rPr>
          <w:rFonts w:ascii="Calibri" w:eastAsia="Calibri" w:hAnsi="Calibri" w:cs="Calibri"/>
          <w:b/>
          <w:i/>
          <w:sz w:val="24"/>
          <w:szCs w:val="24"/>
        </w:rPr>
        <w:t>Sub-</w:t>
      </w:r>
      <w:r w:rsidR="001B40EC">
        <w:rPr>
          <w:rFonts w:ascii="Calibri" w:eastAsia="Calibri" w:hAnsi="Calibri" w:cs="Calibri"/>
          <w:b/>
          <w:i/>
          <w:sz w:val="24"/>
          <w:szCs w:val="24"/>
        </w:rPr>
        <w:t>Engineer</w:t>
      </w:r>
      <w:r w:rsidR="001B40EC">
        <w:rPr>
          <w:rFonts w:ascii="Calibri" w:eastAsia="Calibri" w:hAnsi="Calibri" w:cs="Calibri"/>
          <w:b/>
          <w:sz w:val="26"/>
          <w:szCs w:val="26"/>
        </w:rPr>
        <w:t xml:space="preserve"> (</w:t>
      </w:r>
      <w:r w:rsidR="00634111">
        <w:rPr>
          <w:rFonts w:ascii="Calibri" w:eastAsia="Calibri" w:hAnsi="Calibri" w:cs="Calibri"/>
          <w:b/>
          <w:sz w:val="26"/>
          <w:szCs w:val="26"/>
        </w:rPr>
        <w:t>Electrical</w:t>
      </w:r>
      <w:r w:rsidR="00A51B6A">
        <w:rPr>
          <w:rFonts w:ascii="Calibri" w:eastAsia="Calibri" w:hAnsi="Calibri" w:cs="Calibri"/>
          <w:b/>
          <w:i/>
          <w:sz w:val="22"/>
          <w:szCs w:val="22"/>
        </w:rPr>
        <w:t>)</w:t>
      </w:r>
    </w:p>
    <w:p w:rsidR="001B40EC" w:rsidRPr="009C4D6F" w:rsidRDefault="001B40EC" w:rsidP="00195CCE">
      <w:pPr>
        <w:spacing w:line="280" w:lineRule="exact"/>
        <w:ind w:right="-457"/>
        <w:rPr>
          <w:rFonts w:ascii="Calibri" w:eastAsia="Calibri" w:hAnsi="Calibri" w:cs="Calibri"/>
          <w:sz w:val="22"/>
          <w:szCs w:val="22"/>
        </w:rPr>
      </w:pPr>
    </w:p>
    <w:p w:rsidR="009C4D6F" w:rsidRDefault="001B40EC" w:rsidP="009C4D6F">
      <w:pPr>
        <w:spacing w:before="4"/>
        <w:ind w:right="-457"/>
        <w:rPr>
          <w:rFonts w:ascii="Calibri" w:eastAsia="Calibri" w:hAnsi="Calibri" w:cs="Calibri"/>
          <w:spacing w:val="1"/>
          <w:sz w:val="22"/>
          <w:szCs w:val="22"/>
        </w:rPr>
      </w:pPr>
      <w:r w:rsidRPr="001B40EC">
        <w:rPr>
          <w:rFonts w:ascii="Calibri" w:eastAsia="Calibri" w:hAnsi="Calibri" w:cs="Calibri"/>
          <w:b/>
          <w:sz w:val="26"/>
          <w:szCs w:val="26"/>
        </w:rPr>
        <w:t xml:space="preserve">Thermal power plant </w:t>
      </w:r>
      <w:proofErr w:type="spellStart"/>
      <w:r w:rsidRPr="001B40EC">
        <w:rPr>
          <w:rFonts w:ascii="Calibri" w:eastAsia="Calibri" w:hAnsi="Calibri" w:cs="Calibri"/>
          <w:b/>
          <w:sz w:val="26"/>
          <w:szCs w:val="26"/>
        </w:rPr>
        <w:t>Muzaffarghar</w:t>
      </w:r>
      <w:proofErr w:type="spellEnd"/>
      <w:r w:rsidRPr="001B40EC"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 xml:space="preserve">       </w:t>
      </w:r>
      <w:r>
        <w:rPr>
          <w:rFonts w:ascii="Calibri" w:eastAsia="Calibri" w:hAnsi="Calibri" w:cs="Calibri"/>
          <w:sz w:val="22"/>
          <w:szCs w:val="22"/>
        </w:rPr>
        <w:t>March 2018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May 2018</w:t>
      </w:r>
    </w:p>
    <w:p w:rsidR="001B40EC" w:rsidRDefault="001B40EC" w:rsidP="001B40EC">
      <w:pPr>
        <w:spacing w:before="1"/>
        <w:ind w:left="100" w:right="-457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ect:  </w:t>
      </w:r>
      <w:r>
        <w:rPr>
          <w:rFonts w:ascii="Calibri" w:eastAsia="Calibri" w:hAnsi="Calibri" w:cs="Calibri"/>
          <w:b/>
          <w:sz w:val="26"/>
          <w:szCs w:val="26"/>
        </w:rPr>
        <w:t>(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ec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1302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MW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er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t)</w:t>
      </w:r>
    </w:p>
    <w:p w:rsidR="001B40EC" w:rsidRDefault="001B40EC" w:rsidP="001B40EC">
      <w:pPr>
        <w:spacing w:line="280" w:lineRule="exact"/>
        <w:ind w:right="-457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De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sz w:val="24"/>
          <w:szCs w:val="24"/>
        </w:rPr>
        <w:t>a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on: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Trainee Engineer</w:t>
      </w:r>
      <w:r>
        <w:rPr>
          <w:rFonts w:ascii="Calibri" w:eastAsia="Calibri" w:hAnsi="Calibri" w:cs="Calibri"/>
          <w:b/>
          <w:sz w:val="26"/>
          <w:szCs w:val="26"/>
        </w:rPr>
        <w:t xml:space="preserve"> (Electrical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:rsidR="001B40EC" w:rsidRDefault="001B40EC" w:rsidP="001B40EC">
      <w:pPr>
        <w:spacing w:before="1"/>
        <w:ind w:left="100" w:right="-457"/>
        <w:rPr>
          <w:rFonts w:ascii="Calibri" w:eastAsia="Calibri" w:hAnsi="Calibri" w:cs="Calibri"/>
          <w:sz w:val="22"/>
          <w:szCs w:val="22"/>
        </w:rPr>
      </w:pPr>
    </w:p>
    <w:p w:rsidR="005774EF" w:rsidRDefault="001B40EC" w:rsidP="009C4D6F">
      <w:pPr>
        <w:spacing w:before="4"/>
        <w:ind w:right="-457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377EF05B" wp14:editId="1BD7AE66">
                <wp:simplePos x="0" y="0"/>
                <wp:positionH relativeFrom="page">
                  <wp:posOffset>1496060</wp:posOffset>
                </wp:positionH>
                <wp:positionV relativeFrom="paragraph">
                  <wp:posOffset>176530</wp:posOffset>
                </wp:positionV>
                <wp:extent cx="4549775" cy="23495"/>
                <wp:effectExtent l="0" t="0" r="3175" b="14605"/>
                <wp:wrapNone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9775" cy="23495"/>
                          <a:chOff x="2371" y="524"/>
                          <a:chExt cx="7165" cy="37"/>
                        </a:xfrm>
                      </wpg:grpSpPr>
                      <wps:wsp>
                        <wps:cNvPr id="34" name="Freeform 31"/>
                        <wps:cNvSpPr>
                          <a:spLocks/>
                        </wps:cNvSpPr>
                        <wps:spPr bwMode="auto">
                          <a:xfrm>
                            <a:off x="2388" y="541"/>
                            <a:ext cx="7130" cy="0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7130"/>
                              <a:gd name="T2" fmla="+- 0 9518 2388"/>
                              <a:gd name="T3" fmla="*/ T2 w 71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30">
                                <a:moveTo>
                                  <a:pt x="0" y="0"/>
                                </a:moveTo>
                                <a:lnTo>
                                  <a:pt x="713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2388" y="529"/>
                            <a:ext cx="5" cy="0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5"/>
                              <a:gd name="T2" fmla="+- 0 2393 2388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>
                            <a:off x="2388" y="529"/>
                            <a:ext cx="5" cy="0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5"/>
                              <a:gd name="T2" fmla="+- 0 2393 2388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8"/>
                        <wps:cNvSpPr>
                          <a:spLocks/>
                        </wps:cNvSpPr>
                        <wps:spPr bwMode="auto">
                          <a:xfrm>
                            <a:off x="2393" y="529"/>
                            <a:ext cx="7122" cy="0"/>
                          </a:xfrm>
                          <a:custGeom>
                            <a:avLst/>
                            <a:gdLst>
                              <a:gd name="T0" fmla="+- 0 2393 2393"/>
                              <a:gd name="T1" fmla="*/ T0 w 7122"/>
                              <a:gd name="T2" fmla="+- 0 9515 2393"/>
                              <a:gd name="T3" fmla="*/ T2 w 71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22">
                                <a:moveTo>
                                  <a:pt x="0" y="0"/>
                                </a:moveTo>
                                <a:lnTo>
                                  <a:pt x="712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7"/>
                        <wps:cNvSpPr>
                          <a:spLocks/>
                        </wps:cNvSpPr>
                        <wps:spPr bwMode="auto">
                          <a:xfrm>
                            <a:off x="9516" y="529"/>
                            <a:ext cx="5" cy="0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5"/>
                              <a:gd name="T2" fmla="+- 0 9520 9516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6"/>
                        <wps:cNvSpPr>
                          <a:spLocks/>
                        </wps:cNvSpPr>
                        <wps:spPr bwMode="auto">
                          <a:xfrm>
                            <a:off x="9516" y="529"/>
                            <a:ext cx="5" cy="0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5"/>
                              <a:gd name="T2" fmla="+- 0 9520 9516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5"/>
                        <wps:cNvSpPr>
                          <a:spLocks/>
                        </wps:cNvSpPr>
                        <wps:spPr bwMode="auto">
                          <a:xfrm>
                            <a:off x="2388" y="543"/>
                            <a:ext cx="5" cy="0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5"/>
                              <a:gd name="T2" fmla="+- 0 2393 2388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4"/>
                        <wps:cNvSpPr>
                          <a:spLocks/>
                        </wps:cNvSpPr>
                        <wps:spPr bwMode="auto">
                          <a:xfrm>
                            <a:off x="9516" y="543"/>
                            <a:ext cx="5" cy="0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5"/>
                              <a:gd name="T2" fmla="+- 0 9520 9516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3"/>
                        <wps:cNvSpPr>
                          <a:spLocks/>
                        </wps:cNvSpPr>
                        <wps:spPr bwMode="auto">
                          <a:xfrm>
                            <a:off x="2388" y="557"/>
                            <a:ext cx="5" cy="0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5"/>
                              <a:gd name="T2" fmla="+- 0 2393 2388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2"/>
                        <wps:cNvSpPr>
                          <a:spLocks/>
                        </wps:cNvSpPr>
                        <wps:spPr bwMode="auto">
                          <a:xfrm>
                            <a:off x="2388" y="557"/>
                            <a:ext cx="5" cy="0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5"/>
                              <a:gd name="T2" fmla="+- 0 2393 2388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1"/>
                        <wps:cNvSpPr>
                          <a:spLocks/>
                        </wps:cNvSpPr>
                        <wps:spPr bwMode="auto">
                          <a:xfrm>
                            <a:off x="2393" y="557"/>
                            <a:ext cx="7122" cy="0"/>
                          </a:xfrm>
                          <a:custGeom>
                            <a:avLst/>
                            <a:gdLst>
                              <a:gd name="T0" fmla="+- 0 2393 2393"/>
                              <a:gd name="T1" fmla="*/ T0 w 7122"/>
                              <a:gd name="T2" fmla="+- 0 9515 2393"/>
                              <a:gd name="T3" fmla="*/ T2 w 71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22">
                                <a:moveTo>
                                  <a:pt x="0" y="0"/>
                                </a:moveTo>
                                <a:lnTo>
                                  <a:pt x="712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0"/>
                        <wps:cNvSpPr>
                          <a:spLocks/>
                        </wps:cNvSpPr>
                        <wps:spPr bwMode="auto">
                          <a:xfrm>
                            <a:off x="9516" y="557"/>
                            <a:ext cx="5" cy="0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5"/>
                              <a:gd name="T2" fmla="+- 0 9520 9516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9"/>
                        <wps:cNvSpPr>
                          <a:spLocks/>
                        </wps:cNvSpPr>
                        <wps:spPr bwMode="auto">
                          <a:xfrm>
                            <a:off x="9516" y="557"/>
                            <a:ext cx="5" cy="0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5"/>
                              <a:gd name="T2" fmla="+- 0 9520 9516"/>
                              <a:gd name="T3" fmla="*/ T2 w 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17.8pt;margin-top:13.9pt;width:358.25pt;height:1.85pt;z-index:-251642368;mso-position-horizontal-relative:page" coordorigin="2371,524" coordsize="7165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">
                <v:shape id="Freeform 31" o:spid="_x0000_s1027" style="position:absolute;left:2388;top:541;width:7130;height:0;visibility:visible;mso-wrap-style:square;v-text-anchor:top" coordsize="7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f+8UA&#10;AADbAAAADwAAAGRycy9kb3ducmV2LnhtbESPQWvCQBSE74L/YXmCF6kbrYikrqKC2IMtxkr1+Mg+&#10;k2D2bciuJv333YLQ4zAz3zDzZWtK8aDaFZYVjIYRCOLU6oIzBaev7csMhPPIGkvLpOCHHCwX3c4c&#10;Y20bTuhx9JkIEHYxKsi9r2IpXZqTQTe0FXHwrrY26IOsM6lrbALclHIcRVNpsOCwkGNFm5zS2/Fu&#10;FDQ7p78P+/NlOx3sq9HpY+0/z4lS/V67egPhqfX/4Wf7XSt4ncD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p/7xQAAANsAAAAPAAAAAAAAAAAAAAAAAJgCAABkcnMv&#10;ZG93bnJldi54bWxQSwUGAAAAAAQABAD1AAAAigMAAAAA&#10;" path="m,l7130,e" filled="f" strokecolor="#9f9f9f" strokeweight="1.75pt">
                  <v:path arrowok="t" o:connecttype="custom" o:connectlocs="0,0;7130,0" o:connectangles="0,0"/>
                </v:shape>
                <v:shape id="Freeform 30" o:spid="_x0000_s1028" style="position:absolute;left:2388;top:52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mXMMA&#10;AADbAAAADwAAAGRycy9kb3ducmV2LnhtbESPT2vCQBTE74LfYXlCb7ox/kGiq4haqOClafH8zL4m&#10;odm3Ibua1E/vCkKPw8z8hlltOlOJGzWutKxgPIpAEGdWl5wr+P56Hy5AOI+ssbJMCv7IwWbd760w&#10;0bblT7qlPhcBwi5BBYX3dSKlywoy6Ea2Jg7ej20M+iCbXOoG2wA3lYyjaC4NlhwWCqxpV1D2m16N&#10;gun1IKuY5rQ/xD46pfft5XhulXobdNslCE+d/w+/2h9awWQGz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mXMMAAADbAAAADwAAAAAAAAAAAAAAAACYAgAAZHJzL2Rv&#10;d25yZXYueG1sUEsFBgAAAAAEAAQA9QAAAIgDAAAAAA==&#10;" path="m,l5,e" filled="f" strokecolor="#9f9f9f" strokeweight=".34pt">
                  <v:path arrowok="t" o:connecttype="custom" o:connectlocs="0,0;5,0" o:connectangles="0,0"/>
                </v:shape>
                <v:shape id="Freeform 29" o:spid="_x0000_s1029" style="position:absolute;left:2388;top:52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4K8QA&#10;AADbAAAADwAAAGRycy9kb3ducmV2LnhtbESPQWvCQBSE70L/w/IKvZlN0xJKdA2hKij0Ylp6fmZf&#10;k9Ds25BdTfTXdwuCx2FmvmGW+WQ6cabBtZYVPEcxCOLK6pZrBV+f2/kbCOeRNXaWScGFHOSrh9kS&#10;M21HPtC59LUIEHYZKmi87zMpXdWQQRfZnjh4P3Yw6IMcaqkHHAPcdDKJ41QabDksNNjTe0PVb3ky&#10;Cl5PG9kllNJ6k/j4o7wWx/33qNTT41QsQHia/D18a++0gpcU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OCvEAAAA2wAAAA8AAAAAAAAAAAAAAAAAmAIAAGRycy9k&#10;b3ducmV2LnhtbFBLBQYAAAAABAAEAPUAAACJAwAAAAA=&#10;" path="m,l5,e" filled="f" strokecolor="#9f9f9f" strokeweight=".34pt">
                  <v:path arrowok="t" o:connecttype="custom" o:connectlocs="0,0;5,0" o:connectangles="0,0"/>
                </v:shape>
                <v:shape id="Freeform 28" o:spid="_x0000_s1030" style="position:absolute;left:2393;top:529;width:7122;height:0;visibility:visible;mso-wrap-style:square;v-text-anchor:top" coordsize="71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ojL4A&#10;AADbAAAADwAAAGRycy9kb3ducmV2LnhtbESPzQrCMBCE74LvEFbwpqk/tFKNIoLgteoDLM3aFptN&#10;aWKtPr0RBI/DzHzDbHa9qUVHrassK5hNIxDEudUVFwqul+NkBcJ5ZI21ZVLwIge77XCwwVTbJ2fU&#10;nX0hAoRdigpK75tUSpeXZNBNbUMcvJttDfog20LqFp8Bbmo5j6JYGqw4LJTY0KGk/H5+GAXJobvF&#10;MWWXZRa9T/Y+n8ludVRqPOr3axCeev8P/9onrWCRwPdL+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76Iy+AAAA2wAAAA8AAAAAAAAAAAAAAAAAmAIAAGRycy9kb3ducmV2&#10;LnhtbFBLBQYAAAAABAAEAPUAAACDAwAAAAA=&#10;" path="m,l7122,e" filled="f" strokecolor="#9f9f9f" strokeweight=".34pt">
                  <v:path arrowok="t" o:connecttype="custom" o:connectlocs="0,0;7122,0" o:connectangles="0,0"/>
                </v:shape>
                <v:shape id="Freeform 27" o:spid="_x0000_s1031" style="position:absolute;left:9516;top:52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Xh8AA&#10;AADbAAAADwAAAGRycy9kb3ducmV2LnhtbERPTYvCMBC9L/gfwgh7W1MVZK1GEVGQvanLeh2asa02&#10;k5rEtvrrzUHY4+N9z5edqURDzpeWFQwHCQjizOqScwW/x+3XNwgfkDVWlknBgzwsF72POabatryn&#10;5hByEUPYp6igCKFOpfRZQQb9wNbEkTtbZzBE6HKpHbYx3FRylCQTabDk2FBgTeuCsuvhbhTUz8uP&#10;a+n4dztlk810+GhO12mj1Ge/W81ABOrCv/jt3mkF4zg2fo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GXh8AAAADbAAAADwAAAAAAAAAAAAAAAACYAgAAZHJzL2Rvd25y&#10;ZXYueG1sUEsFBgAAAAAEAAQA9QAAAIUDAAAAAA==&#10;" path="m,l4,e" filled="f" strokecolor="#e2e2e2" strokeweight=".34pt">
                  <v:path arrowok="t" o:connecttype="custom" o:connectlocs="0,0;4,0" o:connectangles="0,0"/>
                </v:shape>
                <v:shape id="Freeform 26" o:spid="_x0000_s1032" style="position:absolute;left:9516;top:52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6sWcMA&#10;AADbAAAADwAAAGRycy9kb3ducmV2LnhtbESPQWvCQBSE74L/YXlCb7oxitToKqIWKnhpWjw/s69J&#10;aPZtyK4m9de7guBxmJlvmOW6M5W4UuNKywrGowgEcWZ1ybmCn++P4TsI55E1VpZJwT85WK/6vSUm&#10;2rb8RdfU5yJA2CWooPC+TqR0WUEG3cjWxMH7tY1BH2STS91gG+CmknEUzaTBksNCgTVtC8r+0otR&#10;ML3sZRXTjHb72EfH9LY5H06tUm+DbrMA4anzr/Cz/akVTObw+B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6sWcMAAADbAAAADwAAAAAAAAAAAAAAAACYAgAAZHJzL2Rv&#10;d25yZXYueG1sUEsFBgAAAAAEAAQA9QAAAIgDAAAAAA==&#10;" path="m,l4,e" filled="f" strokecolor="#9f9f9f" strokeweight=".34pt">
                  <v:path arrowok="t" o:connecttype="custom" o:connectlocs="0,0;4,0" o:connectangles="0,0"/>
                </v:shape>
                <v:shape id="Freeform 25" o:spid="_x0000_s1033" style="position:absolute;left:2388;top:543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NK8IA&#10;AADbAAAADwAAAGRycy9kb3ducmV2LnhtbERPy2rCQBTdF/oPwy24qxNtqyE6BilEhHajluLykrkm&#10;wZk7ITN59O87i0KXh/Pe5pM1YqDON44VLOYJCOLS6YYrBV+X4jkF4QOyRuOYFPyQh3z3+LDFTLuR&#10;TzScQyViCPsMFdQhtJmUvqzJop+7ljhyN9dZDBF2ldQdjjHcGrlMkpW02HBsqLGl95rK+7m3Cmhd&#10;fBfXJqSJ+UxfzFt/Paw/jkrNnqb9BkSgKfyL/9xHreA1ro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o0rwgAAANsAAAAPAAAAAAAAAAAAAAAAAJgCAABkcnMvZG93&#10;bnJldi54bWxQSwUGAAAAAAQABAD1AAAAhwMAAAAA&#10;" path="m,l5,e" filled="f" strokecolor="#9f9f9f" strokeweight="1.3pt">
                  <v:path arrowok="t" o:connecttype="custom" o:connectlocs="0,0;5,0" o:connectangles="0,0"/>
                </v:shape>
                <v:shape id="Freeform 24" o:spid="_x0000_s1034" style="position:absolute;left:9516;top:543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02n8MA&#10;AADbAAAADwAAAGRycy9kb3ducmV2LnhtbESP3WoCMRSE7wu+QziCdzW7IqWsRhFBKiKU+oO3h81x&#10;d3VzsiTpmvbpm0Khl8PMfMPMl9G0oifnG8sK8nEGgri0uuFKwem4eX4F4QOyxtYyKfgiD8vF4GmO&#10;hbYP/qD+ECqRIOwLVFCH0BVS+rImg35sO+LkXa0zGJJ0ldQOHwluWjnJshdpsOG0UGNH65rK++HT&#10;KNhfojtfUVNcT7ayf8vx9v2+U2o0jKsZiEAx/If/2lutYJrD75f0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02n8MAAADbAAAADwAAAAAAAAAAAAAAAACYAgAAZHJzL2Rv&#10;d25yZXYueG1sUEsFBgAAAAAEAAQA9QAAAIgDAAAAAA==&#10;" path="m,l4,e" filled="f" strokecolor="#e2e2e2" strokeweight="1.3pt">
                  <v:path arrowok="t" o:connecttype="custom" o:connectlocs="0,0;4,0" o:connectangles="0,0"/>
                </v:shape>
                <v:shape id="Freeform 23" o:spid="_x0000_s1035" style="position:absolute;left:2388;top:557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NVcMA&#10;AADbAAAADwAAAGRycy9kb3ducmV2LnhtbESPQWuDQBSE74H8h+UFeotrpIRgXUWaBFLopbb0/OK+&#10;qNR9K+4m2v76bqGQ4zDzzTBZMZte3Gh0nWUFmygGQVxb3XGj4OP9uN6BcB5ZY2+ZFHyTgyJfLjJM&#10;tZ34jW6Vb0QoYZeigtb7IZXS1S0ZdJEdiIN3saNBH+TYSD3iFMpNL5M43kqDHYeFFgd6bqn+qq5G&#10;weP1IPuEtrQ/JD5+rX7K88vnpNTDai6fQHia/T38T5904BL4+xJ+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xNVcMAAADbAAAADwAAAAAAAAAAAAAAAACYAgAAZHJzL2Rv&#10;d25yZXYueG1sUEsFBgAAAAAEAAQA9QAAAIgDAAAAAA==&#10;" path="m,l5,e" filled="f" strokecolor="#9f9f9f" strokeweight=".34pt">
                  <v:path arrowok="t" o:connecttype="custom" o:connectlocs="0,0;5,0" o:connectangles="0,0"/>
                </v:shape>
                <v:shape id="Freeform 22" o:spid="_x0000_s1036" style="position:absolute;left:2388;top:557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2i8QA&#10;AADbAAAADwAAAGRycy9kb3ducmV2LnhtbESPQWvCQBSE7wX/w/IKvTUbrYimWUWKQumtKnp9ZF+T&#10;1OzbdHdNor++Wyh4HGbmGyZfDaYRHTlfW1YwTlIQxIXVNZcKDvvt8xyED8gaG8uk4EoeVsvRQ46Z&#10;tj1/UrcLpYgQ9hkqqEJoMyl9UZFBn9iWOHpf1hkMUbpSaod9hJtGTtJ0Jg3WHBcqbOmtouK8uxgF&#10;7e37w/W0P/6citlmMb52p/OiU+rpcVi/ggg0hHv4v/2uFUxf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zdovEAAAA2wAAAA8AAAAAAAAAAAAAAAAAmAIAAGRycy9k&#10;b3ducmV2LnhtbFBLBQYAAAAABAAEAPUAAACJAwAAAAA=&#10;" path="m,l5,e" filled="f" strokecolor="#e2e2e2" strokeweight=".34pt">
                  <v:path arrowok="t" o:connecttype="custom" o:connectlocs="0,0;5,0" o:connectangles="0,0"/>
                </v:shape>
                <v:shape id="Freeform 21" o:spid="_x0000_s1037" style="position:absolute;left:2393;top:557;width:7122;height:0;visibility:visible;mso-wrap-style:square;v-text-anchor:top" coordsize="71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gmMQA&#10;AADbAAAADwAAAGRycy9kb3ducmV2LnhtbESPT2sCMRTE74LfIbyCN81WpJXVKFXQFkrBWj14eyRv&#10;/9DNy5Kk6/bbNwXB4zAzv2GW6942oiMfascKHicZCGLtTM2lgtPXbjwHESKywcYxKfilAOvVcLDE&#10;3Lgrf1J3jKVIEA45KqhibHMpg67IYpi4ljh5hfMWY5K+lMbjNcFtI6dZ9iQt1pwWKmxpW5H+Pv5Y&#10;BR+6OOhu/jzdbmj/ujtffF/4d6VGD/3LAkSkPt7Dt/abUTCbwf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9oJjEAAAA2wAAAA8AAAAAAAAAAAAAAAAAmAIAAGRycy9k&#10;b3ducmV2LnhtbFBLBQYAAAAABAAEAPUAAACJAwAAAAA=&#10;" path="m,l7122,e" filled="f" strokecolor="#e2e2e2" strokeweight=".34pt">
                  <v:path arrowok="t" o:connecttype="custom" o:connectlocs="0,0;7122,0" o:connectangles="0,0"/>
                </v:shape>
                <v:shape id="Freeform 20" o:spid="_x0000_s1038" style="position:absolute;left:9516;top:557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ZLZMQA&#10;AADbAAAADwAAAGRycy9kb3ducmV2LnhtbESPQWvCQBSE7wX/w/IKvTUbpYqmWUWKQumtKnp9ZF+T&#10;1OzbdHdNor++Wyh4HGbmGyZfDaYRHTlfW1YwTlIQxIXVNZcKDvvt8xyED8gaG8uk4EoeVsvRQ46Z&#10;tj1/UrcLpYgQ9hkqqEJoMyl9UZFBn9iWOHpf1hkMUbpSaod9hJtGTtJ0Jg3WHBcqbOmtouK8uxgF&#10;7e37w/W0P/6citlmMb52p/OiU+rpcVi/ggg0hHv4v/2uFbxM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WS2TEAAAA2wAAAA8AAAAAAAAAAAAAAAAAmAIAAGRycy9k&#10;b3ducmV2LnhtbFBLBQYAAAAABAAEAPUAAACJAwAAAAA=&#10;" path="m,l4,e" filled="f" strokecolor="#e2e2e2" strokeweight=".34pt">
                  <v:path arrowok="t" o:connecttype="custom" o:connectlocs="0,0;4,0" o:connectangles="0,0"/>
                </v:shape>
                <v:shape id="Freeform 19" o:spid="_x0000_s1039" style="position:absolute;left:9516;top:557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VE8QA&#10;AADbAAAADwAAAGRycy9kb3ducmV2LnhtbESPQWvCQBSE74X+h+UVeqsbpYSaugYRC6W3quj1kX1N&#10;YrJv4+42if31rlDwOMzMN8wiH00renK+tqxgOklAEBdW11wq2O8+Xt5A+ICssbVMCi7kIV8+Piww&#10;03bgb+q3oRQRwj5DBVUIXSalLyoy6Ce2I47ej3UGQ5SulNrhEOGmlbMkSaXBmuNChR2tKyqa7a9R&#10;0P2dvtxAu8P5WKSb+fTSH5t5r9Tz07h6BxFoDPfwf/tTK3hN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E1RPEAAAA2wAAAA8AAAAAAAAAAAAAAAAAmAIAAGRycy9k&#10;b3ducmV2LnhtbFBLBQYAAAAABAAEAPUAAACJAwAAAAA=&#10;" path="m,l4,e" filled="f" strokecolor="#e2e2e2" strokeweight=".34pt">
                  <v:path arrowok="t" o:connecttype="custom" o:connectlocs="0,0;4,0" o:connectangles="0,0"/>
                </v:shape>
                <w10:wrap anchorx="page"/>
              </v:group>
            </w:pict>
          </mc:Fallback>
        </mc:AlternateContent>
      </w:r>
    </w:p>
    <w:p w:rsidR="001F6AD3" w:rsidRDefault="001F6AD3" w:rsidP="009C4D6F">
      <w:pPr>
        <w:spacing w:before="4"/>
        <w:ind w:right="-457"/>
        <w:rPr>
          <w:rFonts w:ascii="Calibri" w:eastAsia="Calibri" w:hAnsi="Calibri" w:cs="Calibri"/>
          <w:b/>
          <w:sz w:val="28"/>
          <w:szCs w:val="28"/>
        </w:rPr>
      </w:pPr>
    </w:p>
    <w:p w:rsidR="001F6AD3" w:rsidRDefault="001F6AD3" w:rsidP="009C4D6F">
      <w:pPr>
        <w:spacing w:before="4"/>
        <w:ind w:right="-457"/>
        <w:rPr>
          <w:rFonts w:ascii="Calibri" w:eastAsia="Calibri" w:hAnsi="Calibri" w:cs="Calibri"/>
          <w:b/>
          <w:sz w:val="28"/>
          <w:szCs w:val="28"/>
        </w:rPr>
      </w:pPr>
    </w:p>
    <w:p w:rsidR="009C4D6F" w:rsidRPr="00177112" w:rsidRDefault="009C4D6F" w:rsidP="009C4D6F">
      <w:pPr>
        <w:spacing w:before="4"/>
        <w:ind w:right="-45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JOB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EARNI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G AND RES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ON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IBI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IT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ES (</w:t>
      </w:r>
      <w:r w:rsidR="00A51B6A">
        <w:rPr>
          <w:rFonts w:ascii="Calibri" w:eastAsia="Calibri" w:hAnsi="Calibri" w:cs="Calibri"/>
          <w:b/>
          <w:sz w:val="28"/>
          <w:szCs w:val="28"/>
        </w:rPr>
        <w:t>Sub</w:t>
      </w:r>
      <w:r>
        <w:rPr>
          <w:rFonts w:ascii="Calibri" w:eastAsia="Calibri" w:hAnsi="Calibri" w:cs="Calibri"/>
          <w:b/>
          <w:sz w:val="28"/>
          <w:szCs w:val="28"/>
        </w:rPr>
        <w:t xml:space="preserve"> Engineer)</w:t>
      </w:r>
    </w:p>
    <w:p w:rsidR="009C4D6F" w:rsidRDefault="009C4D6F" w:rsidP="009C4D6F">
      <w:pPr>
        <w:widowControl w:val="0"/>
        <w:autoSpaceDE w:val="0"/>
        <w:autoSpaceDN w:val="0"/>
        <w:adjustRightInd w:val="0"/>
        <w:ind w:right="-457"/>
        <w:rPr>
          <w:rFonts w:asciiTheme="minorHAnsi" w:hAnsiTheme="minorHAnsi" w:cstheme="minorHAnsi"/>
          <w:sz w:val="22"/>
          <w:szCs w:val="24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6BEAB11B" wp14:editId="25993BDE">
                <wp:simplePos x="0" y="0"/>
                <wp:positionH relativeFrom="page">
                  <wp:posOffset>791845</wp:posOffset>
                </wp:positionH>
                <wp:positionV relativeFrom="paragraph">
                  <wp:posOffset>7620</wp:posOffset>
                </wp:positionV>
                <wp:extent cx="5769610" cy="0"/>
                <wp:effectExtent l="0" t="0" r="21590" b="19050"/>
                <wp:wrapNone/>
                <wp:docPr id="4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25"/>
                          <a:chExt cx="9086" cy="0"/>
                        </a:xfrm>
                      </wpg:grpSpPr>
                      <wps:wsp>
                        <wps:cNvPr id="50" name="Freeform 16"/>
                        <wps:cNvSpPr>
                          <a:spLocks/>
                        </wps:cNvSpPr>
                        <wps:spPr bwMode="auto">
                          <a:xfrm>
                            <a:off x="1412" y="25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62.35pt;margin-top:.6pt;width:454.3pt;height:0;z-index:-251638272;mso-position-horizontal-relative:page" coordorigin="1412,25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">
                <v:shape id="Freeform 16" o:spid="_x0000_s1027" style="position:absolute;left:1412;top:25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15sAA&#10;AADbAAAADwAAAGRycy9kb3ducmV2LnhtbERPy4rCMBTdD/gP4QqzG9MKDkM1FmkRxdX4QpeX5toW&#10;m5vSRG3/frIQZnk470Xam0Y8qXO1ZQXxJAJBXFhdc6ngdFx//YBwHlljY5kUDOQgXY4+Fpho++I9&#10;PQ++FCGEXYIKKu/bREpXVGTQTWxLHLib7Qz6ALtS6g5fIdw0chpF39JgzaGhwpayior74WEUZJdz&#10;lhfx0Me7qc6vp18/7DZaqc9xv5qD8NT7f/HbvdUKZmF9+B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A15sAAAADbAAAADwAAAAAAAAAAAAAAAACYAgAAZHJzL2Rvd25y&#10;ZXYueG1sUEsFBgAAAAAEAAQA9QAAAIUDAAAAAA==&#10;" path="m,l9086,e" filled="f" strokecolor="gray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</w:p>
    <w:p w:rsidR="009C4D6F" w:rsidRPr="00177112" w:rsidRDefault="009C4D6F" w:rsidP="009C4D6F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457"/>
        <w:rPr>
          <w:rFonts w:asciiTheme="minorHAnsi" w:hAnsiTheme="minorHAnsi" w:cstheme="minorHAnsi"/>
          <w:sz w:val="22"/>
          <w:szCs w:val="24"/>
          <w:shd w:val="clear" w:color="auto" w:fill="FFFFFF"/>
        </w:rPr>
      </w:pPr>
      <w:r w:rsidRPr="00177112">
        <w:rPr>
          <w:rFonts w:asciiTheme="minorHAnsi" w:hAnsiTheme="minorHAnsi" w:cstheme="minorHAnsi"/>
          <w:sz w:val="22"/>
          <w:szCs w:val="24"/>
          <w:shd w:val="clear" w:color="auto" w:fill="FFFFFF"/>
        </w:rPr>
        <w:t>Ensure that construction activities move according to predetermined schedule.</w:t>
      </w:r>
      <w:r w:rsidRPr="00177112">
        <w:rPr>
          <w:rFonts w:asciiTheme="minorHAnsi" w:hAnsiTheme="minorHAnsi" w:cstheme="minorHAnsi"/>
          <w:sz w:val="22"/>
          <w:szCs w:val="24"/>
        </w:rPr>
        <w:t> </w:t>
      </w:r>
    </w:p>
    <w:p w:rsidR="009C4D6F" w:rsidRPr="00390C66" w:rsidRDefault="009C4D6F" w:rsidP="009C4D6F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457"/>
        <w:rPr>
          <w:rFonts w:asciiTheme="minorHAnsi" w:hAnsiTheme="minorHAnsi" w:cstheme="minorHAnsi"/>
          <w:sz w:val="22"/>
          <w:szCs w:val="24"/>
          <w:shd w:val="clear" w:color="auto" w:fill="FFFFFF"/>
        </w:rPr>
      </w:pPr>
      <w:r w:rsidRPr="00177112">
        <w:rPr>
          <w:rFonts w:asciiTheme="minorHAnsi" w:hAnsiTheme="minorHAnsi" w:cstheme="minorHAnsi"/>
          <w:sz w:val="22"/>
          <w:szCs w:val="24"/>
          <w:shd w:val="clear" w:color="auto" w:fill="FFFFFF"/>
        </w:rPr>
        <w:t>Monitor the progress of the construction activities on a regular basis and hold regular status meetings with all the sub-teams.</w:t>
      </w:r>
      <w:r w:rsidRPr="00680ECC">
        <w:rPr>
          <w:rFonts w:asciiTheme="minorHAnsi" w:hAnsiTheme="minorHAnsi" w:cstheme="minorHAnsi"/>
          <w:sz w:val="22"/>
          <w:szCs w:val="24"/>
        </w:rPr>
        <w:t> </w:t>
      </w:r>
    </w:p>
    <w:p w:rsidR="00390C66" w:rsidRDefault="00390C66" w:rsidP="009C4D6F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457"/>
        <w:rPr>
          <w:rFonts w:asciiTheme="minorHAnsi" w:hAnsiTheme="minorHAnsi" w:cstheme="minorHAnsi"/>
          <w:sz w:val="22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4"/>
        </w:rPr>
        <w:t>Study drawings and doing field mapping</w:t>
      </w:r>
      <w:r w:rsidR="00862F4B">
        <w:rPr>
          <w:rFonts w:asciiTheme="minorHAnsi" w:hAnsiTheme="minorHAnsi" w:cstheme="minorHAnsi"/>
          <w:sz w:val="22"/>
          <w:szCs w:val="24"/>
        </w:rPr>
        <w:t>.</w:t>
      </w:r>
    </w:p>
    <w:p w:rsidR="009C4D6F" w:rsidRPr="00821821" w:rsidRDefault="009C4D6F" w:rsidP="009C4D6F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457"/>
        <w:rPr>
          <w:rFonts w:asciiTheme="minorHAnsi" w:hAnsiTheme="minorHAnsi" w:cstheme="minorHAnsi"/>
          <w:sz w:val="22"/>
          <w:szCs w:val="24"/>
          <w:shd w:val="clear" w:color="auto" w:fill="FFFFFF"/>
        </w:rPr>
      </w:pPr>
      <w:r w:rsidRPr="00223CD0">
        <w:rPr>
          <w:rFonts w:asciiTheme="minorHAnsi" w:hAnsiTheme="minorHAnsi"/>
          <w:sz w:val="22"/>
          <w:szCs w:val="24"/>
        </w:rPr>
        <w:t>Carrying out quality inspections on jobs</w:t>
      </w:r>
      <w:r w:rsidR="00862F4B">
        <w:rPr>
          <w:rFonts w:asciiTheme="minorHAnsi" w:hAnsiTheme="minorHAnsi"/>
          <w:sz w:val="22"/>
          <w:szCs w:val="24"/>
        </w:rPr>
        <w:t>.</w:t>
      </w:r>
    </w:p>
    <w:p w:rsidR="0027043D" w:rsidRPr="00A51B6A" w:rsidRDefault="009C4D6F" w:rsidP="00A51B6A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-457"/>
        <w:rPr>
          <w:rFonts w:asciiTheme="minorHAnsi" w:hAnsiTheme="minorHAnsi" w:cstheme="minorHAnsi"/>
          <w:sz w:val="22"/>
          <w:szCs w:val="24"/>
          <w:shd w:val="clear" w:color="auto" w:fill="FFFFFF"/>
        </w:rPr>
      </w:pPr>
      <w:r w:rsidRPr="00223CD0">
        <w:rPr>
          <w:rFonts w:asciiTheme="minorHAnsi" w:hAnsiTheme="minorHAnsi"/>
          <w:sz w:val="22"/>
          <w:szCs w:val="24"/>
        </w:rPr>
        <w:t>Dealing with emergencies, unplanned problems and repairs</w:t>
      </w:r>
      <w:r w:rsidR="00862F4B">
        <w:rPr>
          <w:rFonts w:asciiTheme="minorHAnsi" w:hAnsiTheme="minorHAnsi"/>
          <w:sz w:val="22"/>
          <w:szCs w:val="24"/>
        </w:rPr>
        <w:t>.</w:t>
      </w:r>
    </w:p>
    <w:p w:rsidR="009C4D6F" w:rsidRPr="009C4D6F" w:rsidRDefault="0027043D" w:rsidP="009C4D6F">
      <w:pPr>
        <w:ind w:left="360" w:right="-457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:rsidR="002F29F4" w:rsidRPr="002F29F4" w:rsidRDefault="001647BD" w:rsidP="001647BD">
      <w:pPr>
        <w:spacing w:line="320" w:lineRule="exact"/>
        <w:ind w:right="-457"/>
        <w:rPr>
          <w:rFonts w:ascii="Calibri" w:eastAsia="Calibri" w:hAnsi="Calibri" w:cs="Calibri"/>
          <w:b/>
          <w:sz w:val="28"/>
          <w:szCs w:val="28"/>
        </w:rPr>
      </w:pPr>
      <w:r>
        <w:rPr>
          <w:sz w:val="26"/>
          <w:szCs w:val="26"/>
        </w:rPr>
        <w:t xml:space="preserve"> </w:t>
      </w:r>
      <w:r w:rsidR="00A51B6A">
        <w:rPr>
          <w:rFonts w:ascii="Calibri" w:eastAsia="Calibri" w:hAnsi="Calibri" w:cs="Calibri"/>
          <w:b/>
          <w:sz w:val="28"/>
          <w:szCs w:val="28"/>
        </w:rPr>
        <w:t xml:space="preserve">    </w:t>
      </w:r>
      <w:r w:rsidR="002F29F4" w:rsidRPr="002F29F4">
        <w:rPr>
          <w:rFonts w:ascii="Calibri" w:eastAsia="Calibri" w:hAnsi="Calibri" w:cs="Calibri"/>
          <w:b/>
          <w:sz w:val="28"/>
          <w:szCs w:val="28"/>
        </w:rPr>
        <w:t>Visits</w:t>
      </w:r>
      <w:r w:rsidR="002F29F4" w:rsidRPr="002F29F4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g">
            <w:drawing>
              <wp:anchor distT="4294967295" distB="4294967295" distL="114300" distR="114300" simplePos="0" relativeHeight="251672064" behindDoc="1" locked="0" layoutInCell="1" allowOverlap="1" wp14:anchorId="2821E470" wp14:editId="3745606C">
                <wp:simplePos x="0" y="0"/>
                <wp:positionH relativeFrom="page">
                  <wp:posOffset>896620</wp:posOffset>
                </wp:positionH>
                <wp:positionV relativeFrom="paragraph">
                  <wp:posOffset>233044</wp:posOffset>
                </wp:positionV>
                <wp:extent cx="5769610" cy="0"/>
                <wp:effectExtent l="0" t="0" r="2159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6" name="Freeform 40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0.6pt;margin-top:18.35pt;width:454.3pt;height:0;z-index:-251644416;mso-wrap-distance-top:-3e-5mm;mso-wrap-distance-bottom:-3e-5mm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">
                <v:shape id="Freeform 40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SP70A&#10;AADaAAAADwAAAGRycy9kb3ducmV2LnhtbESPwQrCMBBE74L/EFbwpmk9iNRGKYIoeLL1A5ZmbYvN&#10;pjRRq19vBMHjMDNvmHQ7mFY8qHeNZQXxPAJBXFrdcKXgUuxnKxDOI2tsLZOCFznYbsajFBNtn3ym&#10;R+4rESDsElRQe98lUrqyJoNubjvi4F1tb9AH2VdS9/gMcNPKRRQtpcGGw0KNHe1qKm/53SjgODuY&#10;ty5u7pyd5NAWTR7rXKnpZMjWIDwN/h/+tY9awRK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PSP70AAADaAAAADwAAAAAAAAAAAAAAAACYAgAAZHJzL2Rvd25yZXYu&#10;eG1sUEsFBgAAAAAEAAQA9QAAAIIDAAAAAA==&#10;" path="m,l9086,e" filled="f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</w:p>
    <w:p w:rsidR="00177112" w:rsidRPr="00A51B6A" w:rsidRDefault="00177112" w:rsidP="00A51B6A">
      <w:pPr>
        <w:spacing w:before="2"/>
        <w:ind w:right="-457"/>
        <w:rPr>
          <w:rFonts w:ascii="Calibri" w:eastAsia="Calibri" w:hAnsi="Calibri" w:cs="Calibri"/>
          <w:sz w:val="22"/>
          <w:szCs w:val="22"/>
        </w:rPr>
      </w:pPr>
    </w:p>
    <w:p w:rsidR="00462A49" w:rsidRDefault="00A51B6A" w:rsidP="00462A49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Ahsraf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sugar Mill </w:t>
      </w:r>
      <w:r w:rsidR="009D479E">
        <w:rPr>
          <w:rFonts w:ascii="Calibri" w:eastAsia="Calibri" w:hAnsi="Calibri" w:cs="Calibri"/>
          <w:sz w:val="22"/>
          <w:szCs w:val="22"/>
        </w:rPr>
        <w:t>Bahawalpur</w:t>
      </w:r>
    </w:p>
    <w:p w:rsidR="00A51B6A" w:rsidRDefault="00A51B6A" w:rsidP="00462A49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Cotton Factory </w:t>
      </w:r>
      <w:proofErr w:type="spellStart"/>
      <w:r>
        <w:rPr>
          <w:rFonts w:ascii="Calibri" w:eastAsia="Calibri" w:hAnsi="Calibri" w:cs="Calibri"/>
          <w:sz w:val="22"/>
          <w:szCs w:val="22"/>
        </w:rPr>
        <w:t>Lodhran</w:t>
      </w:r>
      <w:proofErr w:type="spellEnd"/>
    </w:p>
    <w:p w:rsidR="00462A49" w:rsidRDefault="00462A49" w:rsidP="00462A49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Saba Power Plant </w:t>
      </w:r>
      <w:proofErr w:type="spellStart"/>
      <w:r>
        <w:rPr>
          <w:rFonts w:ascii="Calibri" w:eastAsia="Calibri" w:hAnsi="Calibri" w:cs="Calibri"/>
          <w:sz w:val="22"/>
          <w:szCs w:val="22"/>
        </w:rPr>
        <w:t>Sheikhupora</w:t>
      </w:r>
      <w:proofErr w:type="spellEnd"/>
    </w:p>
    <w:p w:rsidR="00A51B6A" w:rsidRDefault="00A51B6A" w:rsidP="00A51B6A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Quaid e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 w:rsidRPr="00A51B6A">
        <w:rPr>
          <w:rFonts w:ascii="Calibri" w:eastAsia="Calibri" w:hAnsi="Calibri" w:cs="Calibri"/>
          <w:sz w:val="22"/>
          <w:szCs w:val="22"/>
        </w:rPr>
        <w:t>zam</w:t>
      </w:r>
      <w:proofErr w:type="spellEnd"/>
      <w:r w:rsidRPr="00A51B6A">
        <w:rPr>
          <w:rFonts w:ascii="Calibri" w:eastAsia="Calibri" w:hAnsi="Calibri" w:cs="Calibri"/>
          <w:sz w:val="22"/>
          <w:szCs w:val="22"/>
        </w:rPr>
        <w:t xml:space="preserve"> solar park</w:t>
      </w:r>
    </w:p>
    <w:p w:rsidR="001B40EC" w:rsidRDefault="001B40EC" w:rsidP="00A51B6A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Thermal power plant </w:t>
      </w:r>
      <w:proofErr w:type="spellStart"/>
      <w:r>
        <w:rPr>
          <w:rFonts w:ascii="Calibri" w:eastAsia="Calibri" w:hAnsi="Calibri" w:cs="Calibri"/>
          <w:sz w:val="22"/>
          <w:szCs w:val="22"/>
        </w:rPr>
        <w:t>muzaffargarh</w:t>
      </w:r>
      <w:proofErr w:type="spellEnd"/>
    </w:p>
    <w:p w:rsidR="001B40EC" w:rsidRDefault="009D479E" w:rsidP="00A51B6A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500kv grid station Multan </w:t>
      </w:r>
    </w:p>
    <w:p w:rsidR="00C108A4" w:rsidRDefault="00C108A4" w:rsidP="00A51B6A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132kv grid station Bahawalpur</w:t>
      </w:r>
    </w:p>
    <w:p w:rsidR="00C108A4" w:rsidRDefault="00C108A4" w:rsidP="00A51B6A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Terbela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Dam </w:t>
      </w:r>
    </w:p>
    <w:p w:rsidR="001B40EC" w:rsidRDefault="00C108A4" w:rsidP="00C108A4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</w:t>
      </w:r>
      <w:r w:rsidRPr="00C108A4">
        <w:rPr>
          <w:rFonts w:ascii="Calibri" w:eastAsia="Calibri" w:hAnsi="Calibri" w:cs="Calibri"/>
          <w:sz w:val="22"/>
          <w:szCs w:val="22"/>
        </w:rPr>
        <w:t xml:space="preserve">hazi </w:t>
      </w:r>
      <w:proofErr w:type="spellStart"/>
      <w:r w:rsidRPr="00C108A4">
        <w:rPr>
          <w:rFonts w:ascii="Calibri" w:eastAsia="Calibri" w:hAnsi="Calibri" w:cs="Calibri"/>
          <w:sz w:val="22"/>
          <w:szCs w:val="22"/>
        </w:rPr>
        <w:t>barotha</w:t>
      </w:r>
      <w:proofErr w:type="spellEnd"/>
      <w:r w:rsidRPr="00C108A4">
        <w:rPr>
          <w:rFonts w:ascii="Calibri" w:eastAsia="Calibri" w:hAnsi="Calibri" w:cs="Calibri"/>
          <w:sz w:val="22"/>
          <w:szCs w:val="22"/>
        </w:rPr>
        <w:t xml:space="preserve"> dam</w:t>
      </w:r>
    </w:p>
    <w:p w:rsidR="00C108A4" w:rsidRPr="00C108A4" w:rsidRDefault="00C108A4" w:rsidP="00C108A4">
      <w:pPr>
        <w:pStyle w:val="ListParagraph"/>
        <w:spacing w:before="2"/>
        <w:ind w:right="-457"/>
        <w:rPr>
          <w:rFonts w:ascii="Calibri" w:eastAsia="Calibri" w:hAnsi="Calibri" w:cs="Calibri"/>
          <w:sz w:val="22"/>
          <w:szCs w:val="22"/>
        </w:rPr>
      </w:pPr>
    </w:p>
    <w:p w:rsidR="001B40EC" w:rsidRDefault="001B40EC" w:rsidP="00DB63CF">
      <w:pPr>
        <w:spacing w:line="320" w:lineRule="exact"/>
        <w:ind w:left="100" w:right="-457"/>
        <w:rPr>
          <w:rFonts w:ascii="Calibri" w:eastAsia="Calibri" w:hAnsi="Calibri" w:cs="Calibri"/>
          <w:b/>
          <w:sz w:val="28"/>
          <w:szCs w:val="28"/>
        </w:rPr>
      </w:pPr>
    </w:p>
    <w:p w:rsidR="00177112" w:rsidRDefault="00923ECE" w:rsidP="00DB63CF">
      <w:pPr>
        <w:spacing w:line="320" w:lineRule="exact"/>
        <w:ind w:left="100" w:right="-457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69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233044</wp:posOffset>
                </wp:positionV>
                <wp:extent cx="5769610" cy="0"/>
                <wp:effectExtent l="0" t="0" r="21590" b="1905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10" name="Freeform 40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0.6pt;margin-top:18.35pt;width:454.3pt;height:0;z-index:-251649536;mso-wrap-distance-top:-3e-5mm;mso-wrap-distance-bottom:-3e-5mm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">
                <v:shape id="Freeform 40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jDsEA&#10;AADbAAAADwAAAGRycy9kb3ducmV2LnhtbESPQYvCQAyF78L+hyEL3nRaDyLVsRRBVtiTrT8gdGJb&#10;7GRKZ7Z299dvDoK3hPfy3pdDPrteTTSGzrOBdJ2AIq697bgxcKvOqx2oEJEt9p7JwC8FyI8fiwNm&#10;1j/5SlMZGyUhHDI00MY4ZFqHuiWHYe0HYtHufnQYZR0bbUd8Srjr9SZJttphx9LQ4kCnlupH+eMM&#10;cFp8uT9bPcK1+NZzX3Vlaktjlp9zsQcVaY5v8+v6YgVf6OUXGUAf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uow7BAAAA2wAAAA8AAAAAAAAAAAAAAAAAmAIAAGRycy9kb3du&#10;cmV2LnhtbFBLBQYAAAAABAAEAPUAAACGAwAAAAA=&#10;" path="m,l9086,e" filled="f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="00CD43D2">
        <w:rPr>
          <w:rFonts w:ascii="Calibri" w:eastAsia="Calibri" w:hAnsi="Calibri" w:cs="Calibri"/>
          <w:b/>
          <w:sz w:val="28"/>
          <w:szCs w:val="28"/>
        </w:rPr>
        <w:t xml:space="preserve">RESEARCH </w:t>
      </w:r>
      <w:r w:rsidR="00177112">
        <w:rPr>
          <w:rFonts w:ascii="Calibri" w:eastAsia="Calibri" w:hAnsi="Calibri" w:cs="Calibri"/>
          <w:b/>
          <w:sz w:val="28"/>
          <w:szCs w:val="28"/>
        </w:rPr>
        <w:t>PROJECTS</w:t>
      </w:r>
    </w:p>
    <w:p w:rsidR="00177112" w:rsidRDefault="00177112" w:rsidP="00DB63CF">
      <w:pPr>
        <w:spacing w:before="7" w:line="100" w:lineRule="exact"/>
        <w:ind w:right="-457"/>
        <w:rPr>
          <w:sz w:val="11"/>
          <w:szCs w:val="11"/>
        </w:rPr>
      </w:pPr>
    </w:p>
    <w:p w:rsidR="00177112" w:rsidRDefault="00177112" w:rsidP="00DB63CF">
      <w:pPr>
        <w:spacing w:line="200" w:lineRule="exact"/>
        <w:ind w:right="-457"/>
      </w:pPr>
    </w:p>
    <w:p w:rsidR="00177112" w:rsidRDefault="00177112" w:rsidP="00462A49">
      <w:pPr>
        <w:spacing w:before="11"/>
        <w:ind w:right="-4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 w:rsidR="0016457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 w:rsidR="00164573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 w:rsidR="00CD43D2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ch</w:t>
      </w:r>
      <w:r>
        <w:rPr>
          <w:rFonts w:ascii="Calibri" w:eastAsia="Calibri" w:hAnsi="Calibri" w:cs="Calibri"/>
          <w:b/>
          <w:sz w:val="24"/>
          <w:szCs w:val="24"/>
        </w:rPr>
        <w:t>):</w:t>
      </w:r>
    </w:p>
    <w:p w:rsidR="001B40EC" w:rsidRDefault="001B40EC" w:rsidP="001B40EC">
      <w:pPr>
        <w:pStyle w:val="ListParagraph"/>
        <w:spacing w:before="2"/>
        <w:ind w:right="-457"/>
        <w:rPr>
          <w:rFonts w:ascii="Calibri" w:eastAsia="Calibri" w:hAnsi="Calibri" w:cs="Calibri"/>
          <w:sz w:val="22"/>
          <w:szCs w:val="22"/>
        </w:rPr>
      </w:pPr>
    </w:p>
    <w:p w:rsidR="001B40EC" w:rsidRDefault="00A51B6A" w:rsidP="001647BD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Wireless power transmitter</w:t>
      </w:r>
    </w:p>
    <w:p w:rsidR="002E10A7" w:rsidRPr="001647BD" w:rsidRDefault="001B40EC" w:rsidP="001647BD">
      <w:pPr>
        <w:pStyle w:val="ListParagraph"/>
        <w:numPr>
          <w:ilvl w:val="0"/>
          <w:numId w:val="19"/>
        </w:numPr>
        <w:spacing w:before="2"/>
        <w:ind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Footstep power generation and transfer that power by wireless matted </w:t>
      </w:r>
      <w:r w:rsidR="00A51B6A">
        <w:rPr>
          <w:rFonts w:ascii="Calibri" w:eastAsia="Calibri" w:hAnsi="Calibri" w:cs="Calibri"/>
          <w:sz w:val="22"/>
          <w:szCs w:val="22"/>
        </w:rPr>
        <w:t xml:space="preserve">  </w:t>
      </w:r>
    </w:p>
    <w:p w:rsidR="002E10A7" w:rsidRDefault="002E10A7" w:rsidP="002E10A7">
      <w:pPr>
        <w:pStyle w:val="ListParagraph"/>
        <w:widowControl w:val="0"/>
        <w:tabs>
          <w:tab w:val="left" w:pos="270"/>
        </w:tabs>
        <w:autoSpaceDE w:val="0"/>
        <w:autoSpaceDN w:val="0"/>
        <w:adjustRightInd w:val="0"/>
        <w:ind w:left="820"/>
        <w:jc w:val="both"/>
      </w:pPr>
    </w:p>
    <w:p w:rsidR="001B40EC" w:rsidRPr="002E10A7" w:rsidRDefault="001B40EC" w:rsidP="002E10A7">
      <w:pPr>
        <w:pStyle w:val="ListParagraph"/>
        <w:widowControl w:val="0"/>
        <w:tabs>
          <w:tab w:val="left" w:pos="270"/>
        </w:tabs>
        <w:autoSpaceDE w:val="0"/>
        <w:autoSpaceDN w:val="0"/>
        <w:adjustRightInd w:val="0"/>
        <w:ind w:left="820"/>
        <w:jc w:val="both"/>
      </w:pPr>
    </w:p>
    <w:p w:rsidR="00A51B6A" w:rsidRDefault="00A51B6A" w:rsidP="001B40EC">
      <w:pPr>
        <w:spacing w:before="16"/>
        <w:ind w:right="-457"/>
        <w:rPr>
          <w:rFonts w:ascii="Calibri" w:eastAsia="Calibri" w:hAnsi="Calibri" w:cs="Calibri"/>
          <w:b/>
          <w:sz w:val="28"/>
          <w:szCs w:val="28"/>
        </w:rPr>
      </w:pPr>
    </w:p>
    <w:p w:rsidR="00A61573" w:rsidRDefault="00923ECE" w:rsidP="00DB63CF">
      <w:pPr>
        <w:spacing w:before="16"/>
        <w:ind w:left="100" w:right="-457"/>
        <w:rPr>
          <w:rFonts w:ascii="Calibri" w:eastAsia="Calibri" w:hAnsi="Calibri" w:cs="Calibri"/>
          <w:b/>
          <w:spacing w:val="-1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g">
            <w:drawing>
              <wp:anchor distT="4294967295" distB="4294967295" distL="114300" distR="114300" simplePos="0" relativeHeight="251667968" behindDoc="1" locked="0" layoutInCell="1" allowOverlap="1">
                <wp:simplePos x="0" y="0"/>
                <wp:positionH relativeFrom="page">
                  <wp:posOffset>877570</wp:posOffset>
                </wp:positionH>
                <wp:positionV relativeFrom="paragraph">
                  <wp:posOffset>207644</wp:posOffset>
                </wp:positionV>
                <wp:extent cx="5769610" cy="0"/>
                <wp:effectExtent l="0" t="0" r="21590" b="1905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9.1pt;margin-top:16.35pt;width:454.3pt;height:0;z-index:-251648512;mso-wrap-distance-top:-3e-5mm;mso-wrap-distance-bottom:-3e-5mm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">
                <v:shape id="Freeform 40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j1roA&#10;AADaAAAADwAAAGRycy9kb3ducmV2LnhtbERPzQqCQBC+B73DMkG3Wu0QYW0iQRR0SnuAwZ1UcmfF&#10;3cx6+vYQdPz4/nfpaFoxUO8aywriZQSCuLS64UrBrTguNiCcR9bYWiYFb3KQ7qeTHSbavvhKQ+4r&#10;EULYJaig9r5LpHRlTQbd0nbEgbvb3qAPsK+k7vEVwk0rV1G0lgYbDg01dnSoqXzkT6OA4+xkPrp4&#10;uGt2kWNbNHmsc6XmszHbgvA0+r/45z5rBWFruBJugNx/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z6Dj1roAAADaAAAADwAAAAAAAAAAAAAAAACYAgAAZHJzL2Rvd25yZXYueG1s&#10;UEsFBgAAAAAEAAQA9QAAAH8DAAAAAA==&#10;" path="m,l9086,e" filled="f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="002E10A7" w:rsidRPr="002E10A7">
        <w:rPr>
          <w:rFonts w:ascii="Calibri" w:eastAsia="Calibri" w:hAnsi="Calibri" w:cs="Calibri"/>
          <w:b/>
          <w:sz w:val="28"/>
          <w:szCs w:val="28"/>
        </w:rPr>
        <w:t>Software Skills</w:t>
      </w:r>
    </w:p>
    <w:p w:rsidR="00BE6A07" w:rsidRDefault="00BE6A07" w:rsidP="00DB63CF">
      <w:pPr>
        <w:spacing w:before="16"/>
        <w:ind w:left="100" w:right="-457"/>
        <w:rPr>
          <w:rFonts w:ascii="Calibri" w:eastAsia="Calibri" w:hAnsi="Calibri" w:cs="Calibri"/>
          <w:b/>
          <w:spacing w:val="-1"/>
          <w:sz w:val="22"/>
          <w:szCs w:val="22"/>
        </w:rPr>
      </w:pPr>
    </w:p>
    <w:p w:rsidR="002E10A7" w:rsidRPr="002F29F4" w:rsidRDefault="002E10A7" w:rsidP="002F29F4">
      <w:pPr>
        <w:pStyle w:val="ListParagraph"/>
        <w:widowControl w:val="0"/>
        <w:numPr>
          <w:ilvl w:val="0"/>
          <w:numId w:val="20"/>
        </w:numPr>
        <w:tabs>
          <w:tab w:val="left" w:pos="27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sz w:val="22"/>
          <w:szCs w:val="22"/>
        </w:rPr>
      </w:pPr>
      <w:r w:rsidRPr="002F29F4">
        <w:rPr>
          <w:rFonts w:ascii="Calibri" w:eastAsia="Calibri" w:hAnsi="Calibri" w:cs="Calibri"/>
          <w:sz w:val="22"/>
          <w:szCs w:val="22"/>
        </w:rPr>
        <w:t>Professional Engineer Wildfire 4.0 (Pro-E)</w:t>
      </w:r>
    </w:p>
    <w:p w:rsidR="002E10A7" w:rsidRPr="002F29F4" w:rsidRDefault="002E10A7" w:rsidP="002F29F4">
      <w:pPr>
        <w:pStyle w:val="ListParagraph"/>
        <w:widowControl w:val="0"/>
        <w:numPr>
          <w:ilvl w:val="0"/>
          <w:numId w:val="20"/>
        </w:numPr>
        <w:tabs>
          <w:tab w:val="left" w:pos="27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sz w:val="22"/>
          <w:szCs w:val="22"/>
        </w:rPr>
      </w:pPr>
      <w:r w:rsidRPr="002F29F4">
        <w:rPr>
          <w:rFonts w:ascii="Calibri" w:eastAsia="Calibri" w:hAnsi="Calibri" w:cs="Calibri"/>
          <w:sz w:val="22"/>
          <w:szCs w:val="22"/>
        </w:rPr>
        <w:t xml:space="preserve">AutoCAD </w:t>
      </w:r>
    </w:p>
    <w:p w:rsidR="002E10A7" w:rsidRPr="002F29F4" w:rsidRDefault="002E10A7" w:rsidP="002F29F4">
      <w:pPr>
        <w:pStyle w:val="ListParagraph"/>
        <w:widowControl w:val="0"/>
        <w:numPr>
          <w:ilvl w:val="0"/>
          <w:numId w:val="20"/>
        </w:numPr>
        <w:tabs>
          <w:tab w:val="left" w:pos="27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sz w:val="22"/>
          <w:szCs w:val="22"/>
        </w:rPr>
      </w:pPr>
      <w:r w:rsidRPr="002F29F4">
        <w:rPr>
          <w:rFonts w:ascii="Calibri" w:eastAsia="Calibri" w:hAnsi="Calibri" w:cs="Calibri"/>
          <w:sz w:val="22"/>
          <w:szCs w:val="22"/>
        </w:rPr>
        <w:t>Microsoft Word/ power point / Excel</w:t>
      </w:r>
    </w:p>
    <w:p w:rsidR="002E10A7" w:rsidRPr="00A51B6A" w:rsidRDefault="002E10A7" w:rsidP="002F29F4">
      <w:pPr>
        <w:pStyle w:val="ListParagraph"/>
        <w:widowControl w:val="0"/>
        <w:numPr>
          <w:ilvl w:val="0"/>
          <w:numId w:val="20"/>
        </w:numPr>
        <w:tabs>
          <w:tab w:val="left" w:pos="27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i/>
          <w:sz w:val="22"/>
          <w:szCs w:val="22"/>
        </w:rPr>
      </w:pPr>
      <w:r w:rsidRPr="002F29F4">
        <w:rPr>
          <w:rFonts w:ascii="Calibri" w:eastAsia="Calibri" w:hAnsi="Calibri" w:cs="Calibri"/>
          <w:sz w:val="22"/>
          <w:szCs w:val="22"/>
        </w:rPr>
        <w:t>MATLAB</w:t>
      </w:r>
    </w:p>
    <w:p w:rsidR="00A51B6A" w:rsidRDefault="00A51B6A" w:rsidP="00A51B6A">
      <w:pPr>
        <w:pStyle w:val="ListParagraph"/>
        <w:widowControl w:val="0"/>
        <w:numPr>
          <w:ilvl w:val="0"/>
          <w:numId w:val="20"/>
        </w:numPr>
        <w:tabs>
          <w:tab w:val="left" w:pos="27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C++</w:t>
      </w:r>
    </w:p>
    <w:p w:rsidR="00C108A4" w:rsidRPr="00A51B6A" w:rsidRDefault="00C108A4" w:rsidP="00A51B6A">
      <w:pPr>
        <w:pStyle w:val="ListParagraph"/>
        <w:widowControl w:val="0"/>
        <w:numPr>
          <w:ilvl w:val="0"/>
          <w:numId w:val="20"/>
        </w:numPr>
        <w:tabs>
          <w:tab w:val="left" w:pos="27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Proteus</w:t>
      </w:r>
    </w:p>
    <w:p w:rsidR="002E10A7" w:rsidRPr="002E10A7" w:rsidRDefault="002E10A7" w:rsidP="002E10A7">
      <w:pPr>
        <w:pStyle w:val="ListParagraph"/>
        <w:spacing w:before="13" w:line="240" w:lineRule="exact"/>
        <w:ind w:left="820" w:right="-457"/>
        <w:rPr>
          <w:rFonts w:ascii="Calibri" w:eastAsia="Calibri" w:hAnsi="Calibri" w:cs="Calibri"/>
          <w:i/>
          <w:sz w:val="22"/>
          <w:szCs w:val="22"/>
        </w:rPr>
      </w:pPr>
    </w:p>
    <w:p w:rsidR="00BE6A07" w:rsidRDefault="00923ECE" w:rsidP="002F29F4">
      <w:pPr>
        <w:spacing w:line="320" w:lineRule="exact"/>
        <w:ind w:left="100" w:right="-457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pacing w:val="1"/>
          <w:sz w:val="24"/>
          <w:szCs w:val="24"/>
        </w:rPr>
        <mc:AlternateContent>
          <mc:Choice Requires="wpg">
            <w:drawing>
              <wp:anchor distT="4294967295" distB="4294967295" distL="114300" distR="114300" simplePos="0" relativeHeight="251668992" behindDoc="1" locked="0" layoutInCell="1" allowOverlap="1" wp14:anchorId="0E692621" wp14:editId="72E8866B">
                <wp:simplePos x="0" y="0"/>
                <wp:positionH relativeFrom="page">
                  <wp:posOffset>944245</wp:posOffset>
                </wp:positionH>
                <wp:positionV relativeFrom="paragraph">
                  <wp:posOffset>191769</wp:posOffset>
                </wp:positionV>
                <wp:extent cx="5769610" cy="0"/>
                <wp:effectExtent l="0" t="0" r="2159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2" name="Freeform 40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4.35pt;margin-top:15.1pt;width:454.3pt;height:0;z-index:-251647488;mso-wrap-distance-top:-3e-5mm;mso-wrap-distance-bottom:-3e-5mm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">
                <v:shape id="Freeform 40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UPL0A&#10;AADaAAAADwAAAGRycy9kb3ducmV2LnhtbESPwQrCMBBE74L/EFbwpmk9iNRGKYIoeLL1A5ZmbYvN&#10;pjRRq19vBMHjMDNvmHQ7mFY8qHeNZQXxPAJBXFrdcKXgUuxnKxDOI2tsLZOCFznYbsajFBNtn3ym&#10;R+4rESDsElRQe98lUrqyJoNubjvi4F1tb9AH2VdS9/gMcNPKRRQtpcGGw0KNHe1qKm/53SjgODuY&#10;ty5u7pyd5NAWTR7rXKnpZMjWIDwN/h/+tY9awQK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kjUPL0AAADaAAAADwAAAAAAAAAAAAAAAACYAgAAZHJzL2Rvd25yZXYu&#10;eG1sUEsFBgAAAAAEAAQA9QAAAIIDAAAAAA==&#10;" path="m,l9086,e" filled="f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="002E10A7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2E10A7" w:rsidRPr="002E10A7">
        <w:rPr>
          <w:rFonts w:ascii="Calibri" w:eastAsia="Calibri" w:hAnsi="Calibri" w:cs="Calibri"/>
          <w:b/>
          <w:sz w:val="28"/>
          <w:szCs w:val="28"/>
        </w:rPr>
        <w:t xml:space="preserve">Area </w:t>
      </w:r>
      <w:r w:rsidR="00BE6A07" w:rsidRPr="002E10A7">
        <w:rPr>
          <w:rFonts w:ascii="Calibri" w:eastAsia="Calibri" w:hAnsi="Calibri" w:cs="Calibri"/>
          <w:b/>
          <w:sz w:val="28"/>
          <w:szCs w:val="28"/>
        </w:rPr>
        <w:t>of</w:t>
      </w:r>
      <w:r w:rsidR="00B25103">
        <w:rPr>
          <w:rFonts w:ascii="Calibri" w:eastAsia="Calibri" w:hAnsi="Calibri" w:cs="Calibri"/>
          <w:b/>
          <w:sz w:val="28"/>
          <w:szCs w:val="28"/>
        </w:rPr>
        <w:t xml:space="preserve"> Interest</w:t>
      </w:r>
    </w:p>
    <w:p w:rsidR="00A87788" w:rsidRDefault="00A87788" w:rsidP="00A87788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Journalism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</w:t>
      </w:r>
    </w:p>
    <w:p w:rsidR="00A87788" w:rsidRPr="00A87788" w:rsidRDefault="00A51B6A" w:rsidP="00A87788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A.C/D.C Machine</w:t>
      </w:r>
    </w:p>
    <w:p w:rsidR="00A51B6A" w:rsidRDefault="00A51B6A" w:rsidP="002F29F4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Power Generation </w:t>
      </w:r>
    </w:p>
    <w:p w:rsidR="00A51B6A" w:rsidRDefault="00A51B6A" w:rsidP="002F29F4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Transamination And Distribution</w:t>
      </w:r>
    </w:p>
    <w:p w:rsidR="00A51B6A" w:rsidRDefault="00A51B6A" w:rsidP="00A51B6A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2F29F4">
        <w:rPr>
          <w:rFonts w:asciiTheme="minorHAnsi" w:hAnsiTheme="minorHAnsi"/>
          <w:sz w:val="22"/>
          <w:szCs w:val="22"/>
        </w:rPr>
        <w:t>Management</w:t>
      </w:r>
    </w:p>
    <w:p w:rsidR="001B40EC" w:rsidRDefault="00A51B6A" w:rsidP="001B40EC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Administration </w:t>
      </w:r>
    </w:p>
    <w:p w:rsidR="00F04563" w:rsidRDefault="00F04563" w:rsidP="00F04563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Pr="00F04563">
        <w:rPr>
          <w:rFonts w:asciiTheme="minorHAnsi" w:hAnsiTheme="minorHAnsi"/>
          <w:sz w:val="22"/>
          <w:szCs w:val="22"/>
        </w:rPr>
        <w:t>onstruction</w:t>
      </w:r>
    </w:p>
    <w:p w:rsidR="00F04563" w:rsidRPr="001B40EC" w:rsidRDefault="00F04563" w:rsidP="00F04563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Maintenance </w:t>
      </w:r>
    </w:p>
    <w:p w:rsidR="002D4519" w:rsidRDefault="002F29F4" w:rsidP="002F29F4">
      <w:pPr>
        <w:spacing w:line="320" w:lineRule="exact"/>
        <w:ind w:right="-457"/>
        <w:rPr>
          <w:rFonts w:ascii="Calibri" w:eastAsia="Calibri" w:hAnsi="Calibri" w:cs="Calibri"/>
          <w:sz w:val="28"/>
          <w:szCs w:val="28"/>
        </w:rPr>
      </w:pPr>
      <w:r>
        <w:rPr>
          <w:sz w:val="26"/>
          <w:szCs w:val="26"/>
        </w:rPr>
        <w:t xml:space="preserve"> </w:t>
      </w:r>
      <w:r w:rsidR="00F8721D">
        <w:rPr>
          <w:rFonts w:ascii="Calibri" w:eastAsia="Calibri" w:hAnsi="Calibri" w:cs="Calibri"/>
          <w:b/>
          <w:sz w:val="28"/>
          <w:szCs w:val="28"/>
        </w:rPr>
        <w:t>KEY STRENGTHS</w:t>
      </w:r>
    </w:p>
    <w:p w:rsidR="002D4519" w:rsidRPr="002D4519" w:rsidRDefault="00923ECE" w:rsidP="002D4519">
      <w:pPr>
        <w:pStyle w:val="ListParagraph"/>
        <w:spacing w:line="320" w:lineRule="exact"/>
        <w:ind w:right="-45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noProof/>
          <w:spacing w:val="1"/>
          <w:sz w:val="24"/>
          <w:szCs w:val="24"/>
        </w:rPr>
        <mc:AlternateContent>
          <mc:Choice Requires="wpg">
            <w:drawing>
              <wp:anchor distT="4294967295" distB="4294967295" distL="114300" distR="114300" simplePos="0" relativeHeight="251670016" behindDoc="1" locked="0" layoutInCell="1" allowOverlap="1" wp14:anchorId="0DF75C73" wp14:editId="65A24DFD">
                <wp:simplePos x="0" y="0"/>
                <wp:positionH relativeFrom="page">
                  <wp:posOffset>896620</wp:posOffset>
                </wp:positionH>
                <wp:positionV relativeFrom="paragraph">
                  <wp:posOffset>2539</wp:posOffset>
                </wp:positionV>
                <wp:extent cx="5769610" cy="0"/>
                <wp:effectExtent l="0" t="0" r="2159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5" name="Freeform 40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0.6pt;margin-top:.2pt;width:454.3pt;height:0;z-index:-251646464;mso-wrap-distance-top:-3e-5mm;mso-wrap-distance-bottom:-3e-5mm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">
                <v:shape id="Freeform 40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MSL0A&#10;AADaAAAADwAAAGRycy9kb3ducmV2LnhtbESPwQrCMBBE74L/EFbwpmkFRapRiiAKnmz9gKVZ22Kz&#10;KU3U6tcbQfA4zMwbZr3tTSMe1LnasoJ4GoEgLqyuuVRwyfeTJQjnkTU2lknBixxsN8PBGhNtn3ym&#10;R+ZLESDsElRQed8mUrqiIoNualvi4F1tZ9AH2ZVSd/gMcNPIWRQtpMGaw0KFLe0qKm7Z3SjgOD2Y&#10;t85v7pyeZN/kdRbrTKnxqE9XIDz1/h/+tY9awR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aFMSL0AAADaAAAADwAAAAAAAAAAAAAAAACYAgAAZHJzL2Rvd25yZXYu&#10;eG1sUEsFBgAAAAAEAAQA9QAAAIIDAAAAAA==&#10;" path="m,l9086,e" filled="f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</w:p>
    <w:p w:rsidR="00F8721D" w:rsidRPr="008F3470" w:rsidRDefault="00F8721D" w:rsidP="00F8721D">
      <w:pPr>
        <w:pStyle w:val="ListParagraph"/>
        <w:numPr>
          <w:ilvl w:val="0"/>
          <w:numId w:val="13"/>
        </w:numPr>
        <w:spacing w:before="7" w:line="240" w:lineRule="exact"/>
        <w:ind w:right="-457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Good communication and interpersonal skills</w:t>
      </w:r>
    </w:p>
    <w:p w:rsidR="00295960" w:rsidRPr="008F3470" w:rsidRDefault="00295960" w:rsidP="00F8721D">
      <w:pPr>
        <w:pStyle w:val="ListParagraph"/>
        <w:numPr>
          <w:ilvl w:val="0"/>
          <w:numId w:val="13"/>
        </w:numPr>
        <w:spacing w:before="7" w:line="240" w:lineRule="exact"/>
        <w:ind w:right="-457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Pressure is a driving force, can perform better even under pressure</w:t>
      </w:r>
    </w:p>
    <w:p w:rsidR="00295960" w:rsidRPr="008F3470" w:rsidRDefault="00295960" w:rsidP="00F8721D">
      <w:pPr>
        <w:pStyle w:val="ListParagraph"/>
        <w:numPr>
          <w:ilvl w:val="0"/>
          <w:numId w:val="13"/>
        </w:numPr>
        <w:spacing w:before="7" w:line="240" w:lineRule="exact"/>
        <w:ind w:right="-457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 xml:space="preserve">Target oriented </w:t>
      </w:r>
    </w:p>
    <w:p w:rsidR="008F3470" w:rsidRPr="008F3470" w:rsidRDefault="008F3470" w:rsidP="008F347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Influencing, leading, and delegating abilities</w:t>
      </w:r>
    </w:p>
    <w:p w:rsidR="008F3470" w:rsidRPr="008F3470" w:rsidRDefault="008F3470" w:rsidP="008F347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Ability to initiate/manage cross-functional teams and multi-disciplinary projects.</w:t>
      </w:r>
    </w:p>
    <w:p w:rsidR="008F3470" w:rsidRPr="008F3470" w:rsidRDefault="008F3470" w:rsidP="008F347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Critical thinking, decision making and problem solving skills.</w:t>
      </w:r>
    </w:p>
    <w:p w:rsidR="008F3470" w:rsidRPr="008F3470" w:rsidRDefault="008F3470" w:rsidP="008F347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Planning and organizing – Organizational abilities</w:t>
      </w:r>
    </w:p>
    <w:p w:rsidR="008F3470" w:rsidRPr="008F3470" w:rsidRDefault="008F3470" w:rsidP="008F347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8F3470">
        <w:rPr>
          <w:rFonts w:asciiTheme="minorHAnsi" w:hAnsiTheme="minorHAnsi"/>
          <w:sz w:val="22"/>
          <w:szCs w:val="22"/>
        </w:rPr>
        <w:t>Result oriented: Ability to achieve the target within given time</w:t>
      </w:r>
    </w:p>
    <w:p w:rsidR="00177112" w:rsidRDefault="008F3470" w:rsidP="00DB63CF">
      <w:pPr>
        <w:ind w:left="100" w:right="-45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</w:t>
      </w:r>
      <w:r w:rsidR="00177112">
        <w:rPr>
          <w:rFonts w:ascii="Calibri" w:eastAsia="Calibri" w:hAnsi="Calibri" w:cs="Calibri"/>
          <w:b/>
          <w:sz w:val="28"/>
          <w:szCs w:val="28"/>
        </w:rPr>
        <w:t>EFE</w:t>
      </w:r>
      <w:r w:rsidR="00177112"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 w:rsidR="00177112">
        <w:rPr>
          <w:rFonts w:ascii="Calibri" w:eastAsia="Calibri" w:hAnsi="Calibri" w:cs="Calibri"/>
          <w:b/>
          <w:sz w:val="28"/>
          <w:szCs w:val="28"/>
        </w:rPr>
        <w:t>E</w:t>
      </w:r>
      <w:r w:rsidR="00177112">
        <w:rPr>
          <w:rFonts w:ascii="Calibri" w:eastAsia="Calibri" w:hAnsi="Calibri" w:cs="Calibri"/>
          <w:b/>
          <w:spacing w:val="-3"/>
          <w:sz w:val="28"/>
          <w:szCs w:val="28"/>
        </w:rPr>
        <w:t>N</w:t>
      </w:r>
      <w:r w:rsidR="00177112">
        <w:rPr>
          <w:rFonts w:ascii="Calibri" w:eastAsia="Calibri" w:hAnsi="Calibri" w:cs="Calibri"/>
          <w:b/>
          <w:sz w:val="28"/>
          <w:szCs w:val="28"/>
        </w:rPr>
        <w:t>CES</w:t>
      </w:r>
    </w:p>
    <w:p w:rsidR="00390C66" w:rsidRDefault="00390C66" w:rsidP="004B11DF">
      <w:pPr>
        <w:spacing w:before="27"/>
        <w:ind w:left="100" w:right="-4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pacing w:val="1"/>
          <w:sz w:val="24"/>
          <w:szCs w:val="24"/>
        </w:rPr>
        <mc:AlternateContent>
          <mc:Choice Requires="wpg">
            <w:drawing>
              <wp:anchor distT="4294967295" distB="4294967295" distL="114300" distR="114300" simplePos="0" relativeHeight="251680256" behindDoc="1" locked="0" layoutInCell="1" allowOverlap="1" wp14:anchorId="5504A8B8" wp14:editId="2EC97549">
                <wp:simplePos x="0" y="0"/>
                <wp:positionH relativeFrom="page">
                  <wp:posOffset>906145</wp:posOffset>
                </wp:positionH>
                <wp:positionV relativeFrom="paragraph">
                  <wp:posOffset>37465</wp:posOffset>
                </wp:positionV>
                <wp:extent cx="5769610" cy="0"/>
                <wp:effectExtent l="0" t="0" r="21590" b="1905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67"/>
                          <a:chExt cx="9086" cy="0"/>
                        </a:xfrm>
                      </wpg:grpSpPr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1412" y="367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71.35pt;margin-top:2.95pt;width:454.3pt;height:0;z-index:-251636224;mso-wrap-distance-top:-3e-5mm;mso-wrap-distance-bottom:-3e-5mm;mso-position-horizontal-relative:page" coordorigin="1412,367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">
                <v:shape id="Freeform 40" o:spid="_x0000_s1027" style="position:absolute;left:1412;top:367;width:9086;height:0;visibility:visible;mso-wrap-style:square;v-text-anchor:top" coordsize="90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hIr0A&#10;AADbAAAADwAAAGRycy9kb3ducmV2LnhtbESPwQrCMBBE74L/EFbwpmkFRapRiiAKnmz9gKVZ22Kz&#10;KU3U6tcbQfA4zMwbZr3tTSMe1LnasoJ4GoEgLqyuuVRwyfeTJQjnkTU2lknBixxsN8PBGhNtn3ym&#10;R+ZLESDsElRQed8mUrqiIoNualvi4F1tZ9AH2ZVSd/gMcNPIWRQtpMGaw0KFLe0qKm7Z3SjgOD2Y&#10;t85v7pyeZN/kdRbrTKnxqE9XIDz1/h/+tY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1ohIr0AAADbAAAADwAAAAAAAAAAAAAAAACYAgAAZHJzL2Rvd25yZXYu&#10;eG1sUEsFBgAAAAAEAAQA9QAAAIIDAAAAAA==&#10;" path="m,l9086,e" filled="f" strokeweight=".58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</w:p>
    <w:p w:rsidR="009C4D6F" w:rsidRPr="002E10A7" w:rsidRDefault="00177112" w:rsidP="004B11DF">
      <w:pPr>
        <w:spacing w:before="27"/>
        <w:ind w:left="100" w:right="-457"/>
        <w:rPr>
          <w:rFonts w:ascii="Calibri" w:eastAsia="Calibri" w:hAnsi="Calibri" w:cs="Calibri"/>
          <w:spacing w:val="-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Will be</w:t>
      </w:r>
      <w:r w:rsidR="00D45DF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</w:t>
      </w:r>
      <w:r w:rsidR="00D45DF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 w:rsidR="00D45DF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 w:rsidR="00865672">
        <w:rPr>
          <w:rFonts w:ascii="Calibri" w:eastAsia="Calibri" w:hAnsi="Calibri" w:cs="Calibri"/>
          <w:spacing w:val="-1"/>
          <w:sz w:val="22"/>
          <w:szCs w:val="22"/>
        </w:rPr>
        <w:t>nd</w:t>
      </w:r>
    </w:p>
    <w:sectPr w:rsidR="009C4D6F" w:rsidRPr="002E10A7" w:rsidSect="0006638E">
      <w:pgSz w:w="11920" w:h="16840"/>
      <w:pgMar w:top="824" w:right="1498" w:bottom="274" w:left="1339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20" w:rsidRDefault="002E1320" w:rsidP="00865672">
      <w:r>
        <w:separator/>
      </w:r>
    </w:p>
  </w:endnote>
  <w:endnote w:type="continuationSeparator" w:id="0">
    <w:p w:rsidR="002E1320" w:rsidRDefault="002E1320" w:rsidP="0086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20" w:rsidRDefault="002E1320" w:rsidP="00865672">
      <w:r>
        <w:separator/>
      </w:r>
    </w:p>
  </w:footnote>
  <w:footnote w:type="continuationSeparator" w:id="0">
    <w:p w:rsidR="002E1320" w:rsidRDefault="002E1320" w:rsidP="0086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A07"/>
    <w:multiLevelType w:val="hybridMultilevel"/>
    <w:tmpl w:val="73C829A0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A645D43"/>
    <w:multiLevelType w:val="hybridMultilevel"/>
    <w:tmpl w:val="9C027D18"/>
    <w:lvl w:ilvl="0" w:tplc="AF3C0B16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6533262"/>
    <w:multiLevelType w:val="hybridMultilevel"/>
    <w:tmpl w:val="4CBC3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E6EBB"/>
    <w:multiLevelType w:val="hybridMultilevel"/>
    <w:tmpl w:val="D032B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0FBD"/>
    <w:multiLevelType w:val="hybridMultilevel"/>
    <w:tmpl w:val="0A84A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96E51E3"/>
    <w:multiLevelType w:val="hybridMultilevel"/>
    <w:tmpl w:val="7C369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F52D7"/>
    <w:multiLevelType w:val="hybridMultilevel"/>
    <w:tmpl w:val="80AA9D9A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398446E"/>
    <w:multiLevelType w:val="multilevel"/>
    <w:tmpl w:val="D31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B07C44"/>
    <w:multiLevelType w:val="hybridMultilevel"/>
    <w:tmpl w:val="06E001BC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>
    <w:nsid w:val="2F285037"/>
    <w:multiLevelType w:val="hybridMultilevel"/>
    <w:tmpl w:val="4E6E4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F41FB"/>
    <w:multiLevelType w:val="hybridMultilevel"/>
    <w:tmpl w:val="EF80A7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9C25A0"/>
    <w:multiLevelType w:val="multilevel"/>
    <w:tmpl w:val="473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D2BBD"/>
    <w:multiLevelType w:val="hybridMultilevel"/>
    <w:tmpl w:val="44F4B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F6B7C"/>
    <w:multiLevelType w:val="hybridMultilevel"/>
    <w:tmpl w:val="7E32A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740D2"/>
    <w:multiLevelType w:val="hybridMultilevel"/>
    <w:tmpl w:val="162AC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D5CD8"/>
    <w:multiLevelType w:val="hybridMultilevel"/>
    <w:tmpl w:val="3ED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540BE"/>
    <w:multiLevelType w:val="hybridMultilevel"/>
    <w:tmpl w:val="7DBC3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33085"/>
    <w:multiLevelType w:val="hybridMultilevel"/>
    <w:tmpl w:val="443AD426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>
    <w:nsid w:val="62231A2A"/>
    <w:multiLevelType w:val="hybridMultilevel"/>
    <w:tmpl w:val="DBB64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2A36"/>
    <w:multiLevelType w:val="hybridMultilevel"/>
    <w:tmpl w:val="4462D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3B7E0D"/>
    <w:multiLevelType w:val="hybridMultilevel"/>
    <w:tmpl w:val="FB7EDBC6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>
    <w:nsid w:val="662D15CF"/>
    <w:multiLevelType w:val="hybridMultilevel"/>
    <w:tmpl w:val="E71CD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F709E"/>
    <w:multiLevelType w:val="hybridMultilevel"/>
    <w:tmpl w:val="5E50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412BA"/>
    <w:multiLevelType w:val="hybridMultilevel"/>
    <w:tmpl w:val="54386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6170"/>
    <w:multiLevelType w:val="hybridMultilevel"/>
    <w:tmpl w:val="C03C3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09A5"/>
    <w:multiLevelType w:val="hybridMultilevel"/>
    <w:tmpl w:val="52D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B20D06"/>
    <w:multiLevelType w:val="multilevel"/>
    <w:tmpl w:val="C3EC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4C21501"/>
    <w:multiLevelType w:val="hybridMultilevel"/>
    <w:tmpl w:val="EF506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D3456"/>
    <w:multiLevelType w:val="hybridMultilevel"/>
    <w:tmpl w:val="FD9E3524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1"/>
  </w:num>
  <w:num w:numId="4">
    <w:abstractNumId w:val="3"/>
  </w:num>
  <w:num w:numId="5">
    <w:abstractNumId w:val="17"/>
  </w:num>
  <w:num w:numId="6">
    <w:abstractNumId w:val="18"/>
  </w:num>
  <w:num w:numId="7">
    <w:abstractNumId w:val="21"/>
  </w:num>
  <w:num w:numId="8">
    <w:abstractNumId w:val="24"/>
  </w:num>
  <w:num w:numId="9">
    <w:abstractNumId w:val="27"/>
  </w:num>
  <w:num w:numId="10">
    <w:abstractNumId w:val="25"/>
  </w:num>
  <w:num w:numId="11">
    <w:abstractNumId w:val="8"/>
  </w:num>
  <w:num w:numId="12">
    <w:abstractNumId w:val="2"/>
  </w:num>
  <w:num w:numId="13">
    <w:abstractNumId w:val="16"/>
  </w:num>
  <w:num w:numId="14">
    <w:abstractNumId w:val="14"/>
  </w:num>
  <w:num w:numId="15">
    <w:abstractNumId w:val="15"/>
  </w:num>
  <w:num w:numId="16">
    <w:abstractNumId w:val="13"/>
  </w:num>
  <w:num w:numId="17">
    <w:abstractNumId w:val="11"/>
  </w:num>
  <w:num w:numId="18">
    <w:abstractNumId w:val="7"/>
  </w:num>
  <w:num w:numId="19">
    <w:abstractNumId w:val="12"/>
  </w:num>
  <w:num w:numId="20">
    <w:abstractNumId w:val="6"/>
  </w:num>
  <w:num w:numId="21">
    <w:abstractNumId w:val="19"/>
  </w:num>
  <w:num w:numId="22">
    <w:abstractNumId w:val="9"/>
  </w:num>
  <w:num w:numId="23">
    <w:abstractNumId w:val="23"/>
  </w:num>
  <w:num w:numId="24">
    <w:abstractNumId w:val="0"/>
  </w:num>
  <w:num w:numId="25">
    <w:abstractNumId w:val="22"/>
  </w:num>
  <w:num w:numId="26">
    <w:abstractNumId w:val="4"/>
  </w:num>
  <w:num w:numId="27">
    <w:abstractNumId w:val="20"/>
  </w:num>
  <w:num w:numId="28">
    <w:abstractNumId w:val="1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BF"/>
    <w:rsid w:val="0001440D"/>
    <w:rsid w:val="0006638E"/>
    <w:rsid w:val="000837D0"/>
    <w:rsid w:val="000E0119"/>
    <w:rsid w:val="00104C97"/>
    <w:rsid w:val="00151DD2"/>
    <w:rsid w:val="00164573"/>
    <w:rsid w:val="001647BD"/>
    <w:rsid w:val="00177112"/>
    <w:rsid w:val="001951A1"/>
    <w:rsid w:val="00195CCE"/>
    <w:rsid w:val="0019649D"/>
    <w:rsid w:val="001B088F"/>
    <w:rsid w:val="001B40EC"/>
    <w:rsid w:val="001D0D67"/>
    <w:rsid w:val="001F2870"/>
    <w:rsid w:val="001F6AD3"/>
    <w:rsid w:val="00223CD0"/>
    <w:rsid w:val="00247593"/>
    <w:rsid w:val="002570CC"/>
    <w:rsid w:val="0027043D"/>
    <w:rsid w:val="00295960"/>
    <w:rsid w:val="002D4519"/>
    <w:rsid w:val="002E10A7"/>
    <w:rsid w:val="002E1320"/>
    <w:rsid w:val="002F29F4"/>
    <w:rsid w:val="00301FFD"/>
    <w:rsid w:val="00363EEB"/>
    <w:rsid w:val="00372CBD"/>
    <w:rsid w:val="00390C66"/>
    <w:rsid w:val="003A33BC"/>
    <w:rsid w:val="003C0AD0"/>
    <w:rsid w:val="003C283A"/>
    <w:rsid w:val="003E507E"/>
    <w:rsid w:val="003F3283"/>
    <w:rsid w:val="003F77D2"/>
    <w:rsid w:val="00424AC5"/>
    <w:rsid w:val="00462A49"/>
    <w:rsid w:val="0048631E"/>
    <w:rsid w:val="00491BB2"/>
    <w:rsid w:val="004B11DF"/>
    <w:rsid w:val="004B316F"/>
    <w:rsid w:val="004B3AB0"/>
    <w:rsid w:val="004E3C60"/>
    <w:rsid w:val="004E4AE1"/>
    <w:rsid w:val="005204F5"/>
    <w:rsid w:val="00523D0A"/>
    <w:rsid w:val="005305C7"/>
    <w:rsid w:val="0053181D"/>
    <w:rsid w:val="00562186"/>
    <w:rsid w:val="005774EF"/>
    <w:rsid w:val="00581B63"/>
    <w:rsid w:val="005D0B86"/>
    <w:rsid w:val="00615199"/>
    <w:rsid w:val="00634111"/>
    <w:rsid w:val="00636CC6"/>
    <w:rsid w:val="00680ECC"/>
    <w:rsid w:val="006B33F4"/>
    <w:rsid w:val="006D6A92"/>
    <w:rsid w:val="006E4574"/>
    <w:rsid w:val="00704AC6"/>
    <w:rsid w:val="00727833"/>
    <w:rsid w:val="007A5F19"/>
    <w:rsid w:val="007B7447"/>
    <w:rsid w:val="007E64C3"/>
    <w:rsid w:val="0081500C"/>
    <w:rsid w:val="00821821"/>
    <w:rsid w:val="008458D6"/>
    <w:rsid w:val="008473BF"/>
    <w:rsid w:val="00860552"/>
    <w:rsid w:val="00862F4B"/>
    <w:rsid w:val="00865672"/>
    <w:rsid w:val="00896CCB"/>
    <w:rsid w:val="008C7A43"/>
    <w:rsid w:val="008D480C"/>
    <w:rsid w:val="008E39BF"/>
    <w:rsid w:val="008F0C3A"/>
    <w:rsid w:val="008F3470"/>
    <w:rsid w:val="00923ECE"/>
    <w:rsid w:val="00942CE7"/>
    <w:rsid w:val="00952F66"/>
    <w:rsid w:val="00982363"/>
    <w:rsid w:val="009C4D6F"/>
    <w:rsid w:val="009D479E"/>
    <w:rsid w:val="009E2B28"/>
    <w:rsid w:val="009F33D2"/>
    <w:rsid w:val="00A12D1C"/>
    <w:rsid w:val="00A256FC"/>
    <w:rsid w:val="00A4007C"/>
    <w:rsid w:val="00A51B6A"/>
    <w:rsid w:val="00A61573"/>
    <w:rsid w:val="00A87788"/>
    <w:rsid w:val="00AE1F7D"/>
    <w:rsid w:val="00B0623D"/>
    <w:rsid w:val="00B14A28"/>
    <w:rsid w:val="00B25103"/>
    <w:rsid w:val="00B65643"/>
    <w:rsid w:val="00B91D35"/>
    <w:rsid w:val="00BC18AE"/>
    <w:rsid w:val="00BC1E6E"/>
    <w:rsid w:val="00BE6A07"/>
    <w:rsid w:val="00C07168"/>
    <w:rsid w:val="00C108A4"/>
    <w:rsid w:val="00C138E6"/>
    <w:rsid w:val="00C6416C"/>
    <w:rsid w:val="00CD43D2"/>
    <w:rsid w:val="00CE4144"/>
    <w:rsid w:val="00CE60B1"/>
    <w:rsid w:val="00CF392F"/>
    <w:rsid w:val="00D06D8F"/>
    <w:rsid w:val="00D1164D"/>
    <w:rsid w:val="00D161F7"/>
    <w:rsid w:val="00D26A57"/>
    <w:rsid w:val="00D45DF5"/>
    <w:rsid w:val="00D63A4B"/>
    <w:rsid w:val="00DB63CF"/>
    <w:rsid w:val="00E01D57"/>
    <w:rsid w:val="00E17D81"/>
    <w:rsid w:val="00E36523"/>
    <w:rsid w:val="00EA5034"/>
    <w:rsid w:val="00EB598D"/>
    <w:rsid w:val="00F04563"/>
    <w:rsid w:val="00F424D4"/>
    <w:rsid w:val="00F5284E"/>
    <w:rsid w:val="00F801B4"/>
    <w:rsid w:val="00F8721D"/>
    <w:rsid w:val="00F91519"/>
    <w:rsid w:val="00FB1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8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672"/>
  </w:style>
  <w:style w:type="paragraph" w:styleId="Footer">
    <w:name w:val="footer"/>
    <w:basedOn w:val="Normal"/>
    <w:link w:val="FooterChar"/>
    <w:uiPriority w:val="99"/>
    <w:unhideWhenUsed/>
    <w:rsid w:val="00865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672"/>
  </w:style>
  <w:style w:type="paragraph" w:styleId="BalloonText">
    <w:name w:val="Balloon Text"/>
    <w:basedOn w:val="Normal"/>
    <w:link w:val="BalloonTextChar"/>
    <w:uiPriority w:val="99"/>
    <w:semiHidden/>
    <w:unhideWhenUsed/>
    <w:rsid w:val="0052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0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E10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8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672"/>
  </w:style>
  <w:style w:type="paragraph" w:styleId="Footer">
    <w:name w:val="footer"/>
    <w:basedOn w:val="Normal"/>
    <w:link w:val="FooterChar"/>
    <w:uiPriority w:val="99"/>
    <w:unhideWhenUsed/>
    <w:rsid w:val="00865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672"/>
  </w:style>
  <w:style w:type="paragraph" w:styleId="BalloonText">
    <w:name w:val="Balloon Text"/>
    <w:basedOn w:val="Normal"/>
    <w:link w:val="BalloonTextChar"/>
    <w:uiPriority w:val="99"/>
    <w:semiHidden/>
    <w:unhideWhenUsed/>
    <w:rsid w:val="0052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0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E10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 ASIA</dc:creator>
  <cp:lastModifiedBy>Grace</cp:lastModifiedBy>
  <cp:revision>15</cp:revision>
  <cp:lastPrinted>2017-08-06T18:58:00Z</cp:lastPrinted>
  <dcterms:created xsi:type="dcterms:W3CDTF">2018-02-01T15:21:00Z</dcterms:created>
  <dcterms:modified xsi:type="dcterms:W3CDTF">2018-09-04T14:14:00Z</dcterms:modified>
</cp:coreProperties>
</file>