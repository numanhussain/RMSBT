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96" w:rsidRPr="008A450C" w:rsidRDefault="00725C7D" w:rsidP="001A4FCD">
      <w:pPr>
        <w:spacing w:before="8"/>
        <w:rPr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42074339" wp14:editId="2BAAAFB5">
            <wp:simplePos x="0" y="0"/>
            <wp:positionH relativeFrom="column">
              <wp:posOffset>4921250</wp:posOffset>
            </wp:positionH>
            <wp:positionV relativeFrom="paragraph">
              <wp:posOffset>-19050</wp:posOffset>
            </wp:positionV>
            <wp:extent cx="1043305" cy="1285875"/>
            <wp:effectExtent l="0" t="0" r="0" b="0"/>
            <wp:wrapNone/>
            <wp:docPr id="9" name="Picture 7" descr="DSC_290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908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1706">
        <w:rPr>
          <w:sz w:val="40"/>
          <w:szCs w:val="40"/>
        </w:rPr>
        <w:t>M.</w:t>
      </w:r>
      <w:r w:rsidR="008A450C">
        <w:rPr>
          <w:sz w:val="40"/>
          <w:szCs w:val="40"/>
        </w:rPr>
        <w:t xml:space="preserve"> </w:t>
      </w:r>
      <w:proofErr w:type="spellStart"/>
      <w:r w:rsidR="008A450C">
        <w:rPr>
          <w:sz w:val="40"/>
          <w:szCs w:val="40"/>
        </w:rPr>
        <w:t>Ehtasham</w:t>
      </w:r>
      <w:proofErr w:type="spellEnd"/>
      <w:r w:rsidR="000D1706">
        <w:rPr>
          <w:sz w:val="40"/>
          <w:szCs w:val="40"/>
        </w:rPr>
        <w:t xml:space="preserve"> </w:t>
      </w:r>
      <w:proofErr w:type="spellStart"/>
      <w:r w:rsidR="000D1706">
        <w:rPr>
          <w:sz w:val="40"/>
          <w:szCs w:val="40"/>
        </w:rPr>
        <w:t>Ul</w:t>
      </w:r>
      <w:proofErr w:type="spellEnd"/>
      <w:r w:rsidR="000D1706">
        <w:rPr>
          <w:sz w:val="40"/>
          <w:szCs w:val="40"/>
        </w:rPr>
        <w:t xml:space="preserve"> </w:t>
      </w:r>
      <w:proofErr w:type="spellStart"/>
      <w:r w:rsidR="000D1706">
        <w:rPr>
          <w:sz w:val="40"/>
          <w:szCs w:val="40"/>
        </w:rPr>
        <w:t>Haq</w:t>
      </w:r>
      <w:proofErr w:type="spellEnd"/>
      <w:r w:rsidR="000D1706">
        <w:rPr>
          <w:sz w:val="40"/>
          <w:szCs w:val="40"/>
        </w:rPr>
        <w:t xml:space="preserve"> </w:t>
      </w:r>
      <w:proofErr w:type="spellStart"/>
      <w:r w:rsidR="000D1706">
        <w:rPr>
          <w:sz w:val="40"/>
          <w:szCs w:val="40"/>
        </w:rPr>
        <w:t>Janjua</w:t>
      </w:r>
      <w:proofErr w:type="spellEnd"/>
      <w:r w:rsidR="008A450C">
        <w:rPr>
          <w:sz w:val="40"/>
          <w:szCs w:val="40"/>
        </w:rPr>
        <w:t xml:space="preserve"> </w:t>
      </w:r>
      <w:r w:rsidR="008A450C">
        <w:rPr>
          <w:sz w:val="40"/>
          <w:szCs w:val="40"/>
        </w:rPr>
        <w:tab/>
      </w:r>
      <w:r w:rsidR="008A450C">
        <w:rPr>
          <w:sz w:val="40"/>
          <w:szCs w:val="40"/>
        </w:rPr>
        <w:tab/>
      </w:r>
      <w:r w:rsidR="008A450C">
        <w:rPr>
          <w:sz w:val="40"/>
          <w:szCs w:val="40"/>
        </w:rPr>
        <w:tab/>
      </w:r>
      <w:r w:rsidR="008A450C">
        <w:rPr>
          <w:sz w:val="40"/>
          <w:szCs w:val="40"/>
        </w:rPr>
        <w:tab/>
      </w:r>
      <w:r w:rsidR="008A450C">
        <w:rPr>
          <w:sz w:val="40"/>
          <w:szCs w:val="40"/>
        </w:rPr>
        <w:tab/>
      </w:r>
    </w:p>
    <w:p w:rsidR="00E37E96" w:rsidRDefault="000D1706" w:rsidP="001A4FCD">
      <w:pPr>
        <w:ind w:left="102"/>
        <w:rPr>
          <w:sz w:val="24"/>
          <w:szCs w:val="24"/>
        </w:rPr>
      </w:pPr>
      <w:r>
        <w:rPr>
          <w:b/>
          <w:sz w:val="24"/>
          <w:szCs w:val="24"/>
        </w:rPr>
        <w:t>Mob</w:t>
      </w:r>
      <w:r w:rsidR="00DD147D">
        <w:rPr>
          <w:b/>
          <w:sz w:val="24"/>
          <w:szCs w:val="24"/>
        </w:rPr>
        <w:t xml:space="preserve">: </w:t>
      </w:r>
      <w:r w:rsidR="00DD147D">
        <w:rPr>
          <w:b/>
          <w:spacing w:val="-1"/>
          <w:sz w:val="24"/>
          <w:szCs w:val="24"/>
        </w:rPr>
        <w:t>+</w:t>
      </w:r>
      <w:r w:rsidR="00AC7D46">
        <w:rPr>
          <w:b/>
          <w:sz w:val="24"/>
          <w:szCs w:val="24"/>
        </w:rPr>
        <w:t>923219599285</w:t>
      </w:r>
    </w:p>
    <w:p w:rsidR="00E37E96" w:rsidRDefault="00DD147D" w:rsidP="001A4FCD">
      <w:pPr>
        <w:spacing w:before="40"/>
        <w:ind w:left="102"/>
      </w:pPr>
      <w:r>
        <w:rPr>
          <w:b/>
          <w:spacing w:val="1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 w:rsidR="000D1706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>:</w:t>
      </w:r>
      <w:r w:rsidR="000D1706">
        <w:rPr>
          <w:b/>
          <w:sz w:val="22"/>
          <w:szCs w:val="22"/>
        </w:rPr>
        <w:t xml:space="preserve"> </w:t>
      </w:r>
      <w:hyperlink r:id="rId6">
        <w:r>
          <w:rPr>
            <w:color w:val="0000FF"/>
            <w:spacing w:val="1"/>
            <w:sz w:val="22"/>
            <w:szCs w:val="22"/>
            <w:u w:val="single" w:color="0000FF"/>
          </w:rPr>
          <w:t>j</w:t>
        </w:r>
        <w:r>
          <w:rPr>
            <w:color w:val="0000FF"/>
            <w:sz w:val="22"/>
            <w:szCs w:val="22"/>
            <w:u w:val="single" w:color="0000FF"/>
          </w:rPr>
          <w:t>a</w:t>
        </w:r>
        <w:r>
          <w:rPr>
            <w:color w:val="0000FF"/>
            <w:spacing w:val="-2"/>
            <w:sz w:val="22"/>
            <w:szCs w:val="22"/>
            <w:u w:val="single" w:color="0000FF"/>
          </w:rPr>
          <w:t>n</w:t>
        </w:r>
        <w:r>
          <w:rPr>
            <w:color w:val="0000FF"/>
            <w:spacing w:val="1"/>
            <w:sz w:val="22"/>
            <w:szCs w:val="22"/>
            <w:u w:val="single" w:color="0000FF"/>
          </w:rPr>
          <w:t>j</w:t>
        </w:r>
        <w:r>
          <w:rPr>
            <w:color w:val="0000FF"/>
            <w:sz w:val="22"/>
            <w:szCs w:val="22"/>
            <w:u w:val="single" w:color="0000FF"/>
          </w:rPr>
          <w:t>ua</w:t>
        </w:r>
        <w:r>
          <w:rPr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color w:val="0000FF"/>
            <w:sz w:val="22"/>
            <w:szCs w:val="22"/>
            <w:u w:val="single" w:color="0000FF"/>
          </w:rPr>
          <w:t>e</w:t>
        </w:r>
        <w:r>
          <w:rPr>
            <w:color w:val="0000FF"/>
            <w:spacing w:val="-2"/>
            <w:sz w:val="22"/>
            <w:szCs w:val="22"/>
            <w:u w:val="single" w:color="0000FF"/>
          </w:rPr>
          <w:t>h</w:t>
        </w:r>
        <w:r>
          <w:rPr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color w:val="0000FF"/>
            <w:sz w:val="22"/>
            <w:szCs w:val="22"/>
            <w:u w:val="single" w:color="0000FF"/>
          </w:rPr>
          <w:t>ash</w:t>
        </w:r>
        <w:r>
          <w:rPr>
            <w:color w:val="0000FF"/>
            <w:spacing w:val="2"/>
            <w:sz w:val="22"/>
            <w:szCs w:val="22"/>
            <w:u w:val="single" w:color="0000FF"/>
          </w:rPr>
          <w:t>a</w:t>
        </w:r>
        <w:r>
          <w:rPr>
            <w:color w:val="0000FF"/>
            <w:spacing w:val="-3"/>
            <w:sz w:val="22"/>
            <w:szCs w:val="22"/>
            <w:u w:val="single" w:color="0000FF"/>
          </w:rPr>
          <w:t>m</w:t>
        </w:r>
        <w:r>
          <w:rPr>
            <w:color w:val="0000FF"/>
            <w:spacing w:val="-1"/>
            <w:sz w:val="22"/>
            <w:szCs w:val="22"/>
            <w:u w:val="single" w:color="0000FF"/>
          </w:rPr>
          <w:t>@</w:t>
        </w:r>
        <w:r>
          <w:rPr>
            <w:color w:val="0000FF"/>
            <w:spacing w:val="4"/>
            <w:sz w:val="22"/>
            <w:szCs w:val="22"/>
            <w:u w:val="single" w:color="0000FF"/>
          </w:rPr>
          <w:t>g</w:t>
        </w:r>
        <w:r>
          <w:rPr>
            <w:color w:val="0000FF"/>
            <w:spacing w:val="-5"/>
            <w:sz w:val="22"/>
            <w:szCs w:val="22"/>
            <w:u w:val="single" w:color="0000FF"/>
          </w:rPr>
          <w:t>m</w:t>
        </w:r>
        <w:r>
          <w:rPr>
            <w:color w:val="0000FF"/>
            <w:sz w:val="22"/>
            <w:szCs w:val="22"/>
            <w:u w:val="single" w:color="0000FF"/>
          </w:rPr>
          <w:t>a</w:t>
        </w:r>
        <w:r>
          <w:rPr>
            <w:color w:val="0000FF"/>
            <w:spacing w:val="1"/>
            <w:sz w:val="22"/>
            <w:szCs w:val="22"/>
            <w:u w:val="single" w:color="0000FF"/>
          </w:rPr>
          <w:t>il</w:t>
        </w:r>
        <w:r>
          <w:rPr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color w:val="0000FF"/>
            <w:sz w:val="22"/>
            <w:szCs w:val="22"/>
            <w:u w:val="single" w:color="0000FF"/>
          </w:rPr>
          <w:t>c</w:t>
        </w:r>
        <w:r>
          <w:rPr>
            <w:color w:val="0000FF"/>
            <w:spacing w:val="2"/>
            <w:sz w:val="22"/>
            <w:szCs w:val="22"/>
            <w:u w:val="single" w:color="0000FF"/>
          </w:rPr>
          <w:t>o</w:t>
        </w:r>
        <w:r>
          <w:rPr>
            <w:color w:val="0000FF"/>
            <w:sz w:val="22"/>
            <w:szCs w:val="22"/>
            <w:u w:val="single" w:color="0000FF"/>
          </w:rPr>
          <w:t>m</w:t>
        </w:r>
      </w:hyperlink>
    </w:p>
    <w:p w:rsidR="00991214" w:rsidRDefault="00991214" w:rsidP="001A4FCD">
      <w:pPr>
        <w:spacing w:before="40"/>
        <w:ind w:left="10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Address:</w:t>
      </w:r>
      <w:r>
        <w:rPr>
          <w:sz w:val="22"/>
          <w:szCs w:val="22"/>
        </w:rPr>
        <w:t xml:space="preserve"> H/no 101, </w:t>
      </w:r>
      <w:proofErr w:type="spellStart"/>
      <w:r>
        <w:rPr>
          <w:sz w:val="22"/>
          <w:szCs w:val="22"/>
        </w:rPr>
        <w:t>Gulshan</w:t>
      </w:r>
      <w:proofErr w:type="spellEnd"/>
      <w:r w:rsidR="00820FC9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qbal lalazar-2, </w:t>
      </w:r>
      <w:proofErr w:type="spellStart"/>
      <w:r>
        <w:rPr>
          <w:sz w:val="22"/>
          <w:szCs w:val="22"/>
        </w:rPr>
        <w:t>Dhemial</w:t>
      </w:r>
      <w:proofErr w:type="spellEnd"/>
      <w:r>
        <w:rPr>
          <w:sz w:val="22"/>
          <w:szCs w:val="22"/>
        </w:rPr>
        <w:t xml:space="preserve"> Road, </w:t>
      </w:r>
      <w:proofErr w:type="spellStart"/>
      <w:r>
        <w:rPr>
          <w:sz w:val="22"/>
          <w:szCs w:val="22"/>
        </w:rPr>
        <w:t>Rwp</w:t>
      </w:r>
      <w:proofErr w:type="spellEnd"/>
    </w:p>
    <w:p w:rsidR="003435C8" w:rsidRDefault="003435C8" w:rsidP="001A4FCD">
      <w:pPr>
        <w:spacing w:before="40"/>
        <w:ind w:left="10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PEC No:</w:t>
      </w:r>
      <w:r>
        <w:rPr>
          <w:sz w:val="22"/>
          <w:szCs w:val="22"/>
        </w:rPr>
        <w:t xml:space="preserve"> Elect/42980</w:t>
      </w:r>
    </w:p>
    <w:p w:rsidR="00E37E96" w:rsidRPr="00670231" w:rsidRDefault="00BB2DCC" w:rsidP="00670231">
      <w:pPr>
        <w:spacing w:before="40"/>
        <w:ind w:left="10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Skype Id:</w:t>
      </w:r>
      <w:r>
        <w:rPr>
          <w:sz w:val="22"/>
          <w:szCs w:val="22"/>
        </w:rPr>
        <w:t xml:space="preserve"> ehtashamjanjua7</w:t>
      </w:r>
    </w:p>
    <w:p w:rsidR="00E37E96" w:rsidRDefault="00E37E96" w:rsidP="001A4FCD">
      <w:pPr>
        <w:spacing w:line="200" w:lineRule="exact"/>
      </w:pPr>
    </w:p>
    <w:p w:rsidR="00E37E96" w:rsidRDefault="00DD147D">
      <w:pPr>
        <w:tabs>
          <w:tab w:val="left" w:pos="9460"/>
        </w:tabs>
        <w:spacing w:before="24"/>
        <w:ind w:left="102"/>
        <w:rPr>
          <w:sz w:val="28"/>
          <w:szCs w:val="28"/>
        </w:rPr>
      </w:pPr>
      <w:r>
        <w:rPr>
          <w:b/>
          <w:spacing w:val="-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DUC</w:t>
      </w:r>
      <w:r>
        <w:rPr>
          <w:b/>
          <w:spacing w:val="-10"/>
          <w:sz w:val="28"/>
          <w:szCs w:val="28"/>
          <w:highlight w:val="lightGray"/>
        </w:rPr>
        <w:t>A</w:t>
      </w:r>
      <w:r>
        <w:rPr>
          <w:b/>
          <w:spacing w:val="-9"/>
          <w:sz w:val="28"/>
          <w:szCs w:val="28"/>
          <w:highlight w:val="lightGray"/>
        </w:rPr>
        <w:t>T</w:t>
      </w:r>
      <w:r>
        <w:rPr>
          <w:b/>
          <w:spacing w:val="-1"/>
          <w:sz w:val="28"/>
          <w:szCs w:val="28"/>
          <w:highlight w:val="lightGray"/>
        </w:rPr>
        <w:t>I</w:t>
      </w:r>
      <w:r>
        <w:rPr>
          <w:b/>
          <w:sz w:val="28"/>
          <w:szCs w:val="28"/>
          <w:highlight w:val="lightGray"/>
        </w:rPr>
        <w:t xml:space="preserve">ON </w:t>
      </w:r>
      <w:r>
        <w:rPr>
          <w:b/>
          <w:sz w:val="28"/>
          <w:szCs w:val="28"/>
          <w:highlight w:val="lightGray"/>
        </w:rPr>
        <w:tab/>
      </w:r>
    </w:p>
    <w:tbl>
      <w:tblPr>
        <w:tblStyle w:val="TableGrid"/>
        <w:tblpPr w:leftFromText="180" w:rightFromText="180" w:vertAnchor="text" w:tblpX="378" w:tblpY="199"/>
        <w:tblW w:w="0" w:type="auto"/>
        <w:tblLayout w:type="fixed"/>
        <w:tblLook w:val="04A0" w:firstRow="1" w:lastRow="0" w:firstColumn="1" w:lastColumn="0" w:noHBand="0" w:noVBand="1"/>
      </w:tblPr>
      <w:tblGrid>
        <w:gridCol w:w="6194"/>
        <w:gridCol w:w="3004"/>
      </w:tblGrid>
      <w:tr w:rsidR="007F1992" w:rsidTr="00A13C1A">
        <w:trPr>
          <w:trHeight w:val="623"/>
        </w:trPr>
        <w:tc>
          <w:tcPr>
            <w:tcW w:w="6194" w:type="dxa"/>
            <w:tcBorders>
              <w:right w:val="single" w:sz="4" w:space="0" w:color="auto"/>
            </w:tcBorders>
          </w:tcPr>
          <w:p w:rsidR="007F1992" w:rsidRDefault="007F1992" w:rsidP="007F199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he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 xml:space="preserve">r </w:t>
            </w:r>
            <w:r>
              <w:rPr>
                <w:b/>
                <w:spacing w:val="-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f Sc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ence 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 E</w:t>
            </w:r>
            <w:r>
              <w:rPr>
                <w:b/>
                <w:spacing w:val="-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ect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cal</w:t>
            </w:r>
            <w:r w:rsidR="00B145A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Eng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ne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ng</w:t>
            </w:r>
          </w:p>
          <w:p w:rsidR="007F1992" w:rsidRPr="00856C8A" w:rsidRDefault="007F1992" w:rsidP="007F1992">
            <w:pPr>
              <w:spacing w:before="42" w:line="260" w:lineRule="exact"/>
              <w:jc w:val="both"/>
              <w:rPr>
                <w:sz w:val="24"/>
                <w:szCs w:val="24"/>
              </w:rPr>
            </w:pPr>
            <w:r>
              <w:rPr>
                <w:spacing w:val="1"/>
                <w:position w:val="-1"/>
                <w:sz w:val="22"/>
                <w:szCs w:val="22"/>
              </w:rPr>
              <w:t>C</w:t>
            </w:r>
            <w:r>
              <w:rPr>
                <w:spacing w:val="-1"/>
                <w:position w:val="-1"/>
                <w:sz w:val="22"/>
                <w:szCs w:val="22"/>
              </w:rPr>
              <w:t>O</w:t>
            </w:r>
            <w:r>
              <w:rPr>
                <w:position w:val="-1"/>
                <w:sz w:val="22"/>
                <w:szCs w:val="22"/>
              </w:rPr>
              <w:t>MS</w:t>
            </w:r>
            <w:r>
              <w:rPr>
                <w:spacing w:val="-15"/>
                <w:position w:val="-1"/>
                <w:sz w:val="22"/>
                <w:szCs w:val="22"/>
              </w:rPr>
              <w:t>A</w:t>
            </w:r>
            <w:r>
              <w:rPr>
                <w:spacing w:val="-10"/>
                <w:position w:val="-1"/>
                <w:sz w:val="22"/>
                <w:szCs w:val="22"/>
              </w:rPr>
              <w:t>T</w:t>
            </w:r>
            <w:r>
              <w:rPr>
                <w:position w:val="-1"/>
                <w:sz w:val="22"/>
                <w:szCs w:val="22"/>
              </w:rPr>
              <w:t xml:space="preserve">S </w:t>
            </w:r>
            <w:r>
              <w:rPr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position w:val="-1"/>
                <w:sz w:val="22"/>
                <w:szCs w:val="22"/>
              </w:rPr>
              <w:t>n</w:t>
            </w:r>
            <w:r>
              <w:rPr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position w:val="-1"/>
                <w:sz w:val="22"/>
                <w:szCs w:val="22"/>
              </w:rPr>
              <w:t>ve</w:t>
            </w:r>
            <w:r>
              <w:rPr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s</w:t>
            </w:r>
            <w:r>
              <w:rPr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spacing w:val="5"/>
                <w:position w:val="-1"/>
                <w:sz w:val="22"/>
                <w:szCs w:val="22"/>
              </w:rPr>
              <w:t>t</w:t>
            </w:r>
            <w:r>
              <w:rPr>
                <w:position w:val="-1"/>
                <w:sz w:val="22"/>
                <w:szCs w:val="22"/>
              </w:rPr>
              <w:t xml:space="preserve">y of </w:t>
            </w:r>
            <w:r>
              <w:rPr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position w:val="-1"/>
                <w:sz w:val="22"/>
                <w:szCs w:val="22"/>
              </w:rPr>
              <w:t>nfo</w:t>
            </w:r>
            <w:r>
              <w:rPr>
                <w:spacing w:val="2"/>
                <w:position w:val="-1"/>
                <w:sz w:val="22"/>
                <w:szCs w:val="22"/>
              </w:rPr>
              <w:t>r</w:t>
            </w:r>
            <w:r>
              <w:rPr>
                <w:spacing w:val="-5"/>
                <w:position w:val="-1"/>
                <w:sz w:val="22"/>
                <w:szCs w:val="22"/>
              </w:rPr>
              <w:t>m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 xml:space="preserve">on </w:t>
            </w:r>
            <w:r>
              <w:rPr>
                <w:spacing w:val="-10"/>
                <w:position w:val="-1"/>
                <w:sz w:val="22"/>
                <w:szCs w:val="22"/>
              </w:rPr>
              <w:t>T</w:t>
            </w:r>
            <w:r>
              <w:rPr>
                <w:spacing w:val="-8"/>
                <w:position w:val="-1"/>
                <w:sz w:val="22"/>
                <w:szCs w:val="22"/>
              </w:rPr>
              <w:t>e</w:t>
            </w:r>
            <w:r>
              <w:rPr>
                <w:position w:val="-1"/>
                <w:sz w:val="22"/>
                <w:szCs w:val="22"/>
              </w:rPr>
              <w:t>chn</w:t>
            </w:r>
            <w:r>
              <w:rPr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4"/>
                <w:position w:val="-1"/>
                <w:sz w:val="22"/>
                <w:szCs w:val="22"/>
              </w:rPr>
              <w:t>g</w:t>
            </w:r>
            <w:r>
              <w:rPr>
                <w:spacing w:val="-14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, Pakistan.</w:t>
            </w: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A13C1A" w:rsidRDefault="00A13C1A" w:rsidP="00A13C1A">
            <w:pPr>
              <w:jc w:val="center"/>
              <w:rPr>
                <w:sz w:val="24"/>
                <w:szCs w:val="24"/>
              </w:rPr>
            </w:pPr>
          </w:p>
          <w:p w:rsidR="007F1992" w:rsidRPr="00856C8A" w:rsidRDefault="007F1992" w:rsidP="00A13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</w:t>
            </w:r>
            <w:r w:rsidR="00A13C1A">
              <w:rPr>
                <w:sz w:val="24"/>
                <w:szCs w:val="24"/>
              </w:rPr>
              <w:t>4</w:t>
            </w:r>
          </w:p>
        </w:tc>
      </w:tr>
      <w:tr w:rsidR="007F1992" w:rsidTr="00A13C1A">
        <w:tc>
          <w:tcPr>
            <w:tcW w:w="6194" w:type="dxa"/>
            <w:tcBorders>
              <w:right w:val="single" w:sz="4" w:space="0" w:color="auto"/>
            </w:tcBorders>
          </w:tcPr>
          <w:p w:rsidR="007F1992" w:rsidRDefault="007F1992" w:rsidP="007F1992">
            <w:pPr>
              <w:tabs>
                <w:tab w:val="left" w:pos="7356"/>
                <w:tab w:val="left" w:pos="7416"/>
              </w:tabs>
              <w:spacing w:before="69"/>
              <w:rPr>
                <w:b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Hi</w:t>
            </w:r>
            <w:r>
              <w:rPr>
                <w:b/>
                <w:sz w:val="24"/>
                <w:szCs w:val="24"/>
              </w:rPr>
              <w:t>gh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Seconda</w:t>
            </w:r>
            <w:r>
              <w:rPr>
                <w:b/>
                <w:spacing w:val="-3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y School Cert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cate</w:t>
            </w:r>
          </w:p>
          <w:p w:rsidR="007F1992" w:rsidRPr="007F1992" w:rsidRDefault="007F1992" w:rsidP="007F1992">
            <w:pPr>
              <w:tabs>
                <w:tab w:val="left" w:pos="7356"/>
                <w:tab w:val="left" w:pos="7416"/>
              </w:tabs>
              <w:spacing w:before="69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FG </w:t>
            </w:r>
            <w:proofErr w:type="spellStart"/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aq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egr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ege,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 Pak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an.</w:t>
            </w:r>
          </w:p>
        </w:tc>
        <w:tc>
          <w:tcPr>
            <w:tcW w:w="3004" w:type="dxa"/>
            <w:tcBorders>
              <w:left w:val="single" w:sz="4" w:space="0" w:color="auto"/>
            </w:tcBorders>
            <w:vAlign w:val="center"/>
          </w:tcPr>
          <w:p w:rsidR="007F1992" w:rsidRPr="007F1992" w:rsidRDefault="007F1992" w:rsidP="00A13C1A">
            <w:pPr>
              <w:tabs>
                <w:tab w:val="left" w:pos="7356"/>
                <w:tab w:val="left" w:pos="7416"/>
              </w:tabs>
              <w:spacing w:before="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2008-2010</w:t>
            </w:r>
          </w:p>
        </w:tc>
      </w:tr>
      <w:tr w:rsidR="007F1992" w:rsidTr="00A13C1A">
        <w:tc>
          <w:tcPr>
            <w:tcW w:w="6194" w:type="dxa"/>
            <w:tcBorders>
              <w:right w:val="single" w:sz="4" w:space="0" w:color="auto"/>
            </w:tcBorders>
          </w:tcPr>
          <w:p w:rsidR="007F1992" w:rsidRDefault="007F1992" w:rsidP="007F1992">
            <w:pPr>
              <w:tabs>
                <w:tab w:val="left" w:pos="7380"/>
                <w:tab w:val="left" w:pos="752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School Cert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cate</w:t>
            </w:r>
          </w:p>
          <w:p w:rsidR="007F1992" w:rsidRDefault="007F1992" w:rsidP="007F1992">
            <w:pPr>
              <w:spacing w:before="69"/>
              <w:rPr>
                <w:b/>
                <w:spacing w:val="-1"/>
                <w:sz w:val="24"/>
                <w:szCs w:val="24"/>
              </w:rPr>
            </w:pP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ence</w:t>
            </w:r>
            <w:r>
              <w:rPr>
                <w:spacing w:val="-7"/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cad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 Pa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004" w:type="dxa"/>
            <w:tcBorders>
              <w:left w:val="single" w:sz="4" w:space="0" w:color="auto"/>
            </w:tcBorders>
            <w:vAlign w:val="center"/>
          </w:tcPr>
          <w:p w:rsidR="007F1992" w:rsidRPr="007F1992" w:rsidRDefault="007F1992" w:rsidP="00A13C1A">
            <w:pPr>
              <w:spacing w:before="69"/>
              <w:jc w:val="center"/>
              <w:rPr>
                <w:spacing w:val="-1"/>
                <w:sz w:val="24"/>
                <w:szCs w:val="24"/>
              </w:rPr>
            </w:pPr>
            <w:r w:rsidRPr="007F1992">
              <w:rPr>
                <w:spacing w:val="-1"/>
                <w:sz w:val="24"/>
                <w:szCs w:val="24"/>
              </w:rPr>
              <w:t>2006-2008</w:t>
            </w:r>
          </w:p>
        </w:tc>
      </w:tr>
    </w:tbl>
    <w:p w:rsidR="007F1992" w:rsidRDefault="007F1992">
      <w:pPr>
        <w:tabs>
          <w:tab w:val="left" w:pos="9460"/>
        </w:tabs>
        <w:spacing w:before="24"/>
        <w:ind w:left="102"/>
        <w:rPr>
          <w:b/>
          <w:spacing w:val="-3"/>
          <w:sz w:val="28"/>
          <w:szCs w:val="28"/>
          <w:highlight w:val="lightGray"/>
        </w:rPr>
      </w:pPr>
    </w:p>
    <w:p w:rsidR="00E37E96" w:rsidRDefault="00670231" w:rsidP="00474C09">
      <w:pPr>
        <w:tabs>
          <w:tab w:val="left" w:pos="9460"/>
        </w:tabs>
        <w:spacing w:before="24"/>
        <w:rPr>
          <w:b/>
          <w:sz w:val="28"/>
          <w:szCs w:val="28"/>
        </w:rPr>
      </w:pPr>
      <w:r>
        <w:rPr>
          <w:b/>
          <w:spacing w:val="-3"/>
          <w:sz w:val="28"/>
          <w:szCs w:val="28"/>
          <w:highlight w:val="lightGray"/>
        </w:rPr>
        <w:t xml:space="preserve"> </w:t>
      </w:r>
      <w:r w:rsidR="00DD147D">
        <w:rPr>
          <w:b/>
          <w:spacing w:val="-3"/>
          <w:sz w:val="28"/>
          <w:szCs w:val="28"/>
          <w:highlight w:val="lightGray"/>
        </w:rPr>
        <w:t>E</w:t>
      </w:r>
      <w:r w:rsidR="00DD147D">
        <w:rPr>
          <w:b/>
          <w:spacing w:val="4"/>
          <w:sz w:val="28"/>
          <w:szCs w:val="28"/>
          <w:highlight w:val="lightGray"/>
        </w:rPr>
        <w:t>X</w:t>
      </w:r>
      <w:r w:rsidR="00DD147D">
        <w:rPr>
          <w:b/>
          <w:spacing w:val="1"/>
          <w:sz w:val="28"/>
          <w:szCs w:val="28"/>
          <w:highlight w:val="lightGray"/>
        </w:rPr>
        <w:t>P</w:t>
      </w:r>
      <w:r w:rsidR="00DD147D">
        <w:rPr>
          <w:b/>
          <w:spacing w:val="-1"/>
          <w:sz w:val="28"/>
          <w:szCs w:val="28"/>
          <w:highlight w:val="lightGray"/>
        </w:rPr>
        <w:t>E</w:t>
      </w:r>
      <w:r w:rsidR="00DD147D">
        <w:rPr>
          <w:b/>
          <w:sz w:val="28"/>
          <w:szCs w:val="28"/>
          <w:highlight w:val="lightGray"/>
        </w:rPr>
        <w:t>R</w:t>
      </w:r>
      <w:r w:rsidR="00DD147D">
        <w:rPr>
          <w:b/>
          <w:spacing w:val="-1"/>
          <w:sz w:val="28"/>
          <w:szCs w:val="28"/>
          <w:highlight w:val="lightGray"/>
        </w:rPr>
        <w:t>IE</w:t>
      </w:r>
      <w:r w:rsidR="00DD147D">
        <w:rPr>
          <w:b/>
          <w:sz w:val="28"/>
          <w:szCs w:val="28"/>
          <w:highlight w:val="lightGray"/>
        </w:rPr>
        <w:t>N</w:t>
      </w:r>
      <w:r w:rsidR="00DD147D">
        <w:rPr>
          <w:b/>
          <w:spacing w:val="2"/>
          <w:sz w:val="28"/>
          <w:szCs w:val="28"/>
          <w:highlight w:val="lightGray"/>
        </w:rPr>
        <w:t>C</w:t>
      </w:r>
      <w:r w:rsidR="00DD147D">
        <w:rPr>
          <w:b/>
          <w:sz w:val="28"/>
          <w:szCs w:val="28"/>
          <w:highlight w:val="lightGray"/>
        </w:rPr>
        <w:t>E</w:t>
      </w:r>
      <w:r w:rsidR="008807C9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z w:val="28"/>
          <w:szCs w:val="28"/>
          <w:highlight w:val="lightGray"/>
        </w:rPr>
        <w:t>SUMM</w:t>
      </w:r>
      <w:r w:rsidR="00DD147D">
        <w:rPr>
          <w:b/>
          <w:spacing w:val="1"/>
          <w:sz w:val="28"/>
          <w:szCs w:val="28"/>
          <w:highlight w:val="lightGray"/>
        </w:rPr>
        <w:t>A</w:t>
      </w:r>
      <w:r w:rsidR="00DD147D">
        <w:rPr>
          <w:b/>
          <w:spacing w:val="-6"/>
          <w:sz w:val="28"/>
          <w:szCs w:val="28"/>
          <w:highlight w:val="lightGray"/>
        </w:rPr>
        <w:t>R</w:t>
      </w:r>
      <w:r w:rsidR="00DD147D">
        <w:rPr>
          <w:b/>
          <w:sz w:val="28"/>
          <w:szCs w:val="28"/>
          <w:highlight w:val="lightGray"/>
        </w:rPr>
        <w:t xml:space="preserve">Y         </w:t>
      </w:r>
      <w:r w:rsidR="000D1706">
        <w:rPr>
          <w:b/>
          <w:sz w:val="28"/>
          <w:szCs w:val="28"/>
          <w:highlight w:val="lightGray"/>
        </w:rPr>
        <w:t>4</w:t>
      </w:r>
      <w:r w:rsidR="00A94817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pacing w:val="-6"/>
          <w:sz w:val="28"/>
          <w:szCs w:val="28"/>
          <w:highlight w:val="lightGray"/>
        </w:rPr>
        <w:t>Y</w:t>
      </w:r>
      <w:r w:rsidR="00DD147D">
        <w:rPr>
          <w:b/>
          <w:spacing w:val="1"/>
          <w:sz w:val="28"/>
          <w:szCs w:val="28"/>
          <w:highlight w:val="lightGray"/>
        </w:rPr>
        <w:t>E</w:t>
      </w:r>
      <w:r w:rsidR="00DD147D">
        <w:rPr>
          <w:b/>
          <w:sz w:val="28"/>
          <w:szCs w:val="28"/>
          <w:highlight w:val="lightGray"/>
        </w:rPr>
        <w:t xml:space="preserve">ARS </w:t>
      </w:r>
      <w:r w:rsidR="00DD147D">
        <w:rPr>
          <w:b/>
          <w:sz w:val="28"/>
          <w:szCs w:val="28"/>
          <w:highlight w:val="lightGray"/>
        </w:rPr>
        <w:tab/>
      </w:r>
    </w:p>
    <w:p w:rsidR="000D1706" w:rsidRDefault="000D1706" w:rsidP="000D1706">
      <w:pPr>
        <w:pStyle w:val="ListParagraph"/>
        <w:tabs>
          <w:tab w:val="left" w:pos="9460"/>
        </w:tabs>
        <w:spacing w:before="24"/>
        <w:ind w:left="462"/>
        <w:rPr>
          <w:b/>
          <w:sz w:val="28"/>
          <w:szCs w:val="28"/>
        </w:rPr>
      </w:pPr>
    </w:p>
    <w:p w:rsidR="00B145A2" w:rsidRPr="000D1706" w:rsidRDefault="00B145A2" w:rsidP="008A0951">
      <w:pPr>
        <w:pStyle w:val="ListParagraph"/>
        <w:numPr>
          <w:ilvl w:val="0"/>
          <w:numId w:val="4"/>
        </w:numPr>
        <w:tabs>
          <w:tab w:val="left" w:pos="9460"/>
        </w:tabs>
        <w:spacing w:before="24"/>
        <w:rPr>
          <w:b/>
          <w:sz w:val="28"/>
          <w:szCs w:val="28"/>
          <w:u w:val="single"/>
        </w:rPr>
      </w:pPr>
      <w:r w:rsidRPr="000D1706">
        <w:rPr>
          <w:b/>
          <w:sz w:val="28"/>
          <w:szCs w:val="28"/>
          <w:u w:val="single"/>
        </w:rPr>
        <w:t>In</w:t>
      </w:r>
      <w:r w:rsidR="009B6966" w:rsidRPr="000D1706">
        <w:rPr>
          <w:b/>
          <w:sz w:val="28"/>
          <w:szCs w:val="28"/>
          <w:u w:val="single"/>
        </w:rPr>
        <w:t>s</w:t>
      </w:r>
      <w:r w:rsidRPr="000D1706">
        <w:rPr>
          <w:b/>
          <w:sz w:val="28"/>
          <w:szCs w:val="28"/>
          <w:u w:val="single"/>
        </w:rPr>
        <w:t xml:space="preserve">pectorate of Electronics and Instruments (IE&amp;I) </w:t>
      </w:r>
      <w:proofErr w:type="spellStart"/>
      <w:r w:rsidRPr="000D1706">
        <w:rPr>
          <w:b/>
          <w:sz w:val="28"/>
          <w:szCs w:val="28"/>
          <w:u w:val="single"/>
        </w:rPr>
        <w:t>Chaklala</w:t>
      </w:r>
      <w:proofErr w:type="spellEnd"/>
    </w:p>
    <w:p w:rsidR="00B145A2" w:rsidRDefault="00B145A2" w:rsidP="00B145A2">
      <w:pPr>
        <w:pStyle w:val="ListParagraph"/>
        <w:tabs>
          <w:tab w:val="left" w:pos="9460"/>
        </w:tabs>
        <w:spacing w:before="24"/>
        <w:ind w:left="4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B6966">
        <w:rPr>
          <w:b/>
          <w:sz w:val="28"/>
          <w:szCs w:val="28"/>
        </w:rPr>
        <w:t>Currently w</w:t>
      </w:r>
      <w:r>
        <w:rPr>
          <w:b/>
          <w:sz w:val="28"/>
          <w:szCs w:val="28"/>
        </w:rPr>
        <w:t>orking as Quality Inspector(C/Man)</w:t>
      </w:r>
    </w:p>
    <w:p w:rsidR="00B145A2" w:rsidRPr="00670231" w:rsidRDefault="00B145A2" w:rsidP="00B145A2">
      <w:pPr>
        <w:pStyle w:val="ListParagraph"/>
        <w:tabs>
          <w:tab w:val="left" w:pos="9460"/>
        </w:tabs>
        <w:spacing w:before="24"/>
        <w:ind w:left="1080"/>
        <w:rPr>
          <w:b/>
          <w:sz w:val="14"/>
          <w:szCs w:val="28"/>
        </w:rPr>
      </w:pPr>
    </w:p>
    <w:p w:rsidR="00B145A2" w:rsidRPr="00B145A2" w:rsidRDefault="00B145A2" w:rsidP="00B145A2">
      <w:pPr>
        <w:pStyle w:val="ListParagraph"/>
        <w:numPr>
          <w:ilvl w:val="0"/>
          <w:numId w:val="16"/>
        </w:numPr>
        <w:tabs>
          <w:tab w:val="left" w:pos="9460"/>
        </w:tabs>
        <w:spacing w:before="24"/>
        <w:ind w:left="1080"/>
        <w:rPr>
          <w:b/>
          <w:sz w:val="28"/>
          <w:szCs w:val="28"/>
        </w:rPr>
      </w:pPr>
      <w:r>
        <w:rPr>
          <w:sz w:val="24"/>
          <w:szCs w:val="24"/>
        </w:rPr>
        <w:t>IE&amp;I deals with inspection &amp; procurement of all types of Electrical /Electronic equipment for government organizations.</w:t>
      </w:r>
    </w:p>
    <w:p w:rsidR="00B145A2" w:rsidRPr="00B145A2" w:rsidRDefault="00B145A2" w:rsidP="00B145A2">
      <w:pPr>
        <w:pStyle w:val="ListParagraph"/>
        <w:numPr>
          <w:ilvl w:val="0"/>
          <w:numId w:val="16"/>
        </w:numPr>
        <w:tabs>
          <w:tab w:val="left" w:pos="9460"/>
        </w:tabs>
        <w:spacing w:before="24"/>
        <w:ind w:left="1080"/>
        <w:rPr>
          <w:sz w:val="24"/>
          <w:szCs w:val="28"/>
        </w:rPr>
      </w:pPr>
      <w:r w:rsidRPr="00B145A2">
        <w:rPr>
          <w:sz w:val="24"/>
          <w:szCs w:val="28"/>
        </w:rPr>
        <w:t xml:space="preserve">Carrying out paper as well as technical evaluation of </w:t>
      </w:r>
      <w:r w:rsidR="00CE77CE">
        <w:rPr>
          <w:sz w:val="24"/>
          <w:szCs w:val="28"/>
        </w:rPr>
        <w:t xml:space="preserve">equipment being offered </w:t>
      </w:r>
      <w:r w:rsidRPr="00B145A2">
        <w:rPr>
          <w:sz w:val="24"/>
          <w:szCs w:val="28"/>
        </w:rPr>
        <w:t>by different manufacturers.</w:t>
      </w:r>
    </w:p>
    <w:p w:rsidR="00B145A2" w:rsidRPr="00670231" w:rsidRDefault="00B145A2" w:rsidP="00670231">
      <w:pPr>
        <w:pStyle w:val="ListParagraph"/>
        <w:numPr>
          <w:ilvl w:val="0"/>
          <w:numId w:val="16"/>
        </w:numPr>
        <w:tabs>
          <w:tab w:val="left" w:pos="9460"/>
        </w:tabs>
        <w:spacing w:before="24"/>
        <w:ind w:left="1080"/>
        <w:rPr>
          <w:b/>
          <w:sz w:val="28"/>
          <w:szCs w:val="28"/>
        </w:rPr>
      </w:pPr>
      <w:r w:rsidRPr="00B145A2">
        <w:rPr>
          <w:sz w:val="24"/>
          <w:szCs w:val="28"/>
        </w:rPr>
        <w:t>Negotiating contract</w:t>
      </w:r>
      <w:r w:rsidR="00CE77CE">
        <w:rPr>
          <w:sz w:val="24"/>
          <w:szCs w:val="28"/>
        </w:rPr>
        <w:t xml:space="preserve"> &amp; its</w:t>
      </w:r>
      <w:r w:rsidRPr="00B145A2">
        <w:rPr>
          <w:sz w:val="24"/>
          <w:szCs w:val="28"/>
        </w:rPr>
        <w:t xml:space="preserve"> clauses with original </w:t>
      </w:r>
      <w:r w:rsidR="00CE77CE">
        <w:rPr>
          <w:sz w:val="24"/>
          <w:szCs w:val="28"/>
        </w:rPr>
        <w:t>Supplier</w:t>
      </w:r>
      <w:r w:rsidR="00670231" w:rsidRPr="00670231">
        <w:rPr>
          <w:sz w:val="24"/>
          <w:szCs w:val="28"/>
        </w:rPr>
        <w:t xml:space="preserve"> </w:t>
      </w:r>
      <w:r w:rsidR="00670231">
        <w:rPr>
          <w:sz w:val="24"/>
          <w:szCs w:val="28"/>
        </w:rPr>
        <w:t>Preparing repairing and re-</w:t>
      </w:r>
      <w:proofErr w:type="spellStart"/>
      <w:r w:rsidR="00670231">
        <w:rPr>
          <w:sz w:val="24"/>
          <w:szCs w:val="28"/>
        </w:rPr>
        <w:t>lefing</w:t>
      </w:r>
      <w:proofErr w:type="spellEnd"/>
      <w:r w:rsidR="00670231">
        <w:rPr>
          <w:sz w:val="24"/>
          <w:szCs w:val="28"/>
        </w:rPr>
        <w:t xml:space="preserve"> plan after expiry of shelf life.</w:t>
      </w:r>
    </w:p>
    <w:p w:rsidR="00B145A2" w:rsidRPr="00B145A2" w:rsidRDefault="00B145A2" w:rsidP="00B145A2">
      <w:pPr>
        <w:pStyle w:val="ListParagraph"/>
        <w:numPr>
          <w:ilvl w:val="0"/>
          <w:numId w:val="16"/>
        </w:numPr>
        <w:tabs>
          <w:tab w:val="left" w:pos="9460"/>
        </w:tabs>
        <w:spacing w:before="24"/>
        <w:ind w:left="1080"/>
        <w:rPr>
          <w:sz w:val="24"/>
          <w:szCs w:val="28"/>
        </w:rPr>
      </w:pPr>
      <w:r w:rsidRPr="00B145A2">
        <w:rPr>
          <w:sz w:val="24"/>
          <w:szCs w:val="28"/>
        </w:rPr>
        <w:t>Making Accepting Test procedures to carry out inspection of product.</w:t>
      </w:r>
    </w:p>
    <w:p w:rsidR="00670231" w:rsidRPr="00670231" w:rsidRDefault="00B145A2" w:rsidP="00670231">
      <w:pPr>
        <w:pStyle w:val="ListParagraph"/>
        <w:numPr>
          <w:ilvl w:val="0"/>
          <w:numId w:val="16"/>
        </w:numPr>
        <w:tabs>
          <w:tab w:val="left" w:pos="9460"/>
        </w:tabs>
        <w:spacing w:before="24"/>
        <w:ind w:left="1080"/>
        <w:rPr>
          <w:b/>
          <w:sz w:val="28"/>
          <w:szCs w:val="28"/>
        </w:rPr>
      </w:pPr>
      <w:r w:rsidRPr="00B145A2">
        <w:rPr>
          <w:sz w:val="24"/>
          <w:szCs w:val="28"/>
        </w:rPr>
        <w:t>Analyzing the apparatus with appropriate functional, environmental and laboratory tests</w:t>
      </w:r>
      <w:r w:rsidR="00CE77CE">
        <w:rPr>
          <w:sz w:val="24"/>
          <w:szCs w:val="28"/>
        </w:rPr>
        <w:t>.</w:t>
      </w:r>
      <w:r w:rsidR="00670231">
        <w:rPr>
          <w:sz w:val="24"/>
          <w:szCs w:val="28"/>
        </w:rPr>
        <w:t xml:space="preserve"> </w:t>
      </w:r>
      <w:r w:rsidR="000D1706" w:rsidRPr="00670231">
        <w:rPr>
          <w:sz w:val="24"/>
          <w:szCs w:val="28"/>
        </w:rPr>
        <w:t>On</w:t>
      </w:r>
      <w:r w:rsidR="00CE77CE" w:rsidRPr="00670231">
        <w:rPr>
          <w:sz w:val="24"/>
          <w:szCs w:val="28"/>
        </w:rPr>
        <w:t>site inspection and commissioning of system after installation.</w:t>
      </w:r>
    </w:p>
    <w:p w:rsidR="00B145A2" w:rsidRPr="00670231" w:rsidRDefault="00B145A2" w:rsidP="00670231">
      <w:pPr>
        <w:pStyle w:val="ListParagraph"/>
        <w:tabs>
          <w:tab w:val="left" w:pos="9460"/>
        </w:tabs>
        <w:spacing w:before="24"/>
        <w:ind w:left="1080"/>
        <w:rPr>
          <w:b/>
          <w:sz w:val="28"/>
          <w:szCs w:val="28"/>
        </w:rPr>
      </w:pPr>
      <w:r w:rsidRPr="00670231">
        <w:rPr>
          <w:b/>
          <w:sz w:val="28"/>
          <w:szCs w:val="28"/>
        </w:rPr>
        <w:tab/>
      </w:r>
      <w:r w:rsidR="008A0951" w:rsidRPr="00670231">
        <w:rPr>
          <w:b/>
          <w:sz w:val="28"/>
          <w:szCs w:val="28"/>
        </w:rPr>
        <w:t xml:space="preserve">    </w:t>
      </w:r>
    </w:p>
    <w:p w:rsidR="008A0951" w:rsidRPr="000D1706" w:rsidRDefault="008A0951" w:rsidP="008A0951">
      <w:pPr>
        <w:pStyle w:val="ListParagraph"/>
        <w:numPr>
          <w:ilvl w:val="0"/>
          <w:numId w:val="4"/>
        </w:numPr>
        <w:tabs>
          <w:tab w:val="left" w:pos="9460"/>
        </w:tabs>
        <w:spacing w:before="24"/>
        <w:rPr>
          <w:b/>
          <w:sz w:val="28"/>
          <w:szCs w:val="28"/>
          <w:u w:val="single"/>
        </w:rPr>
      </w:pPr>
      <w:r w:rsidRPr="000D1706">
        <w:rPr>
          <w:b/>
          <w:sz w:val="28"/>
          <w:szCs w:val="28"/>
          <w:u w:val="single"/>
        </w:rPr>
        <w:t>Premier Group</w:t>
      </w:r>
      <w:r w:rsidR="00A94817" w:rsidRPr="000D1706">
        <w:rPr>
          <w:b/>
          <w:sz w:val="28"/>
          <w:szCs w:val="28"/>
          <w:u w:val="single"/>
        </w:rPr>
        <w:t>(</w:t>
      </w:r>
      <w:proofErr w:type="spellStart"/>
      <w:r w:rsidR="00A94817" w:rsidRPr="000D1706">
        <w:rPr>
          <w:b/>
          <w:sz w:val="28"/>
          <w:szCs w:val="28"/>
          <w:u w:val="single"/>
        </w:rPr>
        <w:t>Chasma</w:t>
      </w:r>
      <w:proofErr w:type="spellEnd"/>
      <w:r w:rsidR="00A94817" w:rsidRPr="000D1706">
        <w:rPr>
          <w:b/>
          <w:sz w:val="28"/>
          <w:szCs w:val="28"/>
          <w:u w:val="single"/>
        </w:rPr>
        <w:t xml:space="preserve"> Sugar Mills &amp; Ethanol Fuel Plant</w:t>
      </w:r>
      <w:r w:rsidR="000D1706">
        <w:rPr>
          <w:b/>
          <w:sz w:val="28"/>
          <w:szCs w:val="28"/>
          <w:u w:val="single"/>
        </w:rPr>
        <w:t>, Premier construction and housing  limited</w:t>
      </w:r>
      <w:r w:rsidR="00A94817" w:rsidRPr="000D1706">
        <w:rPr>
          <w:b/>
          <w:sz w:val="28"/>
          <w:szCs w:val="28"/>
          <w:u w:val="single"/>
        </w:rPr>
        <w:t>)</w:t>
      </w:r>
    </w:p>
    <w:p w:rsidR="008A0951" w:rsidRDefault="00B145A2" w:rsidP="008A0951">
      <w:pPr>
        <w:pStyle w:val="ListParagraph"/>
        <w:tabs>
          <w:tab w:val="left" w:pos="9460"/>
        </w:tabs>
        <w:spacing w:before="24"/>
        <w:ind w:left="4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Worked</w:t>
      </w:r>
      <w:r w:rsidR="008A0951">
        <w:rPr>
          <w:b/>
          <w:sz w:val="28"/>
          <w:szCs w:val="28"/>
        </w:rPr>
        <w:t xml:space="preserve"> as ELECTRICAL ENGINEER</w:t>
      </w:r>
      <w:r w:rsidR="00766DD4">
        <w:rPr>
          <w:b/>
          <w:sz w:val="28"/>
          <w:szCs w:val="28"/>
        </w:rPr>
        <w:t xml:space="preserve">/Site </w:t>
      </w:r>
      <w:proofErr w:type="spellStart"/>
      <w:r w:rsidR="00766DD4">
        <w:rPr>
          <w:b/>
          <w:sz w:val="28"/>
          <w:szCs w:val="28"/>
        </w:rPr>
        <w:t>Incharge</w:t>
      </w:r>
      <w:proofErr w:type="spellEnd"/>
      <w:r>
        <w:rPr>
          <w:b/>
          <w:sz w:val="28"/>
          <w:szCs w:val="28"/>
        </w:rPr>
        <w:t xml:space="preserve"> </w:t>
      </w:r>
    </w:p>
    <w:p w:rsidR="00B145A2" w:rsidRDefault="000D1706" w:rsidP="008A0951">
      <w:pPr>
        <w:pStyle w:val="ListParagraph"/>
        <w:tabs>
          <w:tab w:val="left" w:pos="9460"/>
        </w:tabs>
        <w:spacing w:before="24"/>
        <w:ind w:left="4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1 Y</w:t>
      </w:r>
      <w:r w:rsidR="00B145A2">
        <w:rPr>
          <w:b/>
          <w:sz w:val="28"/>
          <w:szCs w:val="28"/>
        </w:rPr>
        <w:t>ear</w:t>
      </w:r>
    </w:p>
    <w:p w:rsidR="008A0951" w:rsidRDefault="008A0951" w:rsidP="008A0951">
      <w:pPr>
        <w:ind w:left="10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8936F8">
        <w:rPr>
          <w:b/>
          <w:sz w:val="28"/>
          <w:szCs w:val="28"/>
        </w:rPr>
        <w:t xml:space="preserve">      </w:t>
      </w:r>
    </w:p>
    <w:p w:rsidR="002E1517" w:rsidRDefault="002E1517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Electrical</w:t>
      </w:r>
      <w:r w:rsidR="006118A8">
        <w:rPr>
          <w:sz w:val="24"/>
          <w:szCs w:val="24"/>
        </w:rPr>
        <w:t xml:space="preserve"> Low &amp; Medium Voltage </w:t>
      </w:r>
      <w:r w:rsidR="000D1706">
        <w:rPr>
          <w:sz w:val="24"/>
          <w:szCs w:val="24"/>
        </w:rPr>
        <w:t>distribution</w:t>
      </w:r>
      <w:r w:rsidR="006118A8">
        <w:rPr>
          <w:sz w:val="24"/>
          <w:szCs w:val="24"/>
        </w:rPr>
        <w:t xml:space="preserve"> </w:t>
      </w:r>
      <w:r w:rsidR="000D1706">
        <w:rPr>
          <w:sz w:val="24"/>
          <w:szCs w:val="24"/>
        </w:rPr>
        <w:t>designing</w:t>
      </w:r>
      <w:r>
        <w:rPr>
          <w:sz w:val="24"/>
          <w:szCs w:val="24"/>
        </w:rPr>
        <w:t xml:space="preserve"> of Houses and Commercial buildings.</w:t>
      </w:r>
    </w:p>
    <w:p w:rsidR="008936F8" w:rsidRDefault="008936F8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Preparing Annual Electrical Budget, Purchase Demands, 3</w:t>
      </w:r>
      <w:r w:rsidRPr="008936F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</w:t>
      </w:r>
      <w:r w:rsidR="003757D5">
        <w:rPr>
          <w:sz w:val="24"/>
          <w:szCs w:val="24"/>
        </w:rPr>
        <w:t>Commissioning</w:t>
      </w:r>
      <w:r>
        <w:rPr>
          <w:sz w:val="24"/>
          <w:szCs w:val="24"/>
        </w:rPr>
        <w:t xml:space="preserve"> Requests, BOQ’s, Estimations, SOP’s for NOC’s and Technical Report Writing</w:t>
      </w:r>
    </w:p>
    <w:p w:rsidR="005C7410" w:rsidRPr="005C7410" w:rsidRDefault="005C7410" w:rsidP="005C741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Control Panels, HT/LT Switch gears (VCB’s, ACB’s), Capacitor Bank Panels, DB and SMDB, LBS, Bus Bar Installations with respect to Load.</w:t>
      </w:r>
    </w:p>
    <w:p w:rsidR="00CC6266" w:rsidRDefault="00CC6266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2D/3D </w:t>
      </w:r>
      <w:proofErr w:type="gramStart"/>
      <w:r>
        <w:rPr>
          <w:sz w:val="24"/>
          <w:szCs w:val="24"/>
        </w:rPr>
        <w:t>Modeling</w:t>
      </w:r>
      <w:proofErr w:type="gramEnd"/>
      <w:r w:rsidR="0093240B">
        <w:rPr>
          <w:sz w:val="24"/>
          <w:szCs w:val="24"/>
        </w:rPr>
        <w:t xml:space="preserve"> residential and </w:t>
      </w:r>
      <w:r w:rsidR="003757D5">
        <w:rPr>
          <w:sz w:val="24"/>
          <w:szCs w:val="24"/>
        </w:rPr>
        <w:t>commercial</w:t>
      </w:r>
      <w:r>
        <w:rPr>
          <w:sz w:val="24"/>
          <w:szCs w:val="24"/>
        </w:rPr>
        <w:t xml:space="preserve"> in </w:t>
      </w:r>
      <w:r w:rsidR="003757D5">
        <w:rPr>
          <w:sz w:val="24"/>
          <w:szCs w:val="24"/>
        </w:rPr>
        <w:t>AutoCAD</w:t>
      </w:r>
      <w:r>
        <w:rPr>
          <w:sz w:val="24"/>
          <w:szCs w:val="24"/>
        </w:rPr>
        <w:t xml:space="preserve"> with its Electrical Layout.</w:t>
      </w:r>
    </w:p>
    <w:p w:rsidR="00CC6266" w:rsidRDefault="00CC6266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Indoor and Outdoor li</w:t>
      </w:r>
      <w:r w:rsidR="0056460C">
        <w:rPr>
          <w:sz w:val="24"/>
          <w:szCs w:val="24"/>
        </w:rPr>
        <w:t xml:space="preserve">ghting Design using </w:t>
      </w:r>
      <w:proofErr w:type="spellStart"/>
      <w:r w:rsidR="0056460C">
        <w:rPr>
          <w:sz w:val="24"/>
          <w:szCs w:val="24"/>
        </w:rPr>
        <w:t>Dialux</w:t>
      </w:r>
      <w:proofErr w:type="spellEnd"/>
      <w:r w:rsidR="0056460C">
        <w:rPr>
          <w:sz w:val="24"/>
          <w:szCs w:val="24"/>
        </w:rPr>
        <w:t xml:space="preserve"> </w:t>
      </w:r>
      <w:proofErr w:type="spellStart"/>
      <w:r w:rsidR="0056460C">
        <w:rPr>
          <w:sz w:val="24"/>
          <w:szCs w:val="24"/>
        </w:rPr>
        <w:t>evo</w:t>
      </w:r>
      <w:proofErr w:type="spellEnd"/>
      <w:r w:rsidR="0056460C">
        <w:rPr>
          <w:sz w:val="24"/>
          <w:szCs w:val="24"/>
        </w:rPr>
        <w:t>.</w:t>
      </w:r>
    </w:p>
    <w:p w:rsidR="008936F8" w:rsidRDefault="008936F8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Monitoring Maintenance and Repairing of </w:t>
      </w:r>
      <w:r w:rsidR="003757D5">
        <w:rPr>
          <w:sz w:val="24"/>
          <w:szCs w:val="24"/>
        </w:rPr>
        <w:t>MCC’s (</w:t>
      </w:r>
      <w:proofErr w:type="spellStart"/>
      <w:r w:rsidR="003757D5">
        <w:rPr>
          <w:sz w:val="24"/>
          <w:szCs w:val="24"/>
        </w:rPr>
        <w:t>Dol</w:t>
      </w:r>
      <w:proofErr w:type="spellEnd"/>
      <w:r w:rsidR="003757D5">
        <w:rPr>
          <w:sz w:val="24"/>
          <w:szCs w:val="24"/>
        </w:rPr>
        <w:t xml:space="preserve"> &amp; Star delta</w:t>
      </w:r>
      <w:r>
        <w:rPr>
          <w:sz w:val="24"/>
          <w:szCs w:val="24"/>
        </w:rPr>
        <w:t>)</w:t>
      </w:r>
      <w:r w:rsidR="003757D5">
        <w:rPr>
          <w:sz w:val="24"/>
          <w:szCs w:val="24"/>
        </w:rPr>
        <w:t xml:space="preserve"> VFD Commissioning.</w:t>
      </w:r>
    </w:p>
    <w:p w:rsidR="002E1517" w:rsidRDefault="002E1517" w:rsidP="002E15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Liaising with subcontractors and taking approvals from </w:t>
      </w:r>
      <w:proofErr w:type="spellStart"/>
      <w:r>
        <w:rPr>
          <w:sz w:val="24"/>
          <w:szCs w:val="24"/>
        </w:rPr>
        <w:t>Wapda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Ntdc</w:t>
      </w:r>
      <w:proofErr w:type="spellEnd"/>
      <w:r>
        <w:rPr>
          <w:sz w:val="24"/>
          <w:szCs w:val="24"/>
        </w:rPr>
        <w:t>.</w:t>
      </w:r>
    </w:p>
    <w:p w:rsidR="008A0951" w:rsidRDefault="008A0951" w:rsidP="008A0951">
      <w:pPr>
        <w:tabs>
          <w:tab w:val="left" w:pos="9460"/>
        </w:tabs>
        <w:spacing w:before="24"/>
        <w:rPr>
          <w:sz w:val="28"/>
          <w:szCs w:val="28"/>
        </w:rPr>
      </w:pPr>
    </w:p>
    <w:p w:rsidR="00E37E96" w:rsidRPr="000D1706" w:rsidRDefault="000D1706" w:rsidP="00B3277E">
      <w:pPr>
        <w:pStyle w:val="ListParagraph"/>
        <w:numPr>
          <w:ilvl w:val="0"/>
          <w:numId w:val="4"/>
        </w:numPr>
        <w:spacing w:line="280" w:lineRule="exact"/>
        <w:ind w:left="720" w:right="20" w:hanging="720"/>
        <w:jc w:val="both"/>
        <w:rPr>
          <w:b/>
          <w:sz w:val="28"/>
          <w:szCs w:val="26"/>
          <w:u w:val="single"/>
        </w:rPr>
      </w:pPr>
      <w:proofErr w:type="spellStart"/>
      <w:r w:rsidRPr="000D1706">
        <w:rPr>
          <w:b/>
          <w:sz w:val="28"/>
          <w:szCs w:val="26"/>
          <w:u w:val="single"/>
        </w:rPr>
        <w:t>Mo</w:t>
      </w:r>
      <w:r w:rsidRPr="000D1706">
        <w:rPr>
          <w:b/>
          <w:spacing w:val="-1"/>
          <w:sz w:val="28"/>
          <w:szCs w:val="26"/>
          <w:u w:val="single"/>
        </w:rPr>
        <w:t>s</w:t>
      </w:r>
      <w:r w:rsidRPr="000D1706">
        <w:rPr>
          <w:b/>
          <w:sz w:val="28"/>
          <w:szCs w:val="26"/>
          <w:u w:val="single"/>
        </w:rPr>
        <w:t>a</w:t>
      </w:r>
      <w:r w:rsidRPr="000D1706">
        <w:rPr>
          <w:b/>
          <w:spacing w:val="-4"/>
          <w:sz w:val="28"/>
          <w:szCs w:val="26"/>
          <w:u w:val="single"/>
        </w:rPr>
        <w:t>r</w:t>
      </w:r>
      <w:r w:rsidRPr="000D1706">
        <w:rPr>
          <w:b/>
          <w:sz w:val="28"/>
          <w:szCs w:val="26"/>
          <w:u w:val="single"/>
        </w:rPr>
        <w:t>t</w:t>
      </w:r>
      <w:proofErr w:type="spellEnd"/>
      <w:r w:rsidRPr="000D1706">
        <w:rPr>
          <w:b/>
          <w:sz w:val="28"/>
          <w:szCs w:val="26"/>
          <w:u w:val="single"/>
        </w:rPr>
        <w:t xml:space="preserve"> </w:t>
      </w:r>
      <w:r w:rsidRPr="000D1706">
        <w:rPr>
          <w:b/>
          <w:spacing w:val="-1"/>
          <w:sz w:val="28"/>
          <w:szCs w:val="26"/>
          <w:u w:val="single"/>
        </w:rPr>
        <w:t>I</w:t>
      </w:r>
      <w:r w:rsidRPr="000D1706">
        <w:rPr>
          <w:b/>
          <w:sz w:val="28"/>
          <w:szCs w:val="26"/>
          <w:u w:val="single"/>
        </w:rPr>
        <w:t>ntern</w:t>
      </w:r>
      <w:r w:rsidRPr="000D1706">
        <w:rPr>
          <w:b/>
          <w:spacing w:val="-10"/>
          <w:sz w:val="28"/>
          <w:szCs w:val="26"/>
          <w:u w:val="single"/>
        </w:rPr>
        <w:t>a</w:t>
      </w:r>
      <w:r w:rsidRPr="000D1706">
        <w:rPr>
          <w:b/>
          <w:spacing w:val="-11"/>
          <w:sz w:val="28"/>
          <w:szCs w:val="26"/>
          <w:u w:val="single"/>
        </w:rPr>
        <w:t>t</w:t>
      </w:r>
      <w:r w:rsidRPr="000D1706">
        <w:rPr>
          <w:b/>
          <w:sz w:val="28"/>
          <w:szCs w:val="26"/>
          <w:u w:val="single"/>
        </w:rPr>
        <w:t xml:space="preserve">ional </w:t>
      </w:r>
      <w:r w:rsidRPr="000D1706">
        <w:rPr>
          <w:b/>
          <w:spacing w:val="-1"/>
          <w:sz w:val="28"/>
          <w:szCs w:val="26"/>
          <w:u w:val="single"/>
        </w:rPr>
        <w:t>(</w:t>
      </w:r>
      <w:proofErr w:type="spellStart"/>
      <w:r w:rsidRPr="000D1706">
        <w:rPr>
          <w:b/>
          <w:sz w:val="28"/>
          <w:szCs w:val="26"/>
          <w:u w:val="single"/>
        </w:rPr>
        <w:t>Uae</w:t>
      </w:r>
      <w:proofErr w:type="spellEnd"/>
      <w:r w:rsidRPr="000D1706">
        <w:rPr>
          <w:b/>
          <w:sz w:val="28"/>
          <w:szCs w:val="26"/>
          <w:u w:val="single"/>
        </w:rPr>
        <w:t>)</w:t>
      </w:r>
      <w:r w:rsidR="00670231">
        <w:rPr>
          <w:b/>
          <w:sz w:val="28"/>
          <w:szCs w:val="26"/>
          <w:u w:val="single"/>
        </w:rPr>
        <w:t xml:space="preserve"> at</w:t>
      </w:r>
      <w:r w:rsidRPr="000D1706">
        <w:rPr>
          <w:b/>
          <w:sz w:val="28"/>
          <w:szCs w:val="26"/>
          <w:u w:val="single"/>
        </w:rPr>
        <w:t xml:space="preserve"> </w:t>
      </w:r>
      <w:proofErr w:type="spellStart"/>
      <w:r w:rsidRPr="000D1706">
        <w:rPr>
          <w:b/>
          <w:spacing w:val="-1"/>
          <w:sz w:val="28"/>
          <w:szCs w:val="26"/>
          <w:u w:val="single"/>
        </w:rPr>
        <w:t>P</w:t>
      </w:r>
      <w:r w:rsidRPr="000D1706">
        <w:rPr>
          <w:b/>
          <w:sz w:val="28"/>
          <w:szCs w:val="26"/>
          <w:u w:val="single"/>
        </w:rPr>
        <w:t>re</w:t>
      </w:r>
      <w:r w:rsidRPr="000D1706">
        <w:rPr>
          <w:b/>
          <w:spacing w:val="-1"/>
          <w:sz w:val="28"/>
          <w:szCs w:val="26"/>
          <w:u w:val="single"/>
        </w:rPr>
        <w:t>s</w:t>
      </w:r>
      <w:r w:rsidRPr="000D1706">
        <w:rPr>
          <w:b/>
          <w:sz w:val="28"/>
          <w:szCs w:val="26"/>
          <w:u w:val="single"/>
        </w:rPr>
        <w:t>eden</w:t>
      </w:r>
      <w:r w:rsidRPr="000D1706">
        <w:rPr>
          <w:b/>
          <w:spacing w:val="-1"/>
          <w:sz w:val="28"/>
          <w:szCs w:val="26"/>
          <w:u w:val="single"/>
        </w:rPr>
        <w:t>t</w:t>
      </w:r>
      <w:r w:rsidRPr="000D1706">
        <w:rPr>
          <w:b/>
          <w:sz w:val="28"/>
          <w:szCs w:val="26"/>
          <w:u w:val="single"/>
        </w:rPr>
        <w:t>ial</w:t>
      </w:r>
      <w:proofErr w:type="spellEnd"/>
      <w:r w:rsidRPr="000D1706">
        <w:rPr>
          <w:b/>
          <w:sz w:val="28"/>
          <w:szCs w:val="26"/>
          <w:u w:val="single"/>
        </w:rPr>
        <w:t xml:space="preserve">  </w:t>
      </w:r>
      <w:r w:rsidRPr="000D1706">
        <w:rPr>
          <w:b/>
          <w:spacing w:val="-9"/>
          <w:sz w:val="28"/>
          <w:szCs w:val="26"/>
          <w:u w:val="single"/>
        </w:rPr>
        <w:t>P</w:t>
      </w:r>
      <w:r w:rsidRPr="000D1706">
        <w:rPr>
          <w:b/>
          <w:spacing w:val="-10"/>
          <w:sz w:val="28"/>
          <w:szCs w:val="26"/>
          <w:u w:val="single"/>
        </w:rPr>
        <w:t>a</w:t>
      </w:r>
      <w:r w:rsidRPr="000D1706">
        <w:rPr>
          <w:b/>
          <w:sz w:val="28"/>
          <w:szCs w:val="26"/>
          <w:u w:val="single"/>
        </w:rPr>
        <w:t>la</w:t>
      </w:r>
      <w:r w:rsidRPr="000D1706">
        <w:rPr>
          <w:b/>
          <w:spacing w:val="-2"/>
          <w:sz w:val="28"/>
          <w:szCs w:val="26"/>
          <w:u w:val="single"/>
        </w:rPr>
        <w:t>c</w:t>
      </w:r>
      <w:r w:rsidRPr="000D1706">
        <w:rPr>
          <w:b/>
          <w:sz w:val="28"/>
          <w:szCs w:val="26"/>
          <w:u w:val="single"/>
        </w:rPr>
        <w:t xml:space="preserve">e </w:t>
      </w:r>
      <w:r w:rsidRPr="000D1706">
        <w:rPr>
          <w:b/>
          <w:spacing w:val="-1"/>
          <w:sz w:val="28"/>
          <w:szCs w:val="26"/>
          <w:u w:val="single"/>
        </w:rPr>
        <w:t>P</w:t>
      </w:r>
      <w:r w:rsidRPr="000D1706">
        <w:rPr>
          <w:b/>
          <w:sz w:val="28"/>
          <w:szCs w:val="26"/>
          <w:u w:val="single"/>
        </w:rPr>
        <w:t xml:space="preserve">roject </w:t>
      </w:r>
      <w:proofErr w:type="spellStart"/>
      <w:r w:rsidRPr="000D1706">
        <w:rPr>
          <w:b/>
          <w:spacing w:val="-8"/>
          <w:sz w:val="28"/>
          <w:szCs w:val="26"/>
          <w:u w:val="single"/>
        </w:rPr>
        <w:t>A</w:t>
      </w:r>
      <w:r w:rsidRPr="000D1706">
        <w:rPr>
          <w:b/>
          <w:sz w:val="28"/>
          <w:szCs w:val="26"/>
          <w:u w:val="single"/>
        </w:rPr>
        <w:t>budh</w:t>
      </w:r>
      <w:r w:rsidRPr="000D1706">
        <w:rPr>
          <w:b/>
          <w:spacing w:val="-2"/>
          <w:sz w:val="28"/>
          <w:szCs w:val="26"/>
          <w:u w:val="single"/>
        </w:rPr>
        <w:t>a</w:t>
      </w:r>
      <w:r w:rsidRPr="000D1706">
        <w:rPr>
          <w:b/>
          <w:sz w:val="28"/>
          <w:szCs w:val="26"/>
          <w:u w:val="single"/>
        </w:rPr>
        <w:t>bi</w:t>
      </w:r>
      <w:proofErr w:type="spellEnd"/>
      <w:r w:rsidRPr="000D1706">
        <w:rPr>
          <w:b/>
          <w:sz w:val="28"/>
          <w:szCs w:val="26"/>
          <w:u w:val="single"/>
        </w:rPr>
        <w:t xml:space="preserve"> As General E</w:t>
      </w:r>
      <w:r w:rsidRPr="000D1706">
        <w:rPr>
          <w:b/>
          <w:spacing w:val="-1"/>
          <w:sz w:val="28"/>
          <w:szCs w:val="26"/>
          <w:u w:val="single"/>
        </w:rPr>
        <w:t>l</w:t>
      </w:r>
      <w:r w:rsidRPr="000D1706">
        <w:rPr>
          <w:b/>
          <w:sz w:val="28"/>
          <w:szCs w:val="26"/>
          <w:u w:val="single"/>
        </w:rPr>
        <w:t>ect</w:t>
      </w:r>
      <w:r w:rsidRPr="000D1706">
        <w:rPr>
          <w:b/>
          <w:spacing w:val="-2"/>
          <w:sz w:val="28"/>
          <w:szCs w:val="26"/>
          <w:u w:val="single"/>
        </w:rPr>
        <w:t>r</w:t>
      </w:r>
      <w:r w:rsidRPr="000D1706">
        <w:rPr>
          <w:b/>
          <w:sz w:val="28"/>
          <w:szCs w:val="26"/>
          <w:u w:val="single"/>
        </w:rPr>
        <w:t>ical Engi</w:t>
      </w:r>
      <w:r w:rsidRPr="000D1706">
        <w:rPr>
          <w:b/>
          <w:spacing w:val="-2"/>
          <w:sz w:val="28"/>
          <w:szCs w:val="26"/>
          <w:u w:val="single"/>
        </w:rPr>
        <w:t>n</w:t>
      </w:r>
      <w:r w:rsidRPr="000D1706">
        <w:rPr>
          <w:b/>
          <w:sz w:val="28"/>
          <w:szCs w:val="26"/>
          <w:u w:val="single"/>
        </w:rPr>
        <w:t>eer</w:t>
      </w:r>
    </w:p>
    <w:p w:rsidR="00E37E96" w:rsidRPr="00670231" w:rsidRDefault="000B40CD" w:rsidP="00670231">
      <w:pPr>
        <w:spacing w:line="280" w:lineRule="exact"/>
        <w:rPr>
          <w:sz w:val="26"/>
          <w:szCs w:val="26"/>
        </w:rPr>
      </w:pPr>
      <w:r w:rsidRPr="000D1706">
        <w:rPr>
          <w:b/>
          <w:sz w:val="28"/>
          <w:szCs w:val="26"/>
        </w:rPr>
        <w:tab/>
      </w:r>
      <w:r w:rsidR="000D1706">
        <w:rPr>
          <w:b/>
          <w:sz w:val="28"/>
          <w:szCs w:val="26"/>
        </w:rPr>
        <w:t>1 Y</w:t>
      </w:r>
      <w:r w:rsidR="00AC7D46" w:rsidRPr="000D1706">
        <w:rPr>
          <w:b/>
          <w:sz w:val="28"/>
          <w:szCs w:val="26"/>
        </w:rPr>
        <w:t>ear 2 Months</w:t>
      </w:r>
    </w:p>
    <w:p w:rsidR="00E37E96" w:rsidRDefault="000257A6" w:rsidP="00B568FA">
      <w:pPr>
        <w:ind w:left="10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D147D">
        <w:rPr>
          <w:sz w:val="24"/>
          <w:szCs w:val="24"/>
        </w:rPr>
        <w:t>Mosart</w:t>
      </w:r>
      <w:proofErr w:type="spellEnd"/>
      <w:r w:rsidR="005D2CF9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s</w:t>
      </w:r>
      <w:r w:rsidR="005D2CF9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an</w:t>
      </w:r>
      <w:r w:rsidR="005D2CF9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In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ern</w:t>
      </w:r>
      <w:r w:rsidR="00DD147D">
        <w:rPr>
          <w:spacing w:val="1"/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on</w:t>
      </w:r>
      <w:r w:rsidR="00DD147D">
        <w:rPr>
          <w:spacing w:val="1"/>
          <w:sz w:val="24"/>
          <w:szCs w:val="24"/>
        </w:rPr>
        <w:t>a</w:t>
      </w:r>
      <w:r w:rsidR="00DD147D">
        <w:rPr>
          <w:sz w:val="24"/>
          <w:szCs w:val="24"/>
        </w:rPr>
        <w:t>l</w:t>
      </w:r>
      <w:r w:rsidR="005D2CF9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o</w:t>
      </w:r>
      <w:r w:rsidR="00DD147D">
        <w:rPr>
          <w:spacing w:val="-2"/>
          <w:sz w:val="24"/>
          <w:szCs w:val="24"/>
        </w:rPr>
        <w:t>rg</w:t>
      </w:r>
      <w:r w:rsidR="00DD147D">
        <w:rPr>
          <w:sz w:val="24"/>
          <w:szCs w:val="24"/>
        </w:rPr>
        <w:t>an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z</w:t>
      </w:r>
      <w:r w:rsidR="00DD147D">
        <w:rPr>
          <w:spacing w:val="1"/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on</w:t>
      </w:r>
      <w:r w:rsidR="005D2CF9">
        <w:rPr>
          <w:sz w:val="24"/>
          <w:szCs w:val="24"/>
        </w:rPr>
        <w:t xml:space="preserve"> </w:t>
      </w:r>
      <w:r w:rsidR="00B568FA">
        <w:rPr>
          <w:sz w:val="24"/>
          <w:szCs w:val="24"/>
        </w:rPr>
        <w:t>working in UAE.</w:t>
      </w:r>
    </w:p>
    <w:p w:rsidR="00E37E96" w:rsidRPr="00670231" w:rsidRDefault="00B568FA" w:rsidP="00670231">
      <w:pPr>
        <w:pStyle w:val="ListParagraph"/>
        <w:numPr>
          <w:ilvl w:val="0"/>
          <w:numId w:val="3"/>
        </w:numPr>
        <w:tabs>
          <w:tab w:val="left" w:pos="1080"/>
        </w:tabs>
        <w:spacing w:line="0" w:lineRule="atLeast"/>
        <w:ind w:left="1080"/>
        <w:jc w:val="both"/>
        <w:rPr>
          <w:b/>
          <w:sz w:val="22"/>
        </w:rPr>
      </w:pPr>
      <w:r w:rsidRPr="00B568FA">
        <w:rPr>
          <w:sz w:val="24"/>
        </w:rPr>
        <w:t>Supervision</w:t>
      </w:r>
      <w:r>
        <w:rPr>
          <w:sz w:val="24"/>
        </w:rPr>
        <w:t>,</w:t>
      </w:r>
      <w:r w:rsidR="005D2CF9">
        <w:rPr>
          <w:sz w:val="24"/>
        </w:rPr>
        <w:t xml:space="preserve"> </w:t>
      </w:r>
      <w:r>
        <w:rPr>
          <w:sz w:val="24"/>
        </w:rPr>
        <w:t>Installation</w:t>
      </w:r>
      <w:r w:rsidRPr="00B568FA">
        <w:rPr>
          <w:sz w:val="24"/>
        </w:rPr>
        <w:t xml:space="preserve"> and Inspection of Light and Power </w:t>
      </w:r>
      <w:r w:rsidRPr="00B568FA">
        <w:rPr>
          <w:bCs/>
          <w:sz w:val="22"/>
        </w:rPr>
        <w:t xml:space="preserve">fixtures, </w:t>
      </w:r>
      <w:proofErr w:type="spellStart"/>
      <w:r w:rsidR="00175430">
        <w:rPr>
          <w:bCs/>
          <w:sz w:val="22"/>
        </w:rPr>
        <w:t>Condui</w:t>
      </w:r>
      <w:r w:rsidR="005D2CF9" w:rsidRPr="00B568FA">
        <w:rPr>
          <w:bCs/>
          <w:sz w:val="22"/>
        </w:rPr>
        <w:t>ting</w:t>
      </w:r>
      <w:proofErr w:type="spellEnd"/>
      <w:r w:rsidR="00175430">
        <w:rPr>
          <w:bCs/>
          <w:sz w:val="22"/>
        </w:rPr>
        <w:t xml:space="preserve">, wiring </w:t>
      </w:r>
      <w:r w:rsidRPr="00B568FA">
        <w:rPr>
          <w:bCs/>
          <w:sz w:val="22"/>
        </w:rPr>
        <w:t>as per diagrams.</w:t>
      </w:r>
      <w:r w:rsidR="00670231">
        <w:rPr>
          <w:bCs/>
          <w:sz w:val="22"/>
        </w:rPr>
        <w:t xml:space="preserve"> </w:t>
      </w:r>
    </w:p>
    <w:p w:rsidR="00E37E96" w:rsidRDefault="00DD147D" w:rsidP="008807C9">
      <w:pPr>
        <w:spacing w:before="40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3.  </w:t>
      </w:r>
      <w:r w:rsidR="004A2797">
        <w:rPr>
          <w:b/>
          <w:sz w:val="22"/>
          <w:szCs w:val="22"/>
        </w:rPr>
        <w:t xml:space="preserve"> </w:t>
      </w:r>
      <w:r w:rsidR="00175430">
        <w:rPr>
          <w:sz w:val="24"/>
          <w:szCs w:val="24"/>
        </w:rPr>
        <w:t>Designing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 w:rsidR="005D2CF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 &amp;</w:t>
      </w:r>
      <w:r w:rsidR="005D2CF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wer</w:t>
      </w:r>
      <w:r w:rsidR="005D2CF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E37E96" w:rsidRDefault="00DD147D" w:rsidP="008807C9">
      <w:pPr>
        <w:spacing w:before="42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4.  </w:t>
      </w:r>
      <w:r w:rsidR="004A2797"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nspe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consu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ant</w:t>
      </w:r>
      <w:r w:rsidR="004A2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 w:rsidR="004A2797">
        <w:rPr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 w:rsidR="004A2797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ork.</w:t>
      </w:r>
    </w:p>
    <w:p w:rsidR="00E37E96" w:rsidRDefault="00DD147D" w:rsidP="008807C9">
      <w:pPr>
        <w:spacing w:before="40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5.  </w:t>
      </w:r>
      <w:r w:rsidR="009E1271" w:rsidRPr="009E1271">
        <w:rPr>
          <w:sz w:val="22"/>
          <w:szCs w:val="22"/>
        </w:rPr>
        <w:t>Preparing Material Submittals,</w:t>
      </w:r>
      <w:r w:rsidR="004A2797">
        <w:rPr>
          <w:b/>
          <w:sz w:val="22"/>
          <w:szCs w:val="22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oad</w:t>
      </w:r>
      <w:r w:rsidR="004A2797">
        <w:rPr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 w:rsidR="009E1271">
        <w:rPr>
          <w:sz w:val="24"/>
          <w:szCs w:val="24"/>
        </w:rPr>
        <w:t>on, Method Statements.</w:t>
      </w:r>
    </w:p>
    <w:p w:rsidR="00E37E96" w:rsidRPr="00670231" w:rsidRDefault="00DD147D" w:rsidP="00670231">
      <w:pPr>
        <w:spacing w:before="42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6.  </w:t>
      </w:r>
      <w:r w:rsidR="009E1271">
        <w:rPr>
          <w:spacing w:val="-1"/>
          <w:sz w:val="24"/>
          <w:szCs w:val="24"/>
        </w:rPr>
        <w:t>Trouble</w:t>
      </w:r>
      <w:r w:rsidR="00D93988">
        <w:rPr>
          <w:spacing w:val="-1"/>
          <w:sz w:val="24"/>
          <w:szCs w:val="24"/>
        </w:rPr>
        <w:t xml:space="preserve"> </w:t>
      </w:r>
      <w:r w:rsidR="009E1271">
        <w:rPr>
          <w:spacing w:val="-1"/>
          <w:sz w:val="24"/>
          <w:szCs w:val="24"/>
        </w:rPr>
        <w:t>shooting</w:t>
      </w:r>
      <w:r>
        <w:rPr>
          <w:sz w:val="24"/>
          <w:szCs w:val="24"/>
        </w:rPr>
        <w:t xml:space="preserve"> of Induc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ors,</w:t>
      </w:r>
      <w:r>
        <w:rPr>
          <w:spacing w:val="2"/>
          <w:sz w:val="24"/>
          <w:szCs w:val="24"/>
        </w:rPr>
        <w:t xml:space="preserve"> 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chronous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ors,</w:t>
      </w:r>
      <w:r w:rsidR="001B5F3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s and</w:t>
      </w:r>
      <w:r w:rsidR="001B5F33">
        <w:rPr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 w:rsidR="001B5F33">
        <w:rPr>
          <w:sz w:val="24"/>
          <w:szCs w:val="24"/>
        </w:rPr>
        <w:t xml:space="preserve"> </w:t>
      </w:r>
      <w:r>
        <w:rPr>
          <w:sz w:val="24"/>
          <w:szCs w:val="24"/>
        </w:rPr>
        <w:t>pan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s.</w:t>
      </w:r>
    </w:p>
    <w:p w:rsidR="00E37E96" w:rsidRDefault="00670231" w:rsidP="00670231">
      <w:pPr>
        <w:tabs>
          <w:tab w:val="left" w:pos="2625"/>
        </w:tabs>
        <w:spacing w:line="200" w:lineRule="exact"/>
      </w:pPr>
      <w:r>
        <w:tab/>
      </w:r>
    </w:p>
    <w:p w:rsidR="00E37E96" w:rsidRPr="00670231" w:rsidRDefault="000D1706" w:rsidP="00B3277E">
      <w:pPr>
        <w:pStyle w:val="ListParagraph"/>
        <w:numPr>
          <w:ilvl w:val="0"/>
          <w:numId w:val="7"/>
        </w:numPr>
        <w:spacing w:line="292" w:lineRule="auto"/>
        <w:ind w:right="20" w:hanging="720"/>
        <w:rPr>
          <w:sz w:val="22"/>
          <w:szCs w:val="21"/>
          <w:u w:val="single"/>
        </w:rPr>
      </w:pPr>
      <w:r w:rsidRPr="00670231">
        <w:rPr>
          <w:b/>
          <w:sz w:val="28"/>
          <w:szCs w:val="26"/>
          <w:u w:val="single"/>
        </w:rPr>
        <w:t>Tro</w:t>
      </w:r>
      <w:r w:rsidRPr="00670231">
        <w:rPr>
          <w:b/>
          <w:spacing w:val="-1"/>
          <w:sz w:val="28"/>
          <w:szCs w:val="26"/>
          <w:u w:val="single"/>
        </w:rPr>
        <w:t>p</w:t>
      </w:r>
      <w:r w:rsidRPr="00670231">
        <w:rPr>
          <w:b/>
          <w:sz w:val="28"/>
          <w:szCs w:val="26"/>
          <w:u w:val="single"/>
        </w:rPr>
        <w:t xml:space="preserve">ical </w:t>
      </w:r>
      <w:r w:rsidR="00725C7D" w:rsidRPr="00670231">
        <w:rPr>
          <w:b/>
          <w:sz w:val="28"/>
          <w:szCs w:val="26"/>
          <w:u w:val="single"/>
        </w:rPr>
        <w:t>Eng</w:t>
      </w:r>
      <w:r w:rsidR="00725C7D" w:rsidRPr="00670231">
        <w:rPr>
          <w:b/>
          <w:spacing w:val="-2"/>
          <w:sz w:val="28"/>
          <w:szCs w:val="26"/>
          <w:u w:val="single"/>
        </w:rPr>
        <w:t>i</w:t>
      </w:r>
      <w:r w:rsidR="00725C7D" w:rsidRPr="00670231">
        <w:rPr>
          <w:b/>
          <w:sz w:val="28"/>
          <w:szCs w:val="26"/>
          <w:u w:val="single"/>
        </w:rPr>
        <w:t>neering</w:t>
      </w:r>
      <w:r w:rsidRPr="00670231">
        <w:rPr>
          <w:b/>
          <w:spacing w:val="-1"/>
          <w:sz w:val="28"/>
          <w:szCs w:val="26"/>
          <w:u w:val="single"/>
        </w:rPr>
        <w:t xml:space="preserve">  S</w:t>
      </w:r>
      <w:r w:rsidRPr="00670231">
        <w:rPr>
          <w:b/>
          <w:sz w:val="28"/>
          <w:szCs w:val="26"/>
          <w:u w:val="single"/>
        </w:rPr>
        <w:t>e</w:t>
      </w:r>
      <w:r w:rsidRPr="00670231">
        <w:rPr>
          <w:b/>
          <w:spacing w:val="-4"/>
          <w:sz w:val="28"/>
          <w:szCs w:val="26"/>
          <w:u w:val="single"/>
        </w:rPr>
        <w:t>r</w:t>
      </w:r>
      <w:r w:rsidRPr="00670231">
        <w:rPr>
          <w:b/>
          <w:spacing w:val="-6"/>
          <w:sz w:val="28"/>
          <w:szCs w:val="26"/>
          <w:u w:val="single"/>
        </w:rPr>
        <w:t>v</w:t>
      </w:r>
      <w:r w:rsidRPr="00670231">
        <w:rPr>
          <w:b/>
          <w:sz w:val="28"/>
          <w:szCs w:val="26"/>
          <w:u w:val="single"/>
        </w:rPr>
        <w:t>ices 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z w:val="28"/>
          <w:szCs w:val="26"/>
          <w:u w:val="single"/>
        </w:rPr>
        <w:t>la</w:t>
      </w:r>
      <w:r w:rsidRPr="00670231">
        <w:rPr>
          <w:b/>
          <w:spacing w:val="-2"/>
          <w:sz w:val="28"/>
          <w:szCs w:val="26"/>
          <w:u w:val="single"/>
        </w:rPr>
        <w:t>m</w:t>
      </w:r>
      <w:r w:rsidRPr="00670231">
        <w:rPr>
          <w:b/>
          <w:sz w:val="28"/>
          <w:szCs w:val="26"/>
          <w:u w:val="single"/>
        </w:rPr>
        <w:t>abad–</w:t>
      </w:r>
      <w:r w:rsidRPr="00670231">
        <w:rPr>
          <w:b/>
          <w:spacing w:val="-11"/>
          <w:sz w:val="28"/>
          <w:szCs w:val="26"/>
          <w:u w:val="single"/>
        </w:rPr>
        <w:t>P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ki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pacing w:val="-9"/>
          <w:sz w:val="28"/>
          <w:szCs w:val="26"/>
          <w:u w:val="single"/>
        </w:rPr>
        <w:t>t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 xml:space="preserve">n </w:t>
      </w:r>
      <w:r w:rsidRPr="00670231">
        <w:rPr>
          <w:b/>
          <w:position w:val="1"/>
          <w:sz w:val="28"/>
          <w:szCs w:val="26"/>
          <w:u w:val="single"/>
        </w:rPr>
        <w:t>A</w:t>
      </w:r>
      <w:r w:rsidRPr="00670231">
        <w:rPr>
          <w:b/>
          <w:position w:val="1"/>
          <w:sz w:val="22"/>
          <w:szCs w:val="21"/>
          <w:u w:val="single"/>
        </w:rPr>
        <w:t xml:space="preserve">s </w:t>
      </w:r>
      <w:r w:rsidRPr="00670231">
        <w:rPr>
          <w:b/>
          <w:sz w:val="28"/>
          <w:szCs w:val="26"/>
          <w:u w:val="single"/>
        </w:rPr>
        <w:t>Trainee Engineer</w:t>
      </w:r>
    </w:p>
    <w:p w:rsidR="00E37E96" w:rsidRDefault="000D1706" w:rsidP="000B40CD">
      <w:pPr>
        <w:spacing w:line="280" w:lineRule="exact"/>
        <w:ind w:left="720"/>
        <w:rPr>
          <w:sz w:val="26"/>
          <w:szCs w:val="26"/>
        </w:rPr>
      </w:pPr>
      <w:r w:rsidRPr="000D1706">
        <w:rPr>
          <w:b/>
          <w:sz w:val="28"/>
          <w:szCs w:val="26"/>
        </w:rPr>
        <w:t>1</w:t>
      </w:r>
      <w:r>
        <w:rPr>
          <w:b/>
          <w:sz w:val="28"/>
          <w:szCs w:val="26"/>
        </w:rPr>
        <w:t xml:space="preserve"> </w:t>
      </w:r>
      <w:r>
        <w:rPr>
          <w:b/>
          <w:spacing w:val="-6"/>
          <w:sz w:val="28"/>
          <w:szCs w:val="26"/>
        </w:rPr>
        <w:t>Y</w:t>
      </w:r>
      <w:r w:rsidRPr="000D1706">
        <w:rPr>
          <w:b/>
          <w:sz w:val="28"/>
          <w:szCs w:val="26"/>
        </w:rPr>
        <w:t>ear</w:t>
      </w:r>
    </w:p>
    <w:p w:rsidR="00E37E96" w:rsidRDefault="00E37E96">
      <w:pPr>
        <w:spacing w:before="12" w:line="220" w:lineRule="exact"/>
        <w:rPr>
          <w:sz w:val="22"/>
          <w:szCs w:val="22"/>
        </w:rPr>
      </w:pPr>
    </w:p>
    <w:p w:rsidR="00E37E96" w:rsidRDefault="000B40CD" w:rsidP="000B40CD">
      <w:pPr>
        <w:ind w:left="72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It </w:t>
      </w:r>
      <w:r w:rsidR="00DD147D">
        <w:rPr>
          <w:sz w:val="24"/>
          <w:szCs w:val="24"/>
        </w:rPr>
        <w:t>dea</w:t>
      </w:r>
      <w:r w:rsidR="00DD147D">
        <w:rPr>
          <w:spacing w:val="-1"/>
          <w:sz w:val="24"/>
          <w:szCs w:val="24"/>
        </w:rPr>
        <w:t>l</w:t>
      </w:r>
      <w:r w:rsidR="00DD147D">
        <w:rPr>
          <w:sz w:val="24"/>
          <w:szCs w:val="24"/>
        </w:rPr>
        <w:t>s w</w:t>
      </w:r>
      <w:r w:rsidR="00DD147D">
        <w:rPr>
          <w:spacing w:val="-1"/>
          <w:sz w:val="24"/>
          <w:szCs w:val="24"/>
        </w:rPr>
        <w:t>it</w:t>
      </w:r>
      <w:r w:rsidR="00DD147D">
        <w:rPr>
          <w:sz w:val="24"/>
          <w:szCs w:val="24"/>
        </w:rPr>
        <w:t>h power pro</w:t>
      </w:r>
      <w:r w:rsidR="00DD147D">
        <w:rPr>
          <w:spacing w:val="1"/>
          <w:sz w:val="24"/>
          <w:szCs w:val="24"/>
        </w:rPr>
        <w:t>j</w:t>
      </w:r>
      <w:r w:rsidR="00DD147D">
        <w:rPr>
          <w:sz w:val="24"/>
          <w:szCs w:val="24"/>
        </w:rPr>
        <w:t>ec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 xml:space="preserve">s 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ns</w:t>
      </w:r>
      <w:r w:rsidR="00DD147D">
        <w:rPr>
          <w:spacing w:val="-1"/>
          <w:sz w:val="24"/>
          <w:szCs w:val="24"/>
        </w:rPr>
        <w:t>t</w:t>
      </w:r>
      <w:r w:rsidR="00DD147D">
        <w:rPr>
          <w:spacing w:val="1"/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ll</w:t>
      </w:r>
      <w:r w:rsidR="00DD147D">
        <w:rPr>
          <w:spacing w:val="1"/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 xml:space="preserve">ons and 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h</w:t>
      </w:r>
      <w:r w:rsidR="00DD147D">
        <w:rPr>
          <w:spacing w:val="1"/>
          <w:sz w:val="24"/>
          <w:szCs w:val="24"/>
        </w:rPr>
        <w:t>e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 xml:space="preserve">r </w:t>
      </w:r>
      <w:r w:rsidR="00DD147D">
        <w:rPr>
          <w:spacing w:val="-1"/>
          <w:sz w:val="24"/>
          <w:szCs w:val="24"/>
        </w:rPr>
        <w:t>m</w:t>
      </w:r>
      <w:r w:rsidR="00DD147D">
        <w:rPr>
          <w:sz w:val="24"/>
          <w:szCs w:val="24"/>
        </w:rPr>
        <w:t>a</w:t>
      </w:r>
      <w:r w:rsidR="00DD147D">
        <w:rPr>
          <w:spacing w:val="1"/>
          <w:sz w:val="24"/>
          <w:szCs w:val="24"/>
        </w:rPr>
        <w:t>i</w:t>
      </w:r>
      <w:r w:rsidR="00DD147D">
        <w:rPr>
          <w:sz w:val="24"/>
          <w:szCs w:val="24"/>
        </w:rPr>
        <w:t>n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e</w:t>
      </w:r>
      <w:r w:rsidR="00DD147D">
        <w:rPr>
          <w:spacing w:val="2"/>
          <w:sz w:val="24"/>
          <w:szCs w:val="24"/>
        </w:rPr>
        <w:t>n</w:t>
      </w:r>
      <w:r w:rsidR="00DD147D">
        <w:rPr>
          <w:sz w:val="24"/>
          <w:szCs w:val="24"/>
        </w:rPr>
        <w:t>ances.</w:t>
      </w:r>
    </w:p>
    <w:p w:rsidR="0093324C" w:rsidRDefault="00DD147D" w:rsidP="008807C9">
      <w:pPr>
        <w:spacing w:before="40"/>
        <w:ind w:left="720"/>
        <w:rPr>
          <w:spacing w:val="-3"/>
          <w:sz w:val="24"/>
          <w:szCs w:val="24"/>
        </w:rPr>
      </w:pPr>
      <w:r>
        <w:rPr>
          <w:b/>
          <w:sz w:val="22"/>
          <w:szCs w:val="22"/>
        </w:rPr>
        <w:t xml:space="preserve">1. </w:t>
      </w:r>
      <w:r w:rsidR="0093324C" w:rsidRPr="0093324C">
        <w:rPr>
          <w:sz w:val="22"/>
          <w:szCs w:val="22"/>
        </w:rPr>
        <w:t>Commissioning, Testing, installation</w:t>
      </w:r>
      <w:r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>Gener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ors from8kw up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200kw </w:t>
      </w:r>
    </w:p>
    <w:p w:rsidR="00E37E96" w:rsidRDefault="00DD147D" w:rsidP="008807C9">
      <w:pPr>
        <w:spacing w:before="40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2.  </w:t>
      </w:r>
      <w:r w:rsidR="00A94817">
        <w:rPr>
          <w:sz w:val="22"/>
          <w:szCs w:val="22"/>
        </w:rPr>
        <w:t>OCC &amp; SCC tests, maintenan</w:t>
      </w:r>
      <w:r w:rsidR="00A94817" w:rsidRPr="0093324C">
        <w:rPr>
          <w:sz w:val="22"/>
          <w:szCs w:val="22"/>
        </w:rPr>
        <w:t>ce</w:t>
      </w:r>
      <w:r w:rsidR="0093324C" w:rsidRPr="0093324C">
        <w:rPr>
          <w:sz w:val="22"/>
          <w:szCs w:val="22"/>
        </w:rPr>
        <w:t xml:space="preserve"> and service of</w:t>
      </w:r>
      <w:r w:rsidR="0093324C"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erp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,</w:t>
      </w:r>
      <w:r w:rsidR="000B40CD">
        <w:rPr>
          <w:sz w:val="24"/>
          <w:szCs w:val="24"/>
        </w:rPr>
        <w:t xml:space="preserve"> </w:t>
      </w:r>
      <w:r>
        <w:rPr>
          <w:sz w:val="24"/>
          <w:szCs w:val="24"/>
        </w:rPr>
        <w:t>Perk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ns, Cu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 powe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,</w:t>
      </w:r>
      <w:r w:rsidR="000B40CD"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 w:rsidR="000B40CD">
        <w:rPr>
          <w:sz w:val="24"/>
          <w:szCs w:val="24"/>
        </w:rPr>
        <w:t xml:space="preserve"> </w:t>
      </w:r>
      <w:r>
        <w:rPr>
          <w:sz w:val="24"/>
          <w:szCs w:val="24"/>
        </w:rPr>
        <w:t>gener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 and</w:t>
      </w:r>
      <w:r w:rsidR="000B40C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ohn deer</w:t>
      </w:r>
      <w:r w:rsidR="00DA1D90">
        <w:rPr>
          <w:sz w:val="24"/>
          <w:szCs w:val="24"/>
        </w:rPr>
        <w:t>.</w:t>
      </w:r>
    </w:p>
    <w:p w:rsidR="00E37E96" w:rsidRDefault="00DD147D" w:rsidP="008807C9">
      <w:pPr>
        <w:spacing w:before="42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3. 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 w:rsidR="000B40CD">
        <w:rPr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of</w:t>
      </w:r>
      <w:r w:rsidR="000B40CD"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,</w:t>
      </w:r>
      <w:r w:rsidR="000B40CD"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 w:rsidR="000B40CD">
        <w:rPr>
          <w:sz w:val="24"/>
          <w:szCs w:val="24"/>
        </w:rPr>
        <w:t xml:space="preserve"> </w:t>
      </w:r>
      <w:r>
        <w:rPr>
          <w:sz w:val="24"/>
          <w:szCs w:val="24"/>
        </w:rPr>
        <w:t>and Modu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 w:rsidR="00DA1D90">
        <w:rPr>
          <w:sz w:val="24"/>
          <w:szCs w:val="24"/>
        </w:rPr>
        <w:t>.</w:t>
      </w:r>
    </w:p>
    <w:p w:rsidR="00E37E96" w:rsidRDefault="00DD147D" w:rsidP="008807C9">
      <w:pPr>
        <w:spacing w:before="40"/>
        <w:ind w:left="720"/>
        <w:rPr>
          <w:sz w:val="24"/>
          <w:szCs w:val="24"/>
        </w:rPr>
      </w:pPr>
      <w:r>
        <w:rPr>
          <w:b/>
          <w:sz w:val="22"/>
          <w:szCs w:val="22"/>
        </w:rPr>
        <w:t xml:space="preserve">4.  </w:t>
      </w:r>
      <w:r w:rsidR="00DA1D90">
        <w:rPr>
          <w:sz w:val="24"/>
          <w:szCs w:val="24"/>
        </w:rPr>
        <w:t>So</w:t>
      </w:r>
      <w:r w:rsidR="00DA1D90">
        <w:rPr>
          <w:spacing w:val="-1"/>
          <w:sz w:val="24"/>
          <w:szCs w:val="24"/>
        </w:rPr>
        <w:t>l</w:t>
      </w:r>
      <w:r w:rsidR="00DA1D90">
        <w:rPr>
          <w:sz w:val="24"/>
          <w:szCs w:val="24"/>
        </w:rPr>
        <w:t>ar pan</w:t>
      </w:r>
      <w:r w:rsidR="00DA1D90">
        <w:rPr>
          <w:spacing w:val="-1"/>
          <w:sz w:val="24"/>
          <w:szCs w:val="24"/>
        </w:rPr>
        <w:t>e</w:t>
      </w:r>
      <w:r w:rsidR="00DA1D90">
        <w:rPr>
          <w:sz w:val="24"/>
          <w:szCs w:val="24"/>
        </w:rPr>
        <w:t>ls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 w:rsidR="00DA1D90">
        <w:rPr>
          <w:sz w:val="24"/>
          <w:szCs w:val="24"/>
        </w:rPr>
        <w:t xml:space="preserve"> and Interfacing.</w:t>
      </w:r>
    </w:p>
    <w:p w:rsidR="00E37E96" w:rsidRDefault="00DD147D" w:rsidP="00670231">
      <w:pPr>
        <w:spacing w:before="40"/>
        <w:ind w:left="720"/>
      </w:pPr>
      <w:r>
        <w:rPr>
          <w:b/>
          <w:sz w:val="22"/>
          <w:szCs w:val="22"/>
        </w:rPr>
        <w:t xml:space="preserve">5.  </w:t>
      </w:r>
      <w:r>
        <w:rPr>
          <w:sz w:val="22"/>
          <w:szCs w:val="22"/>
        </w:rPr>
        <w:t>Sound</w:t>
      </w:r>
      <w:r w:rsidR="00767E46">
        <w:rPr>
          <w:sz w:val="22"/>
          <w:szCs w:val="22"/>
        </w:rPr>
        <w:t xml:space="preserve"> 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edge</w:t>
      </w:r>
      <w:r w:rsidR="00767E46"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767E46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 w:rsidR="00DA1D90">
        <w:rPr>
          <w:sz w:val="22"/>
          <w:szCs w:val="22"/>
        </w:rPr>
        <w:t>.</w:t>
      </w:r>
      <w:r w:rsidR="00670231">
        <w:t xml:space="preserve"> </w:t>
      </w:r>
    </w:p>
    <w:p w:rsidR="00767E46" w:rsidRPr="00670231" w:rsidRDefault="00767E46">
      <w:pPr>
        <w:spacing w:line="200" w:lineRule="exact"/>
        <w:rPr>
          <w:u w:val="single"/>
        </w:rPr>
      </w:pPr>
    </w:p>
    <w:p w:rsidR="00E37E96" w:rsidRPr="00670231" w:rsidRDefault="00725C7D" w:rsidP="00B3277E">
      <w:pPr>
        <w:pStyle w:val="ListParagraph"/>
        <w:numPr>
          <w:ilvl w:val="0"/>
          <w:numId w:val="6"/>
        </w:numPr>
        <w:spacing w:line="255" w:lineRule="auto"/>
        <w:ind w:right="20" w:hanging="720"/>
        <w:rPr>
          <w:sz w:val="22"/>
          <w:u w:val="single"/>
        </w:rPr>
      </w:pPr>
      <w:r w:rsidRPr="00670231">
        <w:rPr>
          <w:b/>
          <w:sz w:val="28"/>
          <w:szCs w:val="26"/>
          <w:u w:val="single"/>
        </w:rPr>
        <w:t>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z w:val="28"/>
          <w:szCs w:val="26"/>
          <w:u w:val="single"/>
        </w:rPr>
        <w:t>la</w:t>
      </w:r>
      <w:r w:rsidRPr="00670231">
        <w:rPr>
          <w:b/>
          <w:spacing w:val="-2"/>
          <w:sz w:val="28"/>
          <w:szCs w:val="26"/>
          <w:u w:val="single"/>
        </w:rPr>
        <w:t>m</w:t>
      </w:r>
      <w:r w:rsidRPr="00670231">
        <w:rPr>
          <w:b/>
          <w:sz w:val="28"/>
          <w:szCs w:val="26"/>
          <w:u w:val="single"/>
        </w:rPr>
        <w:t xml:space="preserve">abad </w:t>
      </w:r>
      <w:r w:rsidRPr="00670231">
        <w:rPr>
          <w:b/>
          <w:spacing w:val="-1"/>
          <w:sz w:val="28"/>
          <w:szCs w:val="26"/>
          <w:u w:val="single"/>
        </w:rPr>
        <w:t>E</w:t>
      </w:r>
      <w:r w:rsidRPr="00670231">
        <w:rPr>
          <w:b/>
          <w:sz w:val="28"/>
          <w:szCs w:val="26"/>
          <w:u w:val="single"/>
        </w:rPr>
        <w:t>le</w:t>
      </w:r>
      <w:r w:rsidRPr="00670231">
        <w:rPr>
          <w:b/>
          <w:spacing w:val="-2"/>
          <w:sz w:val="28"/>
          <w:szCs w:val="26"/>
          <w:u w:val="single"/>
        </w:rPr>
        <w:t>c</w:t>
      </w:r>
      <w:r w:rsidRPr="00670231">
        <w:rPr>
          <w:b/>
          <w:sz w:val="28"/>
          <w:szCs w:val="26"/>
          <w:u w:val="single"/>
        </w:rPr>
        <w:t>tric</w:t>
      </w:r>
      <w:r w:rsidRPr="00670231">
        <w:rPr>
          <w:b/>
          <w:spacing w:val="-1"/>
          <w:sz w:val="28"/>
          <w:szCs w:val="26"/>
          <w:u w:val="single"/>
        </w:rPr>
        <w:t xml:space="preserve">  S</w:t>
      </w:r>
      <w:r w:rsidRPr="00670231">
        <w:rPr>
          <w:b/>
          <w:spacing w:val="2"/>
          <w:sz w:val="28"/>
          <w:szCs w:val="26"/>
          <w:u w:val="single"/>
        </w:rPr>
        <w:t>u</w:t>
      </w:r>
      <w:r w:rsidRPr="00670231">
        <w:rPr>
          <w:b/>
          <w:spacing w:val="-1"/>
          <w:sz w:val="28"/>
          <w:szCs w:val="26"/>
          <w:u w:val="single"/>
        </w:rPr>
        <w:t>pp</w:t>
      </w:r>
      <w:r w:rsidRPr="00670231">
        <w:rPr>
          <w:b/>
          <w:spacing w:val="-11"/>
          <w:sz w:val="28"/>
          <w:szCs w:val="26"/>
          <w:u w:val="single"/>
        </w:rPr>
        <w:t>l</w:t>
      </w:r>
      <w:r w:rsidRPr="00670231">
        <w:rPr>
          <w:b/>
          <w:sz w:val="28"/>
          <w:szCs w:val="26"/>
          <w:u w:val="single"/>
        </w:rPr>
        <w:t>y C</w:t>
      </w:r>
      <w:r w:rsidRPr="00670231">
        <w:rPr>
          <w:b/>
          <w:spacing w:val="-2"/>
          <w:sz w:val="28"/>
          <w:szCs w:val="26"/>
          <w:u w:val="single"/>
        </w:rPr>
        <w:t>o</w:t>
      </w:r>
      <w:r w:rsidRPr="00670231">
        <w:rPr>
          <w:b/>
          <w:spacing w:val="2"/>
          <w:sz w:val="28"/>
          <w:szCs w:val="26"/>
          <w:u w:val="single"/>
        </w:rPr>
        <w:t>m</w:t>
      </w:r>
      <w:r w:rsidRPr="00670231">
        <w:rPr>
          <w:b/>
          <w:spacing w:val="-11"/>
          <w:sz w:val="28"/>
          <w:szCs w:val="26"/>
          <w:u w:val="single"/>
        </w:rPr>
        <w:t>p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ny 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z w:val="28"/>
          <w:szCs w:val="26"/>
          <w:u w:val="single"/>
        </w:rPr>
        <w:t>la</w:t>
      </w:r>
      <w:r w:rsidRPr="00670231">
        <w:rPr>
          <w:b/>
          <w:spacing w:val="-2"/>
          <w:sz w:val="28"/>
          <w:szCs w:val="26"/>
          <w:u w:val="single"/>
        </w:rPr>
        <w:t>m</w:t>
      </w:r>
      <w:r w:rsidRPr="00670231">
        <w:rPr>
          <w:b/>
          <w:sz w:val="28"/>
          <w:szCs w:val="26"/>
          <w:u w:val="single"/>
        </w:rPr>
        <w:t>abad–</w:t>
      </w:r>
      <w:r w:rsidRPr="00670231">
        <w:rPr>
          <w:b/>
          <w:spacing w:val="-11"/>
          <w:sz w:val="28"/>
          <w:szCs w:val="26"/>
          <w:u w:val="single"/>
        </w:rPr>
        <w:t>P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ki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pacing w:val="-9"/>
          <w:sz w:val="28"/>
          <w:szCs w:val="26"/>
          <w:u w:val="single"/>
        </w:rPr>
        <w:t>t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n Intern</w:t>
      </w:r>
    </w:p>
    <w:p w:rsidR="00E37E96" w:rsidRDefault="00670231" w:rsidP="00767E46">
      <w:pPr>
        <w:spacing w:line="280" w:lineRule="exact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725C7D">
        <w:rPr>
          <w:b/>
          <w:sz w:val="26"/>
          <w:szCs w:val="26"/>
        </w:rPr>
        <w:t xml:space="preserve"> </w:t>
      </w:r>
      <w:r w:rsidRPr="00670231">
        <w:rPr>
          <w:b/>
          <w:sz w:val="28"/>
          <w:szCs w:val="26"/>
        </w:rPr>
        <w:t>M</w:t>
      </w:r>
      <w:r w:rsidRPr="00670231">
        <w:rPr>
          <w:b/>
          <w:spacing w:val="-2"/>
          <w:sz w:val="28"/>
          <w:szCs w:val="26"/>
        </w:rPr>
        <w:t>o</w:t>
      </w:r>
      <w:r w:rsidRPr="00670231">
        <w:rPr>
          <w:b/>
          <w:sz w:val="28"/>
          <w:szCs w:val="26"/>
        </w:rPr>
        <w:t>nth</w:t>
      </w:r>
      <w:r w:rsidRPr="00670231">
        <w:rPr>
          <w:b/>
          <w:spacing w:val="-1"/>
          <w:sz w:val="28"/>
          <w:szCs w:val="26"/>
        </w:rPr>
        <w:t>’</w:t>
      </w:r>
      <w:r w:rsidRPr="00670231">
        <w:rPr>
          <w:b/>
          <w:sz w:val="28"/>
          <w:szCs w:val="26"/>
        </w:rPr>
        <w:t>s</w:t>
      </w:r>
    </w:p>
    <w:p w:rsidR="008807C9" w:rsidRPr="008807C9" w:rsidRDefault="008807C9" w:rsidP="008807C9">
      <w:pPr>
        <w:ind w:left="720"/>
        <w:rPr>
          <w:sz w:val="14"/>
          <w:szCs w:val="26"/>
        </w:rPr>
      </w:pPr>
    </w:p>
    <w:p w:rsidR="00E37E96" w:rsidRPr="009E1271" w:rsidRDefault="00DD147D" w:rsidP="009E1271">
      <w:pPr>
        <w:spacing w:before="5" w:line="280" w:lineRule="exact"/>
        <w:ind w:left="720" w:right="20"/>
        <w:rPr>
          <w:sz w:val="26"/>
          <w:szCs w:val="26"/>
        </w:rPr>
      </w:pPr>
      <w:r>
        <w:rPr>
          <w:spacing w:val="1"/>
          <w:sz w:val="26"/>
          <w:szCs w:val="26"/>
        </w:rPr>
        <w:t>I</w:t>
      </w:r>
      <w:r>
        <w:rPr>
          <w:spacing w:val="-1"/>
          <w:sz w:val="26"/>
          <w:szCs w:val="26"/>
        </w:rPr>
        <w:t>ES</w:t>
      </w:r>
      <w:r>
        <w:rPr>
          <w:sz w:val="26"/>
          <w:szCs w:val="26"/>
        </w:rPr>
        <w:t>CO</w:t>
      </w:r>
      <w:r w:rsidR="00767E46">
        <w:rPr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s</w:t>
      </w:r>
      <w:r w:rsidR="00767E46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767E46">
        <w:rPr>
          <w:sz w:val="26"/>
          <w:szCs w:val="26"/>
        </w:rPr>
        <w:t xml:space="preserve"> </w:t>
      </w:r>
      <w:r>
        <w:rPr>
          <w:sz w:val="26"/>
          <w:szCs w:val="26"/>
        </w:rPr>
        <w:t>Go</w:t>
      </w:r>
      <w:r>
        <w:rPr>
          <w:spacing w:val="-2"/>
          <w:sz w:val="26"/>
          <w:szCs w:val="26"/>
        </w:rPr>
        <w:t>v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nment O</w:t>
      </w:r>
      <w:r>
        <w:rPr>
          <w:spacing w:val="-3"/>
          <w:sz w:val="26"/>
          <w:szCs w:val="26"/>
        </w:rPr>
        <w:t>r</w:t>
      </w:r>
      <w:r>
        <w:rPr>
          <w:spacing w:val="-2"/>
          <w:sz w:val="26"/>
          <w:szCs w:val="26"/>
        </w:rPr>
        <w:t>g</w:t>
      </w:r>
      <w:r>
        <w:rPr>
          <w:sz w:val="26"/>
          <w:szCs w:val="26"/>
        </w:rPr>
        <w:t>an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zation of</w:t>
      </w:r>
      <w:r w:rsidR="00767E46">
        <w:rPr>
          <w:sz w:val="26"/>
          <w:szCs w:val="26"/>
        </w:rPr>
        <w:t xml:space="preserve"> </w:t>
      </w:r>
      <w:r>
        <w:rPr>
          <w:b/>
          <w:spacing w:val="-16"/>
          <w:sz w:val="26"/>
          <w:szCs w:val="26"/>
        </w:rPr>
        <w:t>W</w:t>
      </w:r>
      <w:r>
        <w:rPr>
          <w:b/>
          <w:spacing w:val="-14"/>
          <w:sz w:val="26"/>
          <w:szCs w:val="26"/>
        </w:rPr>
        <w:t>A</w:t>
      </w:r>
      <w:r>
        <w:rPr>
          <w:b/>
          <w:spacing w:val="-1"/>
          <w:sz w:val="26"/>
          <w:szCs w:val="26"/>
        </w:rPr>
        <w:t>P</w:t>
      </w:r>
      <w:r>
        <w:rPr>
          <w:b/>
          <w:sz w:val="26"/>
          <w:szCs w:val="26"/>
        </w:rPr>
        <w:t>DA</w:t>
      </w:r>
      <w:r w:rsidR="00767E46">
        <w:rPr>
          <w:b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f</w:t>
      </w:r>
      <w:r>
        <w:rPr>
          <w:sz w:val="26"/>
          <w:szCs w:val="26"/>
        </w:rPr>
        <w:t>or dist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ibution of</w:t>
      </w:r>
      <w:r w:rsidR="00767E46">
        <w:rPr>
          <w:sz w:val="26"/>
          <w:szCs w:val="26"/>
        </w:rPr>
        <w:t xml:space="preserve"> </w:t>
      </w:r>
      <w:r>
        <w:rPr>
          <w:sz w:val="26"/>
          <w:szCs w:val="26"/>
        </w:rPr>
        <w:t>elect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ici</w:t>
      </w:r>
      <w:r>
        <w:rPr>
          <w:spacing w:val="-3"/>
          <w:sz w:val="26"/>
          <w:szCs w:val="26"/>
        </w:rPr>
        <w:t>t</w:t>
      </w:r>
      <w:r>
        <w:rPr>
          <w:sz w:val="26"/>
          <w:szCs w:val="26"/>
        </w:rPr>
        <w:t>y</w:t>
      </w:r>
      <w:r w:rsidR="00767E46">
        <w:rPr>
          <w:sz w:val="26"/>
          <w:szCs w:val="26"/>
        </w:rPr>
        <w:t xml:space="preserve"> </w:t>
      </w:r>
      <w:r>
        <w:rPr>
          <w:sz w:val="26"/>
          <w:szCs w:val="26"/>
        </w:rPr>
        <w:t>in the u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ban</w:t>
      </w:r>
      <w:r w:rsidR="00767E46">
        <w:rPr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a</w:t>
      </w:r>
      <w:r>
        <w:rPr>
          <w:sz w:val="26"/>
          <w:szCs w:val="26"/>
        </w:rPr>
        <w:t>nd</w:t>
      </w:r>
      <w:r w:rsidR="00767E46"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u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al a</w:t>
      </w:r>
      <w:r>
        <w:rPr>
          <w:spacing w:val="-1"/>
          <w:sz w:val="26"/>
          <w:szCs w:val="26"/>
        </w:rPr>
        <w:t>r</w:t>
      </w:r>
      <w:r>
        <w:rPr>
          <w:spacing w:val="-2"/>
          <w:sz w:val="26"/>
          <w:szCs w:val="26"/>
        </w:rPr>
        <w:t>e</w:t>
      </w:r>
      <w:r>
        <w:rPr>
          <w:sz w:val="26"/>
          <w:szCs w:val="26"/>
        </w:rPr>
        <w:t xml:space="preserve">as of 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sla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abad.</w:t>
      </w:r>
    </w:p>
    <w:p w:rsidR="00E37E96" w:rsidRDefault="009E1271">
      <w:pPr>
        <w:ind w:left="822" w:right="592" w:hanging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D147D">
        <w:rPr>
          <w:sz w:val="24"/>
          <w:szCs w:val="24"/>
        </w:rPr>
        <w:t xml:space="preserve">1.   </w:t>
      </w:r>
      <w:r w:rsidR="00DD147D">
        <w:rPr>
          <w:spacing w:val="-1"/>
          <w:sz w:val="24"/>
          <w:szCs w:val="24"/>
        </w:rPr>
        <w:t>E</w:t>
      </w:r>
      <w:r w:rsidR="00DD147D">
        <w:rPr>
          <w:spacing w:val="1"/>
          <w:sz w:val="24"/>
          <w:szCs w:val="24"/>
        </w:rPr>
        <w:t>l</w:t>
      </w:r>
      <w:r w:rsidR="00DD147D">
        <w:rPr>
          <w:sz w:val="24"/>
          <w:szCs w:val="24"/>
        </w:rPr>
        <w:t>ec</w:t>
      </w:r>
      <w:r w:rsidR="00DD147D">
        <w:rPr>
          <w:spacing w:val="-1"/>
          <w:sz w:val="24"/>
          <w:szCs w:val="24"/>
        </w:rPr>
        <w:t>t</w:t>
      </w:r>
      <w:r w:rsidR="00DD147D">
        <w:rPr>
          <w:spacing w:val="2"/>
          <w:sz w:val="24"/>
          <w:szCs w:val="24"/>
        </w:rPr>
        <w:t>r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c</w:t>
      </w:r>
      <w:r w:rsidR="00767E46">
        <w:rPr>
          <w:sz w:val="24"/>
          <w:szCs w:val="24"/>
        </w:rPr>
        <w:t xml:space="preserve"> </w:t>
      </w:r>
      <w:r w:rsidR="00DD147D">
        <w:rPr>
          <w:spacing w:val="-12"/>
          <w:sz w:val="24"/>
          <w:szCs w:val="24"/>
        </w:rPr>
        <w:t>W</w:t>
      </w:r>
      <w:r w:rsidR="00DD147D">
        <w:rPr>
          <w:spacing w:val="-10"/>
          <w:sz w:val="24"/>
          <w:szCs w:val="24"/>
        </w:rPr>
        <w:t>o</w:t>
      </w:r>
      <w:r w:rsidR="00DD147D">
        <w:rPr>
          <w:sz w:val="24"/>
          <w:szCs w:val="24"/>
        </w:rPr>
        <w:t>r</w:t>
      </w:r>
      <w:r w:rsidR="00DD147D">
        <w:rPr>
          <w:spacing w:val="2"/>
          <w:sz w:val="24"/>
          <w:szCs w:val="24"/>
        </w:rPr>
        <w:t>k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ng of Br</w:t>
      </w:r>
      <w:r w:rsidR="00DD147D">
        <w:rPr>
          <w:spacing w:val="-1"/>
          <w:sz w:val="24"/>
          <w:szCs w:val="24"/>
        </w:rPr>
        <w:t>e</w:t>
      </w:r>
      <w:r w:rsidR="00DD147D">
        <w:rPr>
          <w:sz w:val="24"/>
          <w:szCs w:val="24"/>
        </w:rPr>
        <w:t xml:space="preserve">akers, 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so</w:t>
      </w:r>
      <w:r w:rsidR="00DD147D">
        <w:rPr>
          <w:spacing w:val="1"/>
          <w:sz w:val="24"/>
          <w:szCs w:val="24"/>
        </w:rPr>
        <w:t>l</w:t>
      </w:r>
      <w:r w:rsidR="00DD147D">
        <w:rPr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ors, current</w:t>
      </w:r>
      <w:r w:rsidR="00767E46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ransfor</w:t>
      </w:r>
      <w:r w:rsidR="00DD147D">
        <w:rPr>
          <w:spacing w:val="-1"/>
          <w:sz w:val="24"/>
          <w:szCs w:val="24"/>
        </w:rPr>
        <w:t>m</w:t>
      </w:r>
      <w:r w:rsidR="00DD147D">
        <w:rPr>
          <w:sz w:val="24"/>
          <w:szCs w:val="24"/>
        </w:rPr>
        <w:t xml:space="preserve">ers, </w:t>
      </w:r>
      <w:r w:rsidR="00DA1D90">
        <w:rPr>
          <w:sz w:val="24"/>
          <w:szCs w:val="24"/>
        </w:rPr>
        <w:t>po</w:t>
      </w:r>
      <w:r w:rsidR="00DA1D90">
        <w:rPr>
          <w:spacing w:val="-1"/>
          <w:sz w:val="24"/>
          <w:szCs w:val="24"/>
        </w:rPr>
        <w:t>t</w:t>
      </w:r>
      <w:r w:rsidR="00DA1D90">
        <w:rPr>
          <w:sz w:val="24"/>
          <w:szCs w:val="24"/>
        </w:rPr>
        <w:t>e</w:t>
      </w:r>
      <w:r w:rsidR="00DA1D90">
        <w:rPr>
          <w:spacing w:val="2"/>
          <w:sz w:val="24"/>
          <w:szCs w:val="24"/>
        </w:rPr>
        <w:t>n</w:t>
      </w:r>
      <w:r w:rsidR="00DA1D90">
        <w:rPr>
          <w:spacing w:val="-1"/>
          <w:sz w:val="24"/>
          <w:szCs w:val="24"/>
        </w:rPr>
        <w:t>ti</w:t>
      </w:r>
      <w:r w:rsidR="00DA1D90">
        <w:rPr>
          <w:spacing w:val="1"/>
          <w:sz w:val="24"/>
          <w:szCs w:val="24"/>
        </w:rPr>
        <w:t>a</w:t>
      </w:r>
      <w:r w:rsidR="00DA1D90">
        <w:rPr>
          <w:sz w:val="24"/>
          <w:szCs w:val="24"/>
        </w:rPr>
        <w:t>l</w:t>
      </w:r>
      <w:r w:rsidR="00DA1D90">
        <w:rPr>
          <w:spacing w:val="-1"/>
          <w:sz w:val="24"/>
          <w:szCs w:val="24"/>
        </w:rPr>
        <w:t xml:space="preserve"> transformers</w:t>
      </w:r>
      <w:r w:rsidR="00DD147D">
        <w:rPr>
          <w:sz w:val="24"/>
          <w:szCs w:val="24"/>
        </w:rPr>
        <w:t>, R</w:t>
      </w:r>
      <w:r w:rsidR="00DD147D">
        <w:rPr>
          <w:spacing w:val="-1"/>
          <w:sz w:val="24"/>
          <w:szCs w:val="24"/>
        </w:rPr>
        <w:t>e</w:t>
      </w:r>
      <w:r w:rsidR="00DD147D">
        <w:rPr>
          <w:spacing w:val="1"/>
          <w:sz w:val="24"/>
          <w:szCs w:val="24"/>
        </w:rPr>
        <w:t>la</w:t>
      </w:r>
      <w:r w:rsidR="00DD147D">
        <w:rPr>
          <w:sz w:val="24"/>
          <w:szCs w:val="24"/>
        </w:rPr>
        <w:t>y</w:t>
      </w:r>
      <w:r w:rsidR="00767E46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pane</w:t>
      </w:r>
      <w:r w:rsidR="00DD147D">
        <w:rPr>
          <w:spacing w:val="-1"/>
          <w:sz w:val="24"/>
          <w:szCs w:val="24"/>
        </w:rPr>
        <w:t>l</w:t>
      </w:r>
      <w:r w:rsidR="00DD147D">
        <w:rPr>
          <w:sz w:val="24"/>
          <w:szCs w:val="24"/>
        </w:rPr>
        <w:t>s</w:t>
      </w:r>
      <w:r w:rsidR="00767E46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 xml:space="preserve">and </w:t>
      </w:r>
      <w:r w:rsidR="00DD147D">
        <w:rPr>
          <w:spacing w:val="-1"/>
          <w:sz w:val="24"/>
          <w:szCs w:val="24"/>
        </w:rPr>
        <w:t>li</w:t>
      </w:r>
      <w:r w:rsidR="00DD147D">
        <w:rPr>
          <w:sz w:val="24"/>
          <w:szCs w:val="24"/>
        </w:rPr>
        <w:t>gh</w:t>
      </w:r>
      <w:r w:rsidR="00DD147D">
        <w:rPr>
          <w:spacing w:val="1"/>
          <w:sz w:val="24"/>
          <w:szCs w:val="24"/>
        </w:rPr>
        <w:t>t</w:t>
      </w:r>
      <w:r w:rsidR="00DD147D">
        <w:rPr>
          <w:sz w:val="24"/>
          <w:szCs w:val="24"/>
        </w:rPr>
        <w:t>en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ng arres</w:t>
      </w:r>
      <w:r w:rsidR="00DD147D">
        <w:rPr>
          <w:spacing w:val="1"/>
          <w:sz w:val="24"/>
          <w:szCs w:val="24"/>
        </w:rPr>
        <w:t>t</w:t>
      </w:r>
      <w:r w:rsidR="00DD147D">
        <w:rPr>
          <w:sz w:val="24"/>
          <w:szCs w:val="24"/>
        </w:rPr>
        <w:t>ers.</w:t>
      </w:r>
    </w:p>
    <w:p w:rsidR="00E37E96" w:rsidRDefault="009E1271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D147D">
        <w:rPr>
          <w:sz w:val="24"/>
          <w:szCs w:val="24"/>
        </w:rPr>
        <w:t xml:space="preserve">2.   </w:t>
      </w:r>
      <w:r w:rsidR="00DD147D">
        <w:rPr>
          <w:spacing w:val="-11"/>
          <w:sz w:val="24"/>
          <w:szCs w:val="24"/>
        </w:rPr>
        <w:t>W</w:t>
      </w:r>
      <w:r w:rsidR="00DD147D">
        <w:rPr>
          <w:spacing w:val="-10"/>
          <w:sz w:val="24"/>
          <w:szCs w:val="24"/>
        </w:rPr>
        <w:t>o</w:t>
      </w:r>
      <w:r w:rsidR="00DD147D">
        <w:rPr>
          <w:sz w:val="24"/>
          <w:szCs w:val="24"/>
        </w:rPr>
        <w:t>r</w:t>
      </w:r>
      <w:r w:rsidR="00DD147D">
        <w:rPr>
          <w:spacing w:val="2"/>
          <w:sz w:val="24"/>
          <w:szCs w:val="24"/>
        </w:rPr>
        <w:t>k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 xml:space="preserve">ng on Bus bars, </w:t>
      </w:r>
      <w:r w:rsidR="00DD147D">
        <w:rPr>
          <w:spacing w:val="-3"/>
          <w:sz w:val="24"/>
          <w:szCs w:val="24"/>
        </w:rPr>
        <w:t>m</w:t>
      </w:r>
      <w:r w:rsidR="00DD147D">
        <w:rPr>
          <w:spacing w:val="2"/>
          <w:sz w:val="24"/>
          <w:szCs w:val="24"/>
        </w:rPr>
        <w:t>o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ors, and sw</w:t>
      </w:r>
      <w:r w:rsidR="00DD147D">
        <w:rPr>
          <w:spacing w:val="-1"/>
          <w:sz w:val="24"/>
          <w:szCs w:val="24"/>
        </w:rPr>
        <w:t>it</w:t>
      </w:r>
      <w:r w:rsidR="00DD147D">
        <w:rPr>
          <w:sz w:val="24"/>
          <w:szCs w:val="24"/>
        </w:rPr>
        <w:t>chg</w:t>
      </w:r>
      <w:r w:rsidR="00DD147D">
        <w:rPr>
          <w:spacing w:val="1"/>
          <w:sz w:val="24"/>
          <w:szCs w:val="24"/>
        </w:rPr>
        <w:t>e</w:t>
      </w:r>
      <w:r w:rsidR="00DD147D">
        <w:rPr>
          <w:sz w:val="24"/>
          <w:szCs w:val="24"/>
        </w:rPr>
        <w:t>ars.</w:t>
      </w:r>
    </w:p>
    <w:p w:rsidR="00E37E96" w:rsidRDefault="009E1271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D147D">
        <w:rPr>
          <w:sz w:val="24"/>
          <w:szCs w:val="24"/>
        </w:rPr>
        <w:t>3.   Sound know</w:t>
      </w:r>
      <w:r w:rsidR="00DD147D">
        <w:rPr>
          <w:spacing w:val="-1"/>
          <w:sz w:val="24"/>
          <w:szCs w:val="24"/>
        </w:rPr>
        <w:t>l</w:t>
      </w:r>
      <w:r w:rsidR="00DD147D">
        <w:rPr>
          <w:sz w:val="24"/>
          <w:szCs w:val="24"/>
        </w:rPr>
        <w:t>edge</w:t>
      </w:r>
      <w:r w:rsidR="00767E46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 xml:space="preserve">of </w:t>
      </w:r>
      <w:r w:rsidR="00DD147D">
        <w:rPr>
          <w:spacing w:val="-1"/>
          <w:sz w:val="24"/>
          <w:szCs w:val="24"/>
        </w:rPr>
        <w:t>P</w:t>
      </w:r>
      <w:r w:rsidR="00DD147D">
        <w:rPr>
          <w:sz w:val="24"/>
          <w:szCs w:val="24"/>
        </w:rPr>
        <w:t>ower</w:t>
      </w:r>
      <w:r w:rsidR="00767E46">
        <w:rPr>
          <w:sz w:val="24"/>
          <w:szCs w:val="24"/>
        </w:rPr>
        <w:t xml:space="preserve"> </w:t>
      </w:r>
      <w:r w:rsidR="00DD147D">
        <w:rPr>
          <w:spacing w:val="-7"/>
          <w:sz w:val="24"/>
          <w:szCs w:val="24"/>
        </w:rPr>
        <w:t>T</w:t>
      </w:r>
      <w:r w:rsidR="00DD147D">
        <w:rPr>
          <w:spacing w:val="-4"/>
          <w:sz w:val="24"/>
          <w:szCs w:val="24"/>
        </w:rPr>
        <w:t>r</w:t>
      </w:r>
      <w:r w:rsidR="00DD147D">
        <w:rPr>
          <w:sz w:val="24"/>
          <w:szCs w:val="24"/>
        </w:rPr>
        <w:t>ansfor</w:t>
      </w:r>
      <w:r w:rsidR="00DD147D">
        <w:rPr>
          <w:spacing w:val="-1"/>
          <w:sz w:val="24"/>
          <w:szCs w:val="24"/>
        </w:rPr>
        <w:t>m</w:t>
      </w:r>
      <w:r w:rsidR="00DD147D">
        <w:rPr>
          <w:sz w:val="24"/>
          <w:szCs w:val="24"/>
        </w:rPr>
        <w:t>ers.</w:t>
      </w:r>
    </w:p>
    <w:p w:rsidR="00E37E96" w:rsidRDefault="009E1271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D147D">
        <w:rPr>
          <w:sz w:val="24"/>
          <w:szCs w:val="24"/>
        </w:rPr>
        <w:t>4.   Ma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n</w:t>
      </w:r>
      <w:r w:rsidR="00DD147D">
        <w:rPr>
          <w:spacing w:val="1"/>
          <w:sz w:val="24"/>
          <w:szCs w:val="24"/>
        </w:rPr>
        <w:t>t</w:t>
      </w:r>
      <w:r w:rsidR="00DD147D">
        <w:rPr>
          <w:sz w:val="24"/>
          <w:szCs w:val="24"/>
        </w:rPr>
        <w:t>enance</w:t>
      </w:r>
      <w:r w:rsidR="00DA1D90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and pro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e</w:t>
      </w:r>
      <w:r w:rsidR="00DD147D">
        <w:rPr>
          <w:spacing w:val="1"/>
          <w:sz w:val="24"/>
          <w:szCs w:val="24"/>
        </w:rPr>
        <w:t>c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on</w:t>
      </w:r>
      <w:r w:rsidR="00DA1D90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of H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gh</w:t>
      </w:r>
      <w:r w:rsidR="00DA1D90">
        <w:rPr>
          <w:sz w:val="24"/>
          <w:szCs w:val="24"/>
        </w:rPr>
        <w:t xml:space="preserve"> </w:t>
      </w:r>
      <w:r w:rsidR="00DD147D">
        <w:rPr>
          <w:spacing w:val="-13"/>
          <w:sz w:val="24"/>
          <w:szCs w:val="24"/>
        </w:rPr>
        <w:t>T</w:t>
      </w:r>
      <w:r w:rsidR="00DD147D">
        <w:rPr>
          <w:spacing w:val="-9"/>
          <w:sz w:val="24"/>
          <w:szCs w:val="24"/>
        </w:rPr>
        <w:t>e</w:t>
      </w:r>
      <w:r w:rsidR="00DD147D">
        <w:rPr>
          <w:sz w:val="24"/>
          <w:szCs w:val="24"/>
        </w:rPr>
        <w:t>ns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on (132kv) and</w:t>
      </w:r>
      <w:r w:rsidR="00DA1D90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L</w:t>
      </w:r>
      <w:r w:rsidR="00DD147D">
        <w:rPr>
          <w:sz w:val="24"/>
          <w:szCs w:val="24"/>
        </w:rPr>
        <w:t>ow</w:t>
      </w:r>
      <w:r w:rsidR="00DA1D90">
        <w:rPr>
          <w:sz w:val="24"/>
          <w:szCs w:val="24"/>
        </w:rPr>
        <w:t xml:space="preserve"> </w:t>
      </w:r>
      <w:r w:rsidR="00DD147D">
        <w:rPr>
          <w:spacing w:val="-11"/>
          <w:sz w:val="24"/>
          <w:szCs w:val="24"/>
        </w:rPr>
        <w:t>T</w:t>
      </w:r>
      <w:r w:rsidR="00DD147D">
        <w:rPr>
          <w:spacing w:val="-9"/>
          <w:sz w:val="24"/>
          <w:szCs w:val="24"/>
        </w:rPr>
        <w:t>e</w:t>
      </w:r>
      <w:r w:rsidR="00DD147D">
        <w:rPr>
          <w:spacing w:val="-2"/>
          <w:sz w:val="24"/>
          <w:szCs w:val="24"/>
        </w:rPr>
        <w:t>n</w:t>
      </w:r>
      <w:r w:rsidR="00DD147D">
        <w:rPr>
          <w:sz w:val="24"/>
          <w:szCs w:val="24"/>
        </w:rPr>
        <w:t>s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on</w:t>
      </w:r>
      <w:r w:rsidR="00670231">
        <w:rPr>
          <w:sz w:val="24"/>
          <w:szCs w:val="24"/>
        </w:rPr>
        <w:t xml:space="preserve"> </w:t>
      </w:r>
      <w:r w:rsidR="00DD147D">
        <w:rPr>
          <w:spacing w:val="-2"/>
          <w:sz w:val="24"/>
          <w:szCs w:val="24"/>
        </w:rPr>
        <w:t>(</w:t>
      </w:r>
      <w:r w:rsidR="00DD147D">
        <w:rPr>
          <w:spacing w:val="-4"/>
          <w:sz w:val="24"/>
          <w:szCs w:val="24"/>
        </w:rPr>
        <w:t>11</w:t>
      </w:r>
      <w:r w:rsidR="00DD147D">
        <w:rPr>
          <w:sz w:val="24"/>
          <w:szCs w:val="24"/>
        </w:rPr>
        <w:t>kv).</w:t>
      </w:r>
    </w:p>
    <w:p w:rsidR="00E37E96" w:rsidRPr="00670231" w:rsidRDefault="00E37E96">
      <w:pPr>
        <w:spacing w:before="11" w:line="220" w:lineRule="exact"/>
        <w:rPr>
          <w:sz w:val="22"/>
          <w:szCs w:val="22"/>
          <w:u w:val="single"/>
        </w:rPr>
      </w:pPr>
    </w:p>
    <w:p w:rsidR="00CC5ED2" w:rsidRPr="00670231" w:rsidRDefault="00670231" w:rsidP="00B3277E">
      <w:pPr>
        <w:pStyle w:val="ListParagraph"/>
        <w:numPr>
          <w:ilvl w:val="0"/>
          <w:numId w:val="5"/>
        </w:numPr>
        <w:spacing w:line="255" w:lineRule="auto"/>
        <w:ind w:right="20" w:hanging="720"/>
        <w:rPr>
          <w:b/>
          <w:sz w:val="26"/>
          <w:szCs w:val="26"/>
          <w:u w:val="single"/>
        </w:rPr>
      </w:pPr>
      <w:r w:rsidRPr="00670231">
        <w:rPr>
          <w:b/>
          <w:sz w:val="28"/>
          <w:szCs w:val="26"/>
          <w:u w:val="single"/>
        </w:rPr>
        <w:t xml:space="preserve">Kohinoor </w:t>
      </w:r>
      <w:r w:rsidRPr="00670231">
        <w:rPr>
          <w:b/>
          <w:spacing w:val="-1"/>
          <w:sz w:val="28"/>
          <w:szCs w:val="26"/>
          <w:u w:val="single"/>
        </w:rPr>
        <w:t>T</w:t>
      </w:r>
      <w:r w:rsidRPr="00670231">
        <w:rPr>
          <w:b/>
          <w:spacing w:val="2"/>
          <w:sz w:val="28"/>
          <w:szCs w:val="26"/>
          <w:u w:val="single"/>
        </w:rPr>
        <w:t>e</w:t>
      </w:r>
      <w:r w:rsidRPr="00670231">
        <w:rPr>
          <w:b/>
          <w:spacing w:val="-4"/>
          <w:sz w:val="28"/>
          <w:szCs w:val="26"/>
          <w:u w:val="single"/>
        </w:rPr>
        <w:t>x</w:t>
      </w:r>
      <w:r w:rsidRPr="00670231">
        <w:rPr>
          <w:b/>
          <w:sz w:val="28"/>
          <w:szCs w:val="26"/>
          <w:u w:val="single"/>
        </w:rPr>
        <w:t>tiles M</w:t>
      </w:r>
      <w:r w:rsidRPr="00670231">
        <w:rPr>
          <w:b/>
          <w:spacing w:val="-1"/>
          <w:sz w:val="28"/>
          <w:szCs w:val="26"/>
          <w:u w:val="single"/>
        </w:rPr>
        <w:t>i</w:t>
      </w:r>
      <w:r w:rsidRPr="00670231">
        <w:rPr>
          <w:b/>
          <w:sz w:val="28"/>
          <w:szCs w:val="26"/>
          <w:u w:val="single"/>
        </w:rPr>
        <w:t>lls 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z w:val="28"/>
          <w:szCs w:val="26"/>
          <w:u w:val="single"/>
        </w:rPr>
        <w:t>la</w:t>
      </w:r>
      <w:r w:rsidRPr="00670231">
        <w:rPr>
          <w:b/>
          <w:spacing w:val="-2"/>
          <w:sz w:val="28"/>
          <w:szCs w:val="26"/>
          <w:u w:val="single"/>
        </w:rPr>
        <w:t>m</w:t>
      </w:r>
      <w:r w:rsidRPr="00670231">
        <w:rPr>
          <w:b/>
          <w:sz w:val="28"/>
          <w:szCs w:val="26"/>
          <w:u w:val="single"/>
        </w:rPr>
        <w:t>abad–</w:t>
      </w:r>
      <w:r w:rsidRPr="00670231">
        <w:rPr>
          <w:b/>
          <w:spacing w:val="-11"/>
          <w:sz w:val="28"/>
          <w:szCs w:val="26"/>
          <w:u w:val="single"/>
        </w:rPr>
        <w:t>P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ki</w:t>
      </w:r>
      <w:r w:rsidRPr="00670231">
        <w:rPr>
          <w:b/>
          <w:spacing w:val="-1"/>
          <w:sz w:val="28"/>
          <w:szCs w:val="26"/>
          <w:u w:val="single"/>
        </w:rPr>
        <w:t>s</w:t>
      </w:r>
      <w:r w:rsidRPr="00670231">
        <w:rPr>
          <w:b/>
          <w:spacing w:val="-9"/>
          <w:sz w:val="28"/>
          <w:szCs w:val="26"/>
          <w:u w:val="single"/>
        </w:rPr>
        <w:t>t</w:t>
      </w:r>
      <w:r w:rsidRPr="00670231">
        <w:rPr>
          <w:b/>
          <w:spacing w:val="-10"/>
          <w:sz w:val="28"/>
          <w:szCs w:val="26"/>
          <w:u w:val="single"/>
        </w:rPr>
        <w:t>a</w:t>
      </w:r>
      <w:r w:rsidRPr="00670231">
        <w:rPr>
          <w:b/>
          <w:sz w:val="28"/>
          <w:szCs w:val="26"/>
          <w:u w:val="single"/>
        </w:rPr>
        <w:t>n</w:t>
      </w:r>
    </w:p>
    <w:p w:rsidR="00E37E96" w:rsidRPr="00670231" w:rsidRDefault="00670231" w:rsidP="00670231">
      <w:pPr>
        <w:pStyle w:val="ListParagraph"/>
        <w:spacing w:line="255" w:lineRule="auto"/>
        <w:ind w:right="20"/>
        <w:rPr>
          <w:b/>
          <w:sz w:val="28"/>
          <w:szCs w:val="26"/>
        </w:rPr>
      </w:pPr>
      <w:r w:rsidRPr="00670231">
        <w:rPr>
          <w:b/>
          <w:sz w:val="28"/>
          <w:szCs w:val="26"/>
        </w:rPr>
        <w:t>Intern for 2 Month’s</w:t>
      </w:r>
    </w:p>
    <w:p w:rsidR="005A22FE" w:rsidRPr="005A22FE" w:rsidRDefault="00DD147D" w:rsidP="00E87A6D">
      <w:pPr>
        <w:spacing w:before="40" w:line="275" w:lineRule="auto"/>
        <w:ind w:left="720" w:right="173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ML</w:t>
      </w:r>
      <w:r w:rsidR="00CC5ED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fu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ver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 w:rsidR="00CC5ED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 h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 w:rsidR="00CC5ED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es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="00CC5ED2">
        <w:rPr>
          <w:sz w:val="24"/>
          <w:szCs w:val="24"/>
        </w:rPr>
        <w:t>art capa</w:t>
      </w:r>
      <w:r w:rsidR="00CC5ED2">
        <w:rPr>
          <w:spacing w:val="1"/>
          <w:sz w:val="24"/>
          <w:szCs w:val="24"/>
        </w:rPr>
        <w:t>b</w:t>
      </w:r>
      <w:r w:rsidR="00CC5ED2">
        <w:rPr>
          <w:spacing w:val="-1"/>
          <w:sz w:val="24"/>
          <w:szCs w:val="24"/>
        </w:rPr>
        <w:t>il</w:t>
      </w:r>
      <w:r w:rsidR="00CC5ED2">
        <w:rPr>
          <w:spacing w:val="1"/>
          <w:sz w:val="24"/>
          <w:szCs w:val="24"/>
        </w:rPr>
        <w:t>i</w:t>
      </w:r>
      <w:r w:rsidR="00CC5ED2">
        <w:rPr>
          <w:spacing w:val="-1"/>
          <w:sz w:val="24"/>
          <w:szCs w:val="24"/>
        </w:rPr>
        <w:t>t</w:t>
      </w:r>
      <w:r w:rsidR="00CC5ED2">
        <w:rPr>
          <w:sz w:val="24"/>
          <w:szCs w:val="24"/>
        </w:rPr>
        <w:t>ies</w:t>
      </w:r>
      <w:r>
        <w:rPr>
          <w:sz w:val="24"/>
          <w:szCs w:val="24"/>
        </w:rPr>
        <w:t xml:space="preserve"> for sp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weav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ng, </w:t>
      </w:r>
      <w:r>
        <w:rPr>
          <w:spacing w:val="4"/>
          <w:sz w:val="24"/>
          <w:szCs w:val="24"/>
        </w:rPr>
        <w:t>d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ng,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>
        <w:rPr>
          <w:spacing w:val="-1"/>
          <w:sz w:val="24"/>
          <w:szCs w:val="24"/>
        </w:rPr>
        <w:t>tit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ng.</w:t>
      </w:r>
      <w:r w:rsidR="00CC5ED2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he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has sa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 w:rsidR="00CC5ED2">
        <w:rPr>
          <w:sz w:val="24"/>
          <w:szCs w:val="24"/>
        </w:rPr>
        <w:t xml:space="preserve"> </w:t>
      </w:r>
      <w:r>
        <w:rPr>
          <w:sz w:val="24"/>
          <w:szCs w:val="24"/>
        </w:rPr>
        <w:t>and fore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</w:t>
      </w:r>
      <w:r w:rsidR="00CC5ED2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 w:rsidR="005A22FE">
        <w:rPr>
          <w:sz w:val="24"/>
          <w:szCs w:val="24"/>
        </w:rPr>
        <w:t>s.</w:t>
      </w:r>
    </w:p>
    <w:p w:rsidR="00E37E96" w:rsidRPr="00C32F66" w:rsidRDefault="00DD147D" w:rsidP="00C32F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32F66">
        <w:rPr>
          <w:sz w:val="22"/>
          <w:szCs w:val="22"/>
        </w:rPr>
        <w:t>E</w:t>
      </w:r>
      <w:r w:rsidRPr="00C32F66">
        <w:rPr>
          <w:spacing w:val="1"/>
          <w:sz w:val="22"/>
          <w:szCs w:val="22"/>
        </w:rPr>
        <w:t>l</w:t>
      </w:r>
      <w:r w:rsidRPr="00C32F66">
        <w:rPr>
          <w:sz w:val="22"/>
          <w:szCs w:val="22"/>
        </w:rPr>
        <w:t>e</w:t>
      </w:r>
      <w:r w:rsidRPr="00C32F66">
        <w:rPr>
          <w:spacing w:val="-2"/>
          <w:sz w:val="22"/>
          <w:szCs w:val="22"/>
        </w:rPr>
        <w:t>c</w:t>
      </w:r>
      <w:r w:rsidRPr="00C32F66">
        <w:rPr>
          <w:spacing w:val="1"/>
          <w:sz w:val="22"/>
          <w:szCs w:val="22"/>
        </w:rPr>
        <w:t>t</w:t>
      </w:r>
      <w:r w:rsidRPr="00C32F66">
        <w:rPr>
          <w:sz w:val="22"/>
          <w:szCs w:val="22"/>
        </w:rPr>
        <w:t>r</w:t>
      </w:r>
      <w:r w:rsidRPr="00C32F66">
        <w:rPr>
          <w:spacing w:val="-1"/>
          <w:sz w:val="22"/>
          <w:szCs w:val="22"/>
        </w:rPr>
        <w:t>i</w:t>
      </w:r>
      <w:r w:rsidRPr="00C32F66">
        <w:rPr>
          <w:sz w:val="22"/>
          <w:szCs w:val="22"/>
        </w:rPr>
        <w:t xml:space="preserve">cal </w:t>
      </w:r>
      <w:r w:rsidR="003A5544">
        <w:rPr>
          <w:spacing w:val="-1"/>
          <w:sz w:val="22"/>
          <w:szCs w:val="22"/>
        </w:rPr>
        <w:t>Designing of DOL and Star Delta circuits for different Motors.</w:t>
      </w:r>
    </w:p>
    <w:p w:rsidR="00C32F66" w:rsidRPr="00C32F66" w:rsidRDefault="00C32F66" w:rsidP="00C32F6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PLC Ladder Programming using Logix500 and GX d</w:t>
      </w:r>
      <w:r w:rsidR="00871F24">
        <w:rPr>
          <w:sz w:val="22"/>
          <w:szCs w:val="22"/>
        </w:rPr>
        <w:t>eveloper for Allan Bradley and Siemens</w:t>
      </w:r>
      <w:r>
        <w:rPr>
          <w:sz w:val="22"/>
          <w:szCs w:val="22"/>
        </w:rPr>
        <w:t>.</w:t>
      </w:r>
    </w:p>
    <w:p w:rsidR="00E37E96" w:rsidRDefault="005A22FE">
      <w:pPr>
        <w:spacing w:before="37"/>
        <w:ind w:left="462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C32F66">
        <w:rPr>
          <w:b/>
          <w:sz w:val="22"/>
          <w:szCs w:val="22"/>
        </w:rPr>
        <w:t xml:space="preserve"> 3</w:t>
      </w:r>
      <w:r w:rsidR="00DD147D">
        <w:rPr>
          <w:b/>
          <w:sz w:val="22"/>
          <w:szCs w:val="22"/>
        </w:rPr>
        <w:t xml:space="preserve">   </w:t>
      </w:r>
      <w:r w:rsidR="00DD147D">
        <w:rPr>
          <w:spacing w:val="-10"/>
          <w:sz w:val="22"/>
          <w:szCs w:val="22"/>
        </w:rPr>
        <w:t>Wo</w:t>
      </w:r>
      <w:r w:rsidR="00DD147D">
        <w:rPr>
          <w:sz w:val="22"/>
          <w:szCs w:val="22"/>
        </w:rPr>
        <w:t>rk</w:t>
      </w:r>
      <w:r w:rsidR="00DD147D">
        <w:rPr>
          <w:spacing w:val="1"/>
          <w:sz w:val="22"/>
          <w:szCs w:val="22"/>
        </w:rPr>
        <w:t>i</w:t>
      </w:r>
      <w:r w:rsidR="00DD147D">
        <w:rPr>
          <w:sz w:val="22"/>
          <w:szCs w:val="22"/>
        </w:rPr>
        <w:t>ng</w:t>
      </w:r>
      <w:r w:rsidR="003C2F6F">
        <w:rPr>
          <w:sz w:val="22"/>
          <w:szCs w:val="22"/>
        </w:rPr>
        <w:t xml:space="preserve"> </w:t>
      </w:r>
      <w:r w:rsidR="00DD147D">
        <w:rPr>
          <w:sz w:val="22"/>
          <w:szCs w:val="22"/>
        </w:rPr>
        <w:t>on</w:t>
      </w:r>
      <w:r w:rsidR="003C2F6F">
        <w:rPr>
          <w:sz w:val="22"/>
          <w:szCs w:val="22"/>
        </w:rPr>
        <w:t xml:space="preserve"> </w:t>
      </w:r>
      <w:r w:rsidR="00DD147D">
        <w:rPr>
          <w:spacing w:val="-1"/>
          <w:sz w:val="22"/>
          <w:szCs w:val="22"/>
        </w:rPr>
        <w:t>t</w:t>
      </w:r>
      <w:r w:rsidR="00DD147D">
        <w:rPr>
          <w:sz w:val="22"/>
          <w:szCs w:val="22"/>
        </w:rPr>
        <w:t>ra</w:t>
      </w:r>
      <w:r w:rsidR="00DD147D">
        <w:rPr>
          <w:spacing w:val="-2"/>
          <w:sz w:val="22"/>
          <w:szCs w:val="22"/>
        </w:rPr>
        <w:t>n</w:t>
      </w:r>
      <w:r w:rsidR="00DD147D">
        <w:rPr>
          <w:sz w:val="22"/>
          <w:szCs w:val="22"/>
        </w:rPr>
        <w:t>sfo</w:t>
      </w:r>
      <w:r w:rsidR="00DD147D">
        <w:rPr>
          <w:spacing w:val="2"/>
          <w:sz w:val="22"/>
          <w:szCs w:val="22"/>
        </w:rPr>
        <w:t>r</w:t>
      </w:r>
      <w:r w:rsidR="00DD147D">
        <w:rPr>
          <w:spacing w:val="-5"/>
          <w:sz w:val="22"/>
          <w:szCs w:val="22"/>
        </w:rPr>
        <w:t>m</w:t>
      </w:r>
      <w:r w:rsidR="00DD147D">
        <w:rPr>
          <w:sz w:val="22"/>
          <w:szCs w:val="22"/>
        </w:rPr>
        <w:t>ers,</w:t>
      </w:r>
      <w:r w:rsidR="003C2F6F">
        <w:rPr>
          <w:sz w:val="22"/>
          <w:szCs w:val="22"/>
        </w:rPr>
        <w:t xml:space="preserve"> </w:t>
      </w:r>
      <w:r w:rsidR="003C2F6F">
        <w:rPr>
          <w:spacing w:val="-1"/>
          <w:sz w:val="22"/>
          <w:szCs w:val="22"/>
        </w:rPr>
        <w:t>B</w:t>
      </w:r>
      <w:r w:rsidR="003C2F6F">
        <w:rPr>
          <w:sz w:val="22"/>
          <w:szCs w:val="22"/>
        </w:rPr>
        <w:t>us ba</w:t>
      </w:r>
      <w:r w:rsidR="003C2F6F">
        <w:rPr>
          <w:spacing w:val="-2"/>
          <w:sz w:val="22"/>
          <w:szCs w:val="22"/>
        </w:rPr>
        <w:t>rs</w:t>
      </w:r>
      <w:r w:rsidR="00DD147D">
        <w:rPr>
          <w:sz w:val="22"/>
          <w:szCs w:val="22"/>
        </w:rPr>
        <w:t>,</w:t>
      </w:r>
      <w:r w:rsidR="003C2F6F">
        <w:rPr>
          <w:sz w:val="22"/>
          <w:szCs w:val="22"/>
        </w:rPr>
        <w:t xml:space="preserve"> </w:t>
      </w:r>
      <w:r w:rsidR="00DD147D">
        <w:rPr>
          <w:spacing w:val="-3"/>
          <w:sz w:val="22"/>
          <w:szCs w:val="22"/>
        </w:rPr>
        <w:t>m</w:t>
      </w:r>
      <w:r w:rsidR="00DD147D">
        <w:rPr>
          <w:sz w:val="22"/>
          <w:szCs w:val="22"/>
        </w:rPr>
        <w:t>o</w:t>
      </w:r>
      <w:r w:rsidR="00DD147D">
        <w:rPr>
          <w:spacing w:val="1"/>
          <w:sz w:val="22"/>
          <w:szCs w:val="22"/>
        </w:rPr>
        <w:t>t</w:t>
      </w:r>
      <w:r w:rsidR="00DD147D">
        <w:rPr>
          <w:sz w:val="22"/>
          <w:szCs w:val="22"/>
        </w:rPr>
        <w:t>ors</w:t>
      </w:r>
      <w:r w:rsidR="003C2F6F">
        <w:rPr>
          <w:sz w:val="22"/>
          <w:szCs w:val="22"/>
        </w:rPr>
        <w:t xml:space="preserve"> </w:t>
      </w:r>
      <w:r w:rsidR="00DD147D">
        <w:rPr>
          <w:spacing w:val="-2"/>
          <w:sz w:val="22"/>
          <w:szCs w:val="22"/>
        </w:rPr>
        <w:t>e</w:t>
      </w:r>
      <w:r w:rsidR="00DD147D">
        <w:rPr>
          <w:spacing w:val="1"/>
          <w:sz w:val="22"/>
          <w:szCs w:val="22"/>
        </w:rPr>
        <w:t>t</w:t>
      </w:r>
      <w:r w:rsidR="00DD147D">
        <w:rPr>
          <w:sz w:val="22"/>
          <w:szCs w:val="22"/>
        </w:rPr>
        <w:t>c.</w:t>
      </w:r>
    </w:p>
    <w:p w:rsidR="00E37E96" w:rsidRDefault="00C32F66" w:rsidP="00C32F66">
      <w:pPr>
        <w:tabs>
          <w:tab w:val="left" w:pos="820"/>
        </w:tabs>
        <w:spacing w:before="37" w:line="275" w:lineRule="auto"/>
        <w:ind w:left="822" w:right="79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    4</w:t>
      </w:r>
      <w:r w:rsidR="005A22FE">
        <w:rPr>
          <w:b/>
          <w:sz w:val="22"/>
          <w:szCs w:val="22"/>
        </w:rPr>
        <w:tab/>
      </w:r>
      <w:r w:rsidR="005A22FE">
        <w:rPr>
          <w:b/>
          <w:sz w:val="22"/>
          <w:szCs w:val="22"/>
        </w:rPr>
        <w:tab/>
        <w:t xml:space="preserve">   </w:t>
      </w:r>
      <w:r w:rsidR="00DD147D">
        <w:rPr>
          <w:sz w:val="22"/>
          <w:szCs w:val="22"/>
        </w:rPr>
        <w:t>Ma</w:t>
      </w:r>
      <w:r w:rsidR="00DD147D">
        <w:rPr>
          <w:spacing w:val="1"/>
          <w:sz w:val="22"/>
          <w:szCs w:val="22"/>
        </w:rPr>
        <w:t>i</w:t>
      </w:r>
      <w:r w:rsidR="00DD147D">
        <w:rPr>
          <w:spacing w:val="-2"/>
          <w:sz w:val="22"/>
          <w:szCs w:val="22"/>
        </w:rPr>
        <w:t>n</w:t>
      </w:r>
      <w:r w:rsidR="00DD147D">
        <w:rPr>
          <w:spacing w:val="1"/>
          <w:sz w:val="22"/>
          <w:szCs w:val="22"/>
        </w:rPr>
        <w:t>t</w:t>
      </w:r>
      <w:r w:rsidR="00DD147D">
        <w:rPr>
          <w:sz w:val="22"/>
          <w:szCs w:val="22"/>
        </w:rPr>
        <w:t>enan</w:t>
      </w:r>
      <w:r w:rsidR="00DD147D">
        <w:rPr>
          <w:spacing w:val="-2"/>
          <w:sz w:val="22"/>
          <w:szCs w:val="22"/>
        </w:rPr>
        <w:t>c</w:t>
      </w:r>
      <w:r w:rsidR="00DD147D">
        <w:rPr>
          <w:sz w:val="22"/>
          <w:szCs w:val="22"/>
        </w:rPr>
        <w:t>e of po</w:t>
      </w:r>
      <w:r w:rsidR="00DD147D">
        <w:rPr>
          <w:spacing w:val="-1"/>
          <w:sz w:val="22"/>
          <w:szCs w:val="22"/>
        </w:rPr>
        <w:t>w</w:t>
      </w:r>
      <w:r w:rsidR="00DD147D">
        <w:rPr>
          <w:sz w:val="22"/>
          <w:szCs w:val="22"/>
        </w:rPr>
        <w:t xml:space="preserve">er </w:t>
      </w:r>
      <w:r w:rsidR="00DD147D">
        <w:rPr>
          <w:spacing w:val="4"/>
          <w:sz w:val="22"/>
          <w:szCs w:val="22"/>
        </w:rPr>
        <w:t>s</w:t>
      </w:r>
      <w:r w:rsidR="00DD147D">
        <w:rPr>
          <w:spacing w:val="-8"/>
          <w:sz w:val="22"/>
          <w:szCs w:val="22"/>
        </w:rPr>
        <w:t>y</w:t>
      </w:r>
      <w:r w:rsidR="00DD147D">
        <w:rPr>
          <w:spacing w:val="2"/>
          <w:sz w:val="22"/>
          <w:szCs w:val="22"/>
        </w:rPr>
        <w:t>s</w:t>
      </w:r>
      <w:r w:rsidR="00DD147D">
        <w:rPr>
          <w:spacing w:val="1"/>
          <w:sz w:val="22"/>
          <w:szCs w:val="22"/>
        </w:rPr>
        <w:t>t</w:t>
      </w:r>
      <w:r w:rsidR="00DD147D">
        <w:rPr>
          <w:spacing w:val="2"/>
          <w:sz w:val="22"/>
          <w:szCs w:val="22"/>
        </w:rPr>
        <w:t>e</w:t>
      </w:r>
      <w:r w:rsidR="00DD147D">
        <w:rPr>
          <w:sz w:val="22"/>
          <w:szCs w:val="22"/>
        </w:rPr>
        <w:t>m of va</w:t>
      </w:r>
      <w:r w:rsidR="00DD147D">
        <w:rPr>
          <w:spacing w:val="-1"/>
          <w:sz w:val="22"/>
          <w:szCs w:val="22"/>
        </w:rPr>
        <w:t>r</w:t>
      </w:r>
      <w:r w:rsidR="00DD147D">
        <w:rPr>
          <w:spacing w:val="1"/>
          <w:sz w:val="22"/>
          <w:szCs w:val="22"/>
        </w:rPr>
        <w:t>i</w:t>
      </w:r>
      <w:r w:rsidR="00DD147D">
        <w:rPr>
          <w:sz w:val="22"/>
          <w:szCs w:val="22"/>
        </w:rPr>
        <w:t xml:space="preserve">ous </w:t>
      </w:r>
      <w:r w:rsidR="00DD147D">
        <w:rPr>
          <w:spacing w:val="-3"/>
          <w:sz w:val="22"/>
          <w:szCs w:val="22"/>
        </w:rPr>
        <w:t>m</w:t>
      </w:r>
      <w:r w:rsidR="00DD147D">
        <w:rPr>
          <w:sz w:val="22"/>
          <w:szCs w:val="22"/>
        </w:rPr>
        <w:t>ach</w:t>
      </w:r>
      <w:r w:rsidR="00DD147D">
        <w:rPr>
          <w:spacing w:val="1"/>
          <w:sz w:val="22"/>
          <w:szCs w:val="22"/>
        </w:rPr>
        <w:t>i</w:t>
      </w:r>
      <w:r w:rsidR="00DD147D">
        <w:rPr>
          <w:sz w:val="22"/>
          <w:szCs w:val="22"/>
        </w:rPr>
        <w:t xml:space="preserve">nes for </w:t>
      </w:r>
      <w:r w:rsidR="00DD147D">
        <w:rPr>
          <w:spacing w:val="1"/>
          <w:sz w:val="22"/>
          <w:szCs w:val="22"/>
        </w:rPr>
        <w:t>t</w:t>
      </w:r>
      <w:r w:rsidR="00DD147D">
        <w:rPr>
          <w:sz w:val="22"/>
          <w:szCs w:val="22"/>
        </w:rPr>
        <w:t>he produ</w:t>
      </w:r>
      <w:r w:rsidR="00DD147D">
        <w:rPr>
          <w:spacing w:val="-2"/>
          <w:sz w:val="22"/>
          <w:szCs w:val="22"/>
        </w:rPr>
        <w:t>c</w:t>
      </w:r>
      <w:r w:rsidR="00DD147D">
        <w:rPr>
          <w:spacing w:val="1"/>
          <w:sz w:val="22"/>
          <w:szCs w:val="22"/>
        </w:rPr>
        <w:t>ti</w:t>
      </w:r>
      <w:r w:rsidR="00DD147D">
        <w:rPr>
          <w:sz w:val="22"/>
          <w:szCs w:val="22"/>
        </w:rPr>
        <w:t>o</w:t>
      </w:r>
      <w:r w:rsidR="00DD147D">
        <w:rPr>
          <w:spacing w:val="-2"/>
          <w:sz w:val="22"/>
          <w:szCs w:val="22"/>
        </w:rPr>
        <w:t>n</w:t>
      </w:r>
      <w:r w:rsidR="00DD147D">
        <w:rPr>
          <w:sz w:val="22"/>
          <w:szCs w:val="22"/>
        </w:rPr>
        <w:t>, s</w:t>
      </w:r>
      <w:r w:rsidR="00DD147D">
        <w:rPr>
          <w:spacing w:val="-2"/>
          <w:sz w:val="22"/>
          <w:szCs w:val="22"/>
        </w:rPr>
        <w:t>p</w:t>
      </w:r>
      <w:r w:rsidR="00DD147D">
        <w:rPr>
          <w:spacing w:val="1"/>
          <w:sz w:val="22"/>
          <w:szCs w:val="22"/>
        </w:rPr>
        <w:t>i</w:t>
      </w:r>
      <w:r w:rsidR="00DD147D">
        <w:rPr>
          <w:sz w:val="22"/>
          <w:szCs w:val="22"/>
        </w:rPr>
        <w:t>nn</w:t>
      </w:r>
      <w:r w:rsidR="00DD147D">
        <w:rPr>
          <w:spacing w:val="1"/>
          <w:sz w:val="22"/>
          <w:szCs w:val="22"/>
        </w:rPr>
        <w:t>i</w:t>
      </w:r>
      <w:r w:rsidR="00DD147D">
        <w:rPr>
          <w:sz w:val="22"/>
          <w:szCs w:val="22"/>
        </w:rPr>
        <w:t xml:space="preserve">ng and </w:t>
      </w:r>
      <w:r w:rsidR="00DD147D">
        <w:rPr>
          <w:spacing w:val="-2"/>
          <w:sz w:val="22"/>
          <w:szCs w:val="22"/>
        </w:rPr>
        <w:t>o</w:t>
      </w:r>
      <w:r w:rsidR="00DD147D">
        <w:rPr>
          <w:spacing w:val="1"/>
          <w:sz w:val="22"/>
          <w:szCs w:val="22"/>
        </w:rPr>
        <w:t>t</w:t>
      </w:r>
      <w:r w:rsidR="00DD147D">
        <w:rPr>
          <w:sz w:val="22"/>
          <w:szCs w:val="22"/>
        </w:rPr>
        <w:t>her proc</w:t>
      </w:r>
      <w:r w:rsidR="00DD147D">
        <w:rPr>
          <w:spacing w:val="-2"/>
          <w:sz w:val="22"/>
          <w:szCs w:val="22"/>
        </w:rPr>
        <w:t>e</w:t>
      </w:r>
      <w:r w:rsidR="00DD147D">
        <w:rPr>
          <w:sz w:val="22"/>
          <w:szCs w:val="22"/>
        </w:rPr>
        <w:t>sses</w:t>
      </w:r>
      <w:r>
        <w:rPr>
          <w:sz w:val="22"/>
          <w:szCs w:val="22"/>
        </w:rPr>
        <w:t xml:space="preserve"> </w:t>
      </w:r>
      <w:r w:rsidR="00DD147D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="00DD147D">
        <w:rPr>
          <w:spacing w:val="-1"/>
          <w:sz w:val="22"/>
          <w:szCs w:val="22"/>
        </w:rPr>
        <w:t>t</w:t>
      </w:r>
      <w:r w:rsidR="00DD147D">
        <w:rPr>
          <w:sz w:val="22"/>
          <w:szCs w:val="22"/>
        </w:rPr>
        <w:t>he</w:t>
      </w:r>
      <w:r>
        <w:rPr>
          <w:sz w:val="22"/>
          <w:szCs w:val="22"/>
        </w:rPr>
        <w:t xml:space="preserve"> </w:t>
      </w:r>
      <w:r w:rsidR="00DD147D">
        <w:rPr>
          <w:spacing w:val="-3"/>
          <w:sz w:val="22"/>
          <w:szCs w:val="22"/>
        </w:rPr>
        <w:t>m</w:t>
      </w:r>
      <w:r w:rsidR="00DD147D">
        <w:rPr>
          <w:spacing w:val="1"/>
          <w:sz w:val="22"/>
          <w:szCs w:val="22"/>
        </w:rPr>
        <w:t>il</w:t>
      </w:r>
      <w:r w:rsidR="00DD147D">
        <w:rPr>
          <w:spacing w:val="-1"/>
          <w:sz w:val="22"/>
          <w:szCs w:val="22"/>
        </w:rPr>
        <w:t>l</w:t>
      </w:r>
      <w:r w:rsidR="00DD147D">
        <w:rPr>
          <w:sz w:val="22"/>
          <w:szCs w:val="22"/>
        </w:rPr>
        <w:t>.</w:t>
      </w:r>
    </w:p>
    <w:p w:rsidR="005753F1" w:rsidRDefault="005753F1" w:rsidP="00F74B13">
      <w:pPr>
        <w:tabs>
          <w:tab w:val="left" w:pos="9460"/>
        </w:tabs>
        <w:rPr>
          <w:b/>
          <w:spacing w:val="1"/>
          <w:sz w:val="28"/>
          <w:szCs w:val="28"/>
          <w:highlight w:val="lightGray"/>
        </w:rPr>
      </w:pPr>
    </w:p>
    <w:p w:rsidR="00B552F0" w:rsidRDefault="00B552F0">
      <w:pPr>
        <w:rPr>
          <w:b/>
          <w:spacing w:val="-1"/>
          <w:sz w:val="28"/>
          <w:szCs w:val="28"/>
          <w:highlight w:val="lightGray"/>
        </w:rPr>
      </w:pPr>
      <w:r>
        <w:rPr>
          <w:b/>
          <w:spacing w:val="-1"/>
          <w:sz w:val="28"/>
          <w:szCs w:val="28"/>
          <w:highlight w:val="lightGray"/>
        </w:rPr>
        <w:br w:type="page"/>
      </w:r>
    </w:p>
    <w:p w:rsidR="00E37E96" w:rsidRDefault="00DD147D" w:rsidP="00F74B13">
      <w:pPr>
        <w:tabs>
          <w:tab w:val="left" w:pos="9460"/>
        </w:tabs>
        <w:rPr>
          <w:sz w:val="28"/>
          <w:szCs w:val="28"/>
        </w:rPr>
      </w:pPr>
      <w:r>
        <w:rPr>
          <w:b/>
          <w:spacing w:val="-1"/>
          <w:sz w:val="28"/>
          <w:szCs w:val="28"/>
          <w:highlight w:val="lightGray"/>
        </w:rPr>
        <w:lastRenderedPageBreak/>
        <w:t>P</w:t>
      </w:r>
      <w:r>
        <w:rPr>
          <w:b/>
          <w:sz w:val="28"/>
          <w:szCs w:val="28"/>
          <w:highlight w:val="lightGray"/>
        </w:rPr>
        <w:t>ROJ</w:t>
      </w:r>
      <w:r>
        <w:rPr>
          <w:b/>
          <w:spacing w:val="-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C</w:t>
      </w:r>
      <w:r>
        <w:rPr>
          <w:b/>
          <w:spacing w:val="-1"/>
          <w:sz w:val="28"/>
          <w:szCs w:val="28"/>
          <w:highlight w:val="lightGray"/>
        </w:rPr>
        <w:t>T</w:t>
      </w:r>
      <w:r>
        <w:rPr>
          <w:b/>
          <w:sz w:val="28"/>
          <w:szCs w:val="28"/>
          <w:highlight w:val="lightGray"/>
        </w:rPr>
        <w:t xml:space="preserve">S </w:t>
      </w:r>
      <w:r>
        <w:rPr>
          <w:b/>
          <w:sz w:val="28"/>
          <w:szCs w:val="28"/>
          <w:highlight w:val="lightGray"/>
        </w:rPr>
        <w:tab/>
      </w:r>
    </w:p>
    <w:p w:rsidR="00E37E96" w:rsidRDefault="00E37E96">
      <w:pPr>
        <w:spacing w:before="19" w:line="200" w:lineRule="exact"/>
      </w:pPr>
    </w:p>
    <w:p w:rsidR="00E37E96" w:rsidRPr="00670231" w:rsidRDefault="00670231" w:rsidP="0067023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CNC Machine</w:t>
      </w:r>
      <w:r w:rsidRPr="00336BFF">
        <w:rPr>
          <w:sz w:val="24"/>
          <w:szCs w:val="24"/>
        </w:rPr>
        <w:t xml:space="preserve"> using </w:t>
      </w:r>
      <w:proofErr w:type="spellStart"/>
      <w:r w:rsidRPr="00336BFF">
        <w:rPr>
          <w:sz w:val="24"/>
          <w:szCs w:val="24"/>
        </w:rPr>
        <w:t>Arduino</w:t>
      </w:r>
      <w:proofErr w:type="spellEnd"/>
      <w:r w:rsidRPr="00336BFF">
        <w:rPr>
          <w:sz w:val="24"/>
          <w:szCs w:val="24"/>
        </w:rPr>
        <w:t xml:space="preserve"> </w:t>
      </w:r>
      <w:proofErr w:type="spellStart"/>
      <w:r w:rsidRPr="00336BFF"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R3(</w:t>
      </w:r>
      <w:r>
        <w:rPr>
          <w:sz w:val="24"/>
          <w:szCs w:val="24"/>
        </w:rPr>
        <w:t>Final year</w:t>
      </w:r>
      <w:r>
        <w:rPr>
          <w:sz w:val="24"/>
          <w:szCs w:val="24"/>
        </w:rPr>
        <w:t xml:space="preserve"> Project)</w:t>
      </w:r>
    </w:p>
    <w:p w:rsidR="00336BFF" w:rsidRPr="00336BFF" w:rsidRDefault="00DD147D" w:rsidP="00336B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6BFF">
        <w:rPr>
          <w:sz w:val="24"/>
          <w:szCs w:val="24"/>
        </w:rPr>
        <w:t>D</w:t>
      </w:r>
      <w:r w:rsidRPr="00336BFF">
        <w:rPr>
          <w:spacing w:val="-1"/>
          <w:sz w:val="24"/>
          <w:szCs w:val="24"/>
        </w:rPr>
        <w:t>i</w:t>
      </w:r>
      <w:r w:rsidRPr="00336BFF">
        <w:rPr>
          <w:sz w:val="24"/>
          <w:szCs w:val="24"/>
        </w:rPr>
        <w:t>g</w:t>
      </w:r>
      <w:r w:rsidRPr="00336BFF">
        <w:rPr>
          <w:spacing w:val="-1"/>
          <w:sz w:val="24"/>
          <w:szCs w:val="24"/>
        </w:rPr>
        <w:t>i</w:t>
      </w:r>
      <w:r w:rsidRPr="00336BFF">
        <w:rPr>
          <w:spacing w:val="1"/>
          <w:sz w:val="24"/>
          <w:szCs w:val="24"/>
        </w:rPr>
        <w:t>t</w:t>
      </w:r>
      <w:r w:rsidRPr="00336BFF">
        <w:rPr>
          <w:sz w:val="24"/>
          <w:szCs w:val="24"/>
        </w:rPr>
        <w:t>al</w:t>
      </w:r>
      <w:r w:rsidR="003C2F6F" w:rsidRPr="00336BFF">
        <w:rPr>
          <w:sz w:val="24"/>
          <w:szCs w:val="24"/>
        </w:rPr>
        <w:t xml:space="preserve"> </w:t>
      </w:r>
      <w:r w:rsidRPr="00336BFF">
        <w:rPr>
          <w:spacing w:val="-1"/>
          <w:sz w:val="24"/>
          <w:szCs w:val="24"/>
        </w:rPr>
        <w:t>Li</w:t>
      </w:r>
      <w:r w:rsidRPr="00336BFF">
        <w:rPr>
          <w:sz w:val="24"/>
          <w:szCs w:val="24"/>
        </w:rPr>
        <w:t>bra</w:t>
      </w:r>
      <w:r w:rsidRPr="00336BFF">
        <w:rPr>
          <w:spacing w:val="2"/>
          <w:sz w:val="24"/>
          <w:szCs w:val="24"/>
        </w:rPr>
        <w:t>r</w:t>
      </w:r>
      <w:r w:rsidRPr="00336BFF">
        <w:rPr>
          <w:spacing w:val="-4"/>
          <w:sz w:val="24"/>
          <w:szCs w:val="24"/>
        </w:rPr>
        <w:t>y</w:t>
      </w:r>
      <w:r w:rsidRPr="00336BFF">
        <w:rPr>
          <w:spacing w:val="2"/>
          <w:sz w:val="24"/>
          <w:szCs w:val="24"/>
        </w:rPr>
        <w:t>(</w:t>
      </w:r>
      <w:r w:rsidRPr="00336BFF">
        <w:rPr>
          <w:sz w:val="24"/>
          <w:szCs w:val="24"/>
        </w:rPr>
        <w:t>s</w:t>
      </w:r>
      <w:r w:rsidRPr="00336BFF">
        <w:rPr>
          <w:spacing w:val="1"/>
          <w:sz w:val="24"/>
          <w:szCs w:val="24"/>
        </w:rPr>
        <w:t>e</w:t>
      </w:r>
      <w:r w:rsidRPr="00336BFF">
        <w:rPr>
          <w:spacing w:val="-3"/>
          <w:sz w:val="24"/>
          <w:szCs w:val="24"/>
        </w:rPr>
        <w:t>m</w:t>
      </w:r>
      <w:r w:rsidRPr="00336BFF">
        <w:rPr>
          <w:sz w:val="24"/>
          <w:szCs w:val="24"/>
        </w:rPr>
        <w:t>es</w:t>
      </w:r>
      <w:r w:rsidRPr="00336BFF">
        <w:rPr>
          <w:spacing w:val="1"/>
          <w:sz w:val="24"/>
          <w:szCs w:val="24"/>
        </w:rPr>
        <w:t>t</w:t>
      </w:r>
      <w:r w:rsidRPr="00336BFF">
        <w:rPr>
          <w:sz w:val="24"/>
          <w:szCs w:val="24"/>
        </w:rPr>
        <w:t>er pro</w:t>
      </w:r>
      <w:r w:rsidRPr="00336BFF">
        <w:rPr>
          <w:spacing w:val="1"/>
          <w:sz w:val="24"/>
          <w:szCs w:val="24"/>
        </w:rPr>
        <w:t>j</w:t>
      </w:r>
      <w:r w:rsidRPr="00336BFF">
        <w:rPr>
          <w:sz w:val="24"/>
          <w:szCs w:val="24"/>
        </w:rPr>
        <w:t>ec</w:t>
      </w:r>
      <w:r w:rsidRPr="00336BFF">
        <w:rPr>
          <w:spacing w:val="-1"/>
          <w:sz w:val="24"/>
          <w:szCs w:val="24"/>
        </w:rPr>
        <w:t>t</w:t>
      </w:r>
      <w:r w:rsidRPr="00336BFF">
        <w:rPr>
          <w:sz w:val="24"/>
          <w:szCs w:val="24"/>
        </w:rPr>
        <w:t>)</w:t>
      </w:r>
    </w:p>
    <w:p w:rsidR="00336BFF" w:rsidRDefault="00670231" w:rsidP="00336B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6BFF">
        <w:rPr>
          <w:sz w:val="24"/>
          <w:szCs w:val="24"/>
        </w:rPr>
        <w:t>Gener</w:t>
      </w:r>
      <w:r w:rsidRPr="00336BFF">
        <w:rPr>
          <w:spacing w:val="1"/>
          <w:sz w:val="24"/>
          <w:szCs w:val="24"/>
        </w:rPr>
        <w:t>a</w:t>
      </w:r>
      <w:r w:rsidRPr="00336BFF">
        <w:rPr>
          <w:spacing w:val="-1"/>
          <w:sz w:val="24"/>
          <w:szCs w:val="24"/>
        </w:rPr>
        <w:t>ti</w:t>
      </w:r>
      <w:r w:rsidRPr="00336BFF">
        <w:rPr>
          <w:sz w:val="24"/>
          <w:szCs w:val="24"/>
        </w:rPr>
        <w:t>on of PWM us</w:t>
      </w:r>
      <w:r w:rsidRPr="00336BFF">
        <w:rPr>
          <w:spacing w:val="-1"/>
          <w:sz w:val="24"/>
          <w:szCs w:val="24"/>
        </w:rPr>
        <w:t>i</w:t>
      </w:r>
      <w:r w:rsidRPr="00336BFF">
        <w:rPr>
          <w:sz w:val="24"/>
          <w:szCs w:val="24"/>
        </w:rPr>
        <w:t xml:space="preserve">ng 8051 </w:t>
      </w:r>
      <w:r w:rsidRPr="00336BFF">
        <w:rPr>
          <w:spacing w:val="-1"/>
          <w:sz w:val="24"/>
          <w:szCs w:val="24"/>
        </w:rPr>
        <w:t>mi</w:t>
      </w:r>
      <w:r w:rsidRPr="00336BFF">
        <w:rPr>
          <w:sz w:val="24"/>
          <w:szCs w:val="24"/>
        </w:rPr>
        <w:t>crocon</w:t>
      </w:r>
      <w:r w:rsidRPr="00336BFF">
        <w:rPr>
          <w:spacing w:val="-1"/>
          <w:sz w:val="24"/>
          <w:szCs w:val="24"/>
        </w:rPr>
        <w:t>t</w:t>
      </w:r>
      <w:r w:rsidRPr="00336BFF">
        <w:rPr>
          <w:sz w:val="24"/>
          <w:szCs w:val="24"/>
        </w:rPr>
        <w:t>ro</w:t>
      </w:r>
      <w:r w:rsidRPr="00336BFF">
        <w:rPr>
          <w:spacing w:val="1"/>
          <w:sz w:val="24"/>
          <w:szCs w:val="24"/>
        </w:rPr>
        <w:t>l</w:t>
      </w:r>
      <w:r w:rsidRPr="00336BFF">
        <w:rPr>
          <w:spacing w:val="-1"/>
          <w:sz w:val="24"/>
          <w:szCs w:val="24"/>
        </w:rPr>
        <w:t>l</w:t>
      </w:r>
      <w:r w:rsidRPr="00336BFF">
        <w:rPr>
          <w:sz w:val="24"/>
          <w:szCs w:val="24"/>
        </w:rPr>
        <w:t xml:space="preserve">er </w:t>
      </w:r>
      <w:r>
        <w:rPr>
          <w:sz w:val="24"/>
          <w:szCs w:val="24"/>
        </w:rPr>
        <w:t>(</w:t>
      </w:r>
      <w:r w:rsidRPr="00336BFF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semester</w:t>
      </w:r>
      <w:r w:rsidRPr="00336BFF">
        <w:rPr>
          <w:sz w:val="24"/>
          <w:szCs w:val="24"/>
        </w:rPr>
        <w:t xml:space="preserve"> pr</w:t>
      </w:r>
      <w:r w:rsidRPr="00336BFF">
        <w:rPr>
          <w:spacing w:val="-2"/>
          <w:sz w:val="24"/>
          <w:szCs w:val="24"/>
        </w:rPr>
        <w:t>o</w:t>
      </w:r>
      <w:r w:rsidRPr="00336BFF">
        <w:rPr>
          <w:spacing w:val="1"/>
          <w:sz w:val="24"/>
          <w:szCs w:val="24"/>
        </w:rPr>
        <w:t>j</w:t>
      </w:r>
      <w:r w:rsidRPr="00336BFF">
        <w:rPr>
          <w:sz w:val="24"/>
          <w:szCs w:val="24"/>
        </w:rPr>
        <w:t>e</w:t>
      </w:r>
      <w:r w:rsidRPr="00336BFF">
        <w:rPr>
          <w:spacing w:val="1"/>
          <w:sz w:val="24"/>
          <w:szCs w:val="24"/>
        </w:rPr>
        <w:t>c</w:t>
      </w:r>
      <w:r w:rsidRPr="00336BFF">
        <w:rPr>
          <w:spacing w:val="-1"/>
          <w:sz w:val="24"/>
          <w:szCs w:val="24"/>
        </w:rPr>
        <w:t>t</w:t>
      </w:r>
      <w:r w:rsidRPr="00336BFF">
        <w:rPr>
          <w:sz w:val="24"/>
          <w:szCs w:val="24"/>
        </w:rPr>
        <w:t>)</w:t>
      </w:r>
    </w:p>
    <w:p w:rsidR="003C6C21" w:rsidRPr="003C6C21" w:rsidRDefault="003C6C21" w:rsidP="003C6C21">
      <w:pPr>
        <w:pStyle w:val="ListParagraph"/>
        <w:numPr>
          <w:ilvl w:val="0"/>
          <w:numId w:val="8"/>
        </w:numPr>
        <w:spacing w:line="260" w:lineRule="exact"/>
        <w:rPr>
          <w:position w:val="-1"/>
          <w:sz w:val="24"/>
          <w:szCs w:val="24"/>
        </w:rPr>
      </w:pPr>
      <w:r w:rsidRPr="003C6C21">
        <w:rPr>
          <w:position w:val="-1"/>
          <w:sz w:val="24"/>
          <w:szCs w:val="24"/>
        </w:rPr>
        <w:t xml:space="preserve"> Independent c</w:t>
      </w:r>
      <w:r w:rsidR="00D93988">
        <w:rPr>
          <w:position w:val="-1"/>
          <w:sz w:val="24"/>
          <w:szCs w:val="24"/>
        </w:rPr>
        <w:t xml:space="preserve">omponent Analysis Research and </w:t>
      </w:r>
      <w:r w:rsidRPr="003C6C21">
        <w:rPr>
          <w:position w:val="-1"/>
          <w:sz w:val="24"/>
          <w:szCs w:val="24"/>
        </w:rPr>
        <w:t>Algorithm by changing SNR and Block       length of Time varying Channels.</w:t>
      </w:r>
    </w:p>
    <w:p w:rsidR="003C2F6F" w:rsidRDefault="003C6C21" w:rsidP="003C6C21">
      <w:pPr>
        <w:pStyle w:val="ListParagraph"/>
        <w:numPr>
          <w:ilvl w:val="0"/>
          <w:numId w:val="8"/>
        </w:numPr>
        <w:spacing w:line="260" w:lineRule="exact"/>
        <w:rPr>
          <w:position w:val="-1"/>
          <w:sz w:val="24"/>
          <w:szCs w:val="24"/>
        </w:rPr>
      </w:pPr>
      <w:r w:rsidRPr="003C6C21">
        <w:rPr>
          <w:position w:val="-1"/>
          <w:sz w:val="24"/>
          <w:szCs w:val="24"/>
        </w:rPr>
        <w:t xml:space="preserve">ATM Machine Graphical User Interface Program using JAVA </w:t>
      </w:r>
      <w:proofErr w:type="spellStart"/>
      <w:r w:rsidRPr="003C6C21">
        <w:rPr>
          <w:position w:val="-1"/>
          <w:sz w:val="24"/>
          <w:szCs w:val="24"/>
        </w:rPr>
        <w:t>jdk</w:t>
      </w:r>
      <w:proofErr w:type="spellEnd"/>
      <w:r w:rsidRPr="003C6C21">
        <w:rPr>
          <w:position w:val="-1"/>
          <w:sz w:val="24"/>
          <w:szCs w:val="24"/>
        </w:rPr>
        <w:t xml:space="preserve"> toolkit</w:t>
      </w:r>
    </w:p>
    <w:p w:rsidR="00B552F0" w:rsidRPr="00B552F0" w:rsidRDefault="00B552F0" w:rsidP="00B552F0">
      <w:pPr>
        <w:pStyle w:val="ListParagraph"/>
        <w:spacing w:line="260" w:lineRule="exact"/>
        <w:ind w:left="822"/>
        <w:rPr>
          <w:position w:val="-1"/>
          <w:sz w:val="24"/>
          <w:szCs w:val="24"/>
        </w:rPr>
      </w:pPr>
    </w:p>
    <w:p w:rsidR="00E37E96" w:rsidRDefault="00983714" w:rsidP="00F74B13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Certifications &amp; </w:t>
      </w:r>
      <w:r w:rsidR="00DD147D">
        <w:rPr>
          <w:b/>
          <w:sz w:val="28"/>
          <w:szCs w:val="28"/>
          <w:highlight w:val="lightGray"/>
        </w:rPr>
        <w:t>Driving</w:t>
      </w:r>
      <w:r w:rsidR="003C2F6F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pacing w:val="-1"/>
          <w:sz w:val="28"/>
          <w:szCs w:val="28"/>
          <w:highlight w:val="lightGray"/>
        </w:rPr>
        <w:t>L</w:t>
      </w:r>
      <w:r w:rsidR="00DD147D">
        <w:rPr>
          <w:b/>
          <w:sz w:val="28"/>
          <w:szCs w:val="28"/>
          <w:highlight w:val="lightGray"/>
        </w:rPr>
        <w:t>ice</w:t>
      </w:r>
      <w:r w:rsidR="00DD147D">
        <w:rPr>
          <w:b/>
          <w:spacing w:val="1"/>
          <w:sz w:val="28"/>
          <w:szCs w:val="28"/>
          <w:highlight w:val="lightGray"/>
        </w:rPr>
        <w:t>n</w:t>
      </w:r>
      <w:r w:rsidR="00DD147D">
        <w:rPr>
          <w:b/>
          <w:spacing w:val="-1"/>
          <w:sz w:val="28"/>
          <w:szCs w:val="28"/>
          <w:highlight w:val="lightGray"/>
        </w:rPr>
        <w:t>s</w:t>
      </w:r>
      <w:r w:rsidR="00DD147D">
        <w:rPr>
          <w:b/>
          <w:sz w:val="28"/>
          <w:szCs w:val="28"/>
          <w:highlight w:val="lightGray"/>
        </w:rPr>
        <w:t>e</w:t>
      </w:r>
      <w:r w:rsidR="00DD147D">
        <w:rPr>
          <w:b/>
          <w:spacing w:val="-6"/>
          <w:sz w:val="28"/>
          <w:szCs w:val="28"/>
          <w:highlight w:val="lightGray"/>
        </w:rPr>
        <w:t>’</w:t>
      </w:r>
      <w:r w:rsidR="00DD147D">
        <w:rPr>
          <w:b/>
          <w:sz w:val="28"/>
          <w:szCs w:val="28"/>
          <w:highlight w:val="lightGray"/>
        </w:rPr>
        <w:t xml:space="preserve">s </w:t>
      </w:r>
      <w:r w:rsidR="009933B2">
        <w:rPr>
          <w:b/>
          <w:sz w:val="28"/>
          <w:szCs w:val="28"/>
          <w:highlight w:val="lightGray"/>
        </w:rPr>
        <w:t xml:space="preserve">                                                                     </w:t>
      </w:r>
      <w:r w:rsidR="00DD147D">
        <w:rPr>
          <w:b/>
          <w:sz w:val="28"/>
          <w:szCs w:val="28"/>
          <w:highlight w:val="lightGray"/>
        </w:rPr>
        <w:tab/>
      </w:r>
    </w:p>
    <w:p w:rsidR="00E37E96" w:rsidRDefault="00E37E96">
      <w:pPr>
        <w:spacing w:before="7" w:line="140" w:lineRule="exact"/>
        <w:rPr>
          <w:sz w:val="15"/>
          <w:szCs w:val="15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8"/>
        <w:gridCol w:w="4782"/>
      </w:tblGrid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Default="00474C09" w:rsidP="00A1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Programmable Logic Control (PLC)</w:t>
            </w:r>
          </w:p>
        </w:tc>
        <w:tc>
          <w:tcPr>
            <w:tcW w:w="4782" w:type="dxa"/>
            <w:vAlign w:val="center"/>
          </w:tcPr>
          <w:p w:rsidR="00474C09" w:rsidRDefault="00474C09" w:rsidP="00A13C1A">
            <w:pPr>
              <w:ind w:left="408"/>
              <w:rPr>
                <w:sz w:val="24"/>
                <w:szCs w:val="24"/>
              </w:rPr>
            </w:pPr>
            <w:r w:rsidRPr="00F56B4B">
              <w:rPr>
                <w:szCs w:val="24"/>
              </w:rPr>
              <w:t>3Months (Punjab Skill Development</w:t>
            </w:r>
            <w:r>
              <w:rPr>
                <w:szCs w:val="24"/>
              </w:rPr>
              <w:t xml:space="preserve"> Foundation</w:t>
            </w:r>
            <w:r w:rsidRPr="00F56B4B">
              <w:rPr>
                <w:szCs w:val="24"/>
              </w:rPr>
              <w:t>)</w:t>
            </w:r>
          </w:p>
        </w:tc>
      </w:tr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Default="00474C09" w:rsidP="00A1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 Photo Voltaic Training</w:t>
            </w:r>
          </w:p>
        </w:tc>
        <w:tc>
          <w:tcPr>
            <w:tcW w:w="4782" w:type="dxa"/>
            <w:vAlign w:val="center"/>
          </w:tcPr>
          <w:p w:rsidR="00474C09" w:rsidRDefault="00D93988" w:rsidP="00A13C1A">
            <w:pPr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       </w:t>
            </w:r>
            <w:r w:rsidR="00474C09" w:rsidRPr="00F56B4B">
              <w:rPr>
                <w:szCs w:val="24"/>
              </w:rPr>
              <w:t>3Months (Punjab Skill Development</w:t>
            </w:r>
            <w:r w:rsidR="00474C09">
              <w:rPr>
                <w:szCs w:val="24"/>
              </w:rPr>
              <w:t xml:space="preserve"> Foundation</w:t>
            </w:r>
            <w:r w:rsidR="00474C09" w:rsidRPr="00F56B4B">
              <w:rPr>
                <w:szCs w:val="24"/>
              </w:rPr>
              <w:t>)</w:t>
            </w:r>
          </w:p>
        </w:tc>
      </w:tr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Default="00474C09" w:rsidP="00A13C1A">
            <w:pPr>
              <w:tabs>
                <w:tab w:val="center" w:pos="4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IOSH Safety Training</w:t>
            </w:r>
          </w:p>
        </w:tc>
        <w:tc>
          <w:tcPr>
            <w:tcW w:w="4782" w:type="dxa"/>
            <w:vAlign w:val="center"/>
          </w:tcPr>
          <w:p w:rsidR="00474C09" w:rsidRDefault="00474C09" w:rsidP="00A13C1A">
            <w:pPr>
              <w:tabs>
                <w:tab w:val="center" w:pos="4780"/>
              </w:tabs>
              <w:ind w:left="408"/>
              <w:rPr>
                <w:sz w:val="24"/>
                <w:szCs w:val="24"/>
              </w:rPr>
            </w:pPr>
            <w:r w:rsidRPr="00F56B4B">
              <w:rPr>
                <w:szCs w:val="24"/>
              </w:rPr>
              <w:t>3Months (</w:t>
            </w:r>
            <w:r>
              <w:rPr>
                <w:szCs w:val="24"/>
              </w:rPr>
              <w:t>ISRA University</w:t>
            </w:r>
            <w:r w:rsidRPr="00F56B4B">
              <w:rPr>
                <w:szCs w:val="24"/>
              </w:rPr>
              <w:t>)</w:t>
            </w:r>
          </w:p>
        </w:tc>
      </w:tr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Default="00474C09" w:rsidP="00A13C1A">
            <w:pPr>
              <w:tabs>
                <w:tab w:val="center" w:pos="4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IELTS 6.5 Academic</w:t>
            </w:r>
          </w:p>
        </w:tc>
        <w:tc>
          <w:tcPr>
            <w:tcW w:w="4782" w:type="dxa"/>
            <w:vAlign w:val="center"/>
          </w:tcPr>
          <w:p w:rsidR="00474C09" w:rsidRDefault="00474C09" w:rsidP="00A13C1A">
            <w:pPr>
              <w:tabs>
                <w:tab w:val="center" w:pos="4780"/>
              </w:tabs>
              <w:ind w:left="408"/>
              <w:rPr>
                <w:sz w:val="24"/>
                <w:szCs w:val="24"/>
              </w:rPr>
            </w:pPr>
            <w:r>
              <w:rPr>
                <w:szCs w:val="24"/>
              </w:rPr>
              <w:t>British Council</w:t>
            </w:r>
          </w:p>
        </w:tc>
      </w:tr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Pr="00D31053" w:rsidRDefault="00474C09" w:rsidP="00A13C1A">
            <w:pPr>
              <w:tabs>
                <w:tab w:val="center" w:pos="4780"/>
              </w:tabs>
              <w:rPr>
                <w:sz w:val="22"/>
                <w:szCs w:val="24"/>
              </w:rPr>
            </w:pPr>
            <w:r w:rsidRPr="00826420">
              <w:rPr>
                <w:sz w:val="22"/>
                <w:szCs w:val="24"/>
              </w:rPr>
              <w:t>IT Computer Skills &amp; Spoken English</w:t>
            </w:r>
          </w:p>
        </w:tc>
        <w:tc>
          <w:tcPr>
            <w:tcW w:w="4782" w:type="dxa"/>
            <w:vAlign w:val="center"/>
          </w:tcPr>
          <w:p w:rsidR="00474C09" w:rsidRPr="00D31053" w:rsidRDefault="00D93988" w:rsidP="00A13C1A">
            <w:pPr>
              <w:tabs>
                <w:tab w:val="center" w:pos="4780"/>
              </w:tabs>
              <w:rPr>
                <w:sz w:val="22"/>
                <w:szCs w:val="24"/>
              </w:rPr>
            </w:pPr>
            <w:r>
              <w:rPr>
                <w:szCs w:val="24"/>
              </w:rPr>
              <w:t xml:space="preserve">        </w:t>
            </w:r>
            <w:r w:rsidR="00474C09">
              <w:rPr>
                <w:szCs w:val="24"/>
              </w:rPr>
              <w:t>3 Months (Civil College of Commerce)</w:t>
            </w:r>
          </w:p>
        </w:tc>
      </w:tr>
      <w:tr w:rsidR="00474C09" w:rsidTr="00A13C1A">
        <w:trPr>
          <w:trHeight w:val="284"/>
        </w:trPr>
        <w:tc>
          <w:tcPr>
            <w:tcW w:w="4558" w:type="dxa"/>
            <w:vAlign w:val="center"/>
          </w:tcPr>
          <w:p w:rsidR="00474C09" w:rsidRPr="00474C09" w:rsidRDefault="00474C09" w:rsidP="00A13C1A">
            <w:pPr>
              <w:tabs>
                <w:tab w:val="center" w:pos="4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UAE &amp; Pakistan Driving License</w:t>
            </w:r>
          </w:p>
        </w:tc>
        <w:tc>
          <w:tcPr>
            <w:tcW w:w="4782" w:type="dxa"/>
            <w:vAlign w:val="center"/>
          </w:tcPr>
          <w:p w:rsidR="00474C09" w:rsidRPr="00826420" w:rsidRDefault="00474C09" w:rsidP="00A13C1A">
            <w:pPr>
              <w:tabs>
                <w:tab w:val="center" w:pos="4780"/>
              </w:tabs>
              <w:ind w:left="408"/>
              <w:rPr>
                <w:sz w:val="22"/>
                <w:szCs w:val="24"/>
              </w:rPr>
            </w:pPr>
            <w:r w:rsidRPr="00F56B4B">
              <w:rPr>
                <w:sz w:val="22"/>
                <w:szCs w:val="24"/>
              </w:rPr>
              <w:t>Emirates Driving and Rawalpindi Traf</w:t>
            </w:r>
            <w:r>
              <w:rPr>
                <w:sz w:val="22"/>
                <w:szCs w:val="24"/>
              </w:rPr>
              <w:t>fic</w:t>
            </w:r>
          </w:p>
        </w:tc>
      </w:tr>
    </w:tbl>
    <w:p w:rsidR="00F56B4B" w:rsidRDefault="00F56B4B" w:rsidP="00983714">
      <w:pPr>
        <w:rPr>
          <w:sz w:val="24"/>
          <w:szCs w:val="24"/>
        </w:rPr>
      </w:pPr>
    </w:p>
    <w:p w:rsidR="00E37E96" w:rsidRPr="00D231FB" w:rsidRDefault="00DD147D" w:rsidP="009933B2">
      <w:pPr>
        <w:tabs>
          <w:tab w:val="left" w:pos="9460"/>
        </w:tabs>
        <w:rPr>
          <w:sz w:val="28"/>
          <w:szCs w:val="28"/>
        </w:rPr>
      </w:pPr>
      <w:r>
        <w:rPr>
          <w:b/>
          <w:spacing w:val="1"/>
          <w:sz w:val="28"/>
          <w:szCs w:val="28"/>
          <w:highlight w:val="lightGray"/>
        </w:rPr>
        <w:t>P</w:t>
      </w:r>
      <w:r>
        <w:rPr>
          <w:b/>
          <w:sz w:val="28"/>
          <w:szCs w:val="28"/>
          <w:highlight w:val="lightGray"/>
        </w:rPr>
        <w:t>R</w:t>
      </w:r>
      <w:r>
        <w:rPr>
          <w:b/>
          <w:spacing w:val="-2"/>
          <w:sz w:val="28"/>
          <w:szCs w:val="28"/>
          <w:highlight w:val="lightGray"/>
        </w:rPr>
        <w:t>O</w:t>
      </w:r>
      <w:r>
        <w:rPr>
          <w:b/>
          <w:spacing w:val="1"/>
          <w:sz w:val="28"/>
          <w:szCs w:val="28"/>
          <w:highlight w:val="lightGray"/>
        </w:rPr>
        <w:t>F</w:t>
      </w:r>
      <w:r>
        <w:rPr>
          <w:b/>
          <w:spacing w:val="-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SS</w:t>
      </w:r>
      <w:r>
        <w:rPr>
          <w:b/>
          <w:spacing w:val="-1"/>
          <w:sz w:val="28"/>
          <w:szCs w:val="28"/>
          <w:highlight w:val="lightGray"/>
        </w:rPr>
        <w:t>I</w:t>
      </w:r>
      <w:r>
        <w:rPr>
          <w:b/>
          <w:sz w:val="28"/>
          <w:szCs w:val="28"/>
          <w:highlight w:val="lightGray"/>
        </w:rPr>
        <w:t>ON</w:t>
      </w:r>
      <w:r>
        <w:rPr>
          <w:b/>
          <w:spacing w:val="2"/>
          <w:sz w:val="28"/>
          <w:szCs w:val="28"/>
          <w:highlight w:val="lightGray"/>
        </w:rPr>
        <w:t>A</w:t>
      </w:r>
      <w:r>
        <w:rPr>
          <w:b/>
          <w:sz w:val="28"/>
          <w:szCs w:val="28"/>
          <w:highlight w:val="lightGray"/>
        </w:rPr>
        <w:t>L</w:t>
      </w:r>
      <w:r w:rsidR="00D31053">
        <w:rPr>
          <w:b/>
          <w:sz w:val="28"/>
          <w:szCs w:val="28"/>
          <w:highlight w:val="lightGray"/>
        </w:rPr>
        <w:t xml:space="preserve"> </w:t>
      </w:r>
      <w:r w:rsidR="00D31053">
        <w:rPr>
          <w:b/>
          <w:spacing w:val="-1"/>
          <w:sz w:val="28"/>
          <w:szCs w:val="28"/>
          <w:highlight w:val="lightGray"/>
        </w:rPr>
        <w:t>P</w:t>
      </w:r>
      <w:r>
        <w:rPr>
          <w:b/>
          <w:sz w:val="28"/>
          <w:szCs w:val="28"/>
          <w:highlight w:val="lightGray"/>
        </w:rPr>
        <w:t>RO</w:t>
      </w:r>
      <w:r>
        <w:rPr>
          <w:b/>
          <w:spacing w:val="1"/>
          <w:sz w:val="28"/>
          <w:szCs w:val="28"/>
          <w:highlight w:val="lightGray"/>
        </w:rPr>
        <w:t>F</w:t>
      </w:r>
      <w:r>
        <w:rPr>
          <w:b/>
          <w:spacing w:val="-1"/>
          <w:sz w:val="28"/>
          <w:szCs w:val="28"/>
          <w:highlight w:val="lightGray"/>
        </w:rPr>
        <w:t>IL</w:t>
      </w:r>
      <w:r>
        <w:rPr>
          <w:b/>
          <w:sz w:val="28"/>
          <w:szCs w:val="28"/>
          <w:highlight w:val="lightGray"/>
        </w:rPr>
        <w:t xml:space="preserve">E </w:t>
      </w:r>
      <w:bookmarkStart w:id="0" w:name="_GoBack"/>
      <w:bookmarkEnd w:id="0"/>
      <w:r>
        <w:rPr>
          <w:b/>
          <w:sz w:val="28"/>
          <w:szCs w:val="28"/>
          <w:highlight w:val="lightGray"/>
        </w:rPr>
        <w:tab/>
      </w:r>
    </w:p>
    <w:p w:rsidR="009933B2" w:rsidRPr="009933B2" w:rsidRDefault="009933B2" w:rsidP="00D231FB">
      <w:pPr>
        <w:ind w:left="822"/>
        <w:rPr>
          <w:spacing w:val="-1"/>
          <w:sz w:val="8"/>
          <w:szCs w:val="24"/>
        </w:rPr>
      </w:pPr>
    </w:p>
    <w:p w:rsidR="00E37E96" w:rsidRPr="00D231FB" w:rsidRDefault="00DD147D" w:rsidP="00D231FB">
      <w:pPr>
        <w:ind w:left="822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 w:rsidR="00D231FB">
        <w:rPr>
          <w:sz w:val="24"/>
          <w:szCs w:val="24"/>
        </w:rPr>
        <w:t>Mach</w:t>
      </w:r>
      <w:r w:rsidR="00D231FB">
        <w:rPr>
          <w:spacing w:val="-1"/>
          <w:sz w:val="24"/>
          <w:szCs w:val="24"/>
        </w:rPr>
        <w:t>i</w:t>
      </w:r>
      <w:r w:rsidR="00D231FB">
        <w:rPr>
          <w:spacing w:val="2"/>
          <w:sz w:val="24"/>
          <w:szCs w:val="24"/>
        </w:rPr>
        <w:t>n</w:t>
      </w:r>
      <w:r w:rsidR="00D231FB">
        <w:rPr>
          <w:sz w:val="24"/>
          <w:szCs w:val="24"/>
        </w:rPr>
        <w:t>es, Circuits</w:t>
      </w:r>
      <w:r>
        <w:rPr>
          <w:sz w:val="24"/>
          <w:szCs w:val="24"/>
        </w:rPr>
        <w:t xml:space="preserve">          </w:t>
      </w:r>
      <w:r w:rsidR="00D231FB">
        <w:rPr>
          <w:sz w:val="24"/>
          <w:szCs w:val="24"/>
        </w:rPr>
        <w:t xml:space="preserve">               Da</w:t>
      </w:r>
      <w:r w:rsidR="00D231FB">
        <w:rPr>
          <w:spacing w:val="-1"/>
          <w:sz w:val="24"/>
          <w:szCs w:val="24"/>
        </w:rPr>
        <w:t>t</w:t>
      </w:r>
      <w:r w:rsidR="00D231FB">
        <w:rPr>
          <w:sz w:val="24"/>
          <w:szCs w:val="24"/>
        </w:rPr>
        <w:t>a Co</w:t>
      </w:r>
      <w:r w:rsidR="00D231FB">
        <w:rPr>
          <w:spacing w:val="-1"/>
          <w:sz w:val="24"/>
          <w:szCs w:val="24"/>
        </w:rPr>
        <w:t>mm</w:t>
      </w:r>
      <w:r w:rsidR="00D231FB">
        <w:rPr>
          <w:sz w:val="24"/>
          <w:szCs w:val="24"/>
        </w:rPr>
        <w:t>un</w:t>
      </w:r>
      <w:r w:rsidR="00D231FB">
        <w:rPr>
          <w:spacing w:val="1"/>
          <w:sz w:val="24"/>
          <w:szCs w:val="24"/>
        </w:rPr>
        <w:t>i</w:t>
      </w:r>
      <w:r w:rsidR="00D231FB">
        <w:rPr>
          <w:sz w:val="24"/>
          <w:szCs w:val="24"/>
        </w:rPr>
        <w:t>ca</w:t>
      </w:r>
      <w:r w:rsidR="00D231FB">
        <w:rPr>
          <w:spacing w:val="-1"/>
          <w:sz w:val="24"/>
          <w:szCs w:val="24"/>
        </w:rPr>
        <w:t>ti</w:t>
      </w:r>
      <w:r w:rsidR="00D231FB">
        <w:rPr>
          <w:sz w:val="24"/>
          <w:szCs w:val="24"/>
        </w:rPr>
        <w:t>on and ne</w:t>
      </w:r>
      <w:r w:rsidR="00D231FB">
        <w:rPr>
          <w:spacing w:val="-1"/>
          <w:sz w:val="24"/>
          <w:szCs w:val="24"/>
        </w:rPr>
        <w:t>t</w:t>
      </w:r>
      <w:r w:rsidR="00D231FB">
        <w:rPr>
          <w:sz w:val="24"/>
          <w:szCs w:val="24"/>
        </w:rPr>
        <w:t>working</w:t>
      </w:r>
    </w:p>
    <w:p w:rsidR="00D231FB" w:rsidRDefault="00DD147D" w:rsidP="00D231FB">
      <w:pPr>
        <w:ind w:left="822"/>
        <w:rPr>
          <w:sz w:val="24"/>
          <w:szCs w:val="24"/>
        </w:rPr>
      </w:pPr>
      <w:r>
        <w:rPr>
          <w:sz w:val="24"/>
          <w:szCs w:val="24"/>
        </w:rPr>
        <w:t>Power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and</w:t>
      </w:r>
      <w:r w:rsidR="00823394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           </w:t>
      </w:r>
      <w:r w:rsidR="00D231FB">
        <w:rPr>
          <w:sz w:val="24"/>
          <w:szCs w:val="24"/>
        </w:rPr>
        <w:t xml:space="preserve">   Pro</w:t>
      </w:r>
      <w:r w:rsidR="00D231FB">
        <w:rPr>
          <w:spacing w:val="1"/>
          <w:sz w:val="24"/>
          <w:szCs w:val="24"/>
        </w:rPr>
        <w:t>j</w:t>
      </w:r>
      <w:r w:rsidR="00D231FB">
        <w:rPr>
          <w:sz w:val="24"/>
          <w:szCs w:val="24"/>
        </w:rPr>
        <w:t>ect p</w:t>
      </w:r>
      <w:r w:rsidR="00D231FB">
        <w:rPr>
          <w:spacing w:val="-1"/>
          <w:sz w:val="24"/>
          <w:szCs w:val="24"/>
        </w:rPr>
        <w:t>l</w:t>
      </w:r>
      <w:r w:rsidR="00D231FB">
        <w:rPr>
          <w:sz w:val="24"/>
          <w:szCs w:val="24"/>
        </w:rPr>
        <w:t>an</w:t>
      </w:r>
      <w:r w:rsidR="00D231FB">
        <w:rPr>
          <w:spacing w:val="2"/>
          <w:sz w:val="24"/>
          <w:szCs w:val="24"/>
        </w:rPr>
        <w:t>n</w:t>
      </w:r>
      <w:r w:rsidR="00D231FB">
        <w:rPr>
          <w:spacing w:val="-1"/>
          <w:sz w:val="24"/>
          <w:szCs w:val="24"/>
        </w:rPr>
        <w:t>i</w:t>
      </w:r>
      <w:r w:rsidR="00D231FB">
        <w:rPr>
          <w:sz w:val="24"/>
          <w:szCs w:val="24"/>
        </w:rPr>
        <w:t xml:space="preserve">ng and </w:t>
      </w:r>
      <w:r w:rsidR="00D231FB">
        <w:rPr>
          <w:spacing w:val="-1"/>
          <w:sz w:val="24"/>
          <w:szCs w:val="24"/>
        </w:rPr>
        <w:t>m</w:t>
      </w:r>
      <w:r w:rsidR="00D231FB">
        <w:rPr>
          <w:spacing w:val="1"/>
          <w:sz w:val="24"/>
          <w:szCs w:val="24"/>
        </w:rPr>
        <w:t>a</w:t>
      </w:r>
      <w:r w:rsidR="00D231FB">
        <w:rPr>
          <w:sz w:val="24"/>
          <w:szCs w:val="24"/>
        </w:rPr>
        <w:t>nag</w:t>
      </w:r>
      <w:r w:rsidR="00D231FB">
        <w:rPr>
          <w:spacing w:val="1"/>
          <w:sz w:val="24"/>
          <w:szCs w:val="24"/>
        </w:rPr>
        <w:t>e</w:t>
      </w:r>
      <w:r w:rsidR="00D231FB">
        <w:rPr>
          <w:spacing w:val="-3"/>
          <w:sz w:val="24"/>
          <w:szCs w:val="24"/>
        </w:rPr>
        <w:t>m</w:t>
      </w:r>
      <w:r w:rsidR="00D231FB">
        <w:rPr>
          <w:spacing w:val="1"/>
          <w:sz w:val="24"/>
          <w:szCs w:val="24"/>
        </w:rPr>
        <w:t>e</w:t>
      </w:r>
      <w:r w:rsidR="00D231FB">
        <w:rPr>
          <w:sz w:val="24"/>
          <w:szCs w:val="24"/>
        </w:rPr>
        <w:t>nt</w:t>
      </w:r>
    </w:p>
    <w:p w:rsidR="00E37E96" w:rsidRPr="00D231FB" w:rsidRDefault="00DD147D" w:rsidP="00D231FB">
      <w:pPr>
        <w:ind w:left="822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rol</w:t>
      </w:r>
      <w:r w:rsidR="00823394">
        <w:rPr>
          <w:sz w:val="24"/>
          <w:szCs w:val="24"/>
        </w:rPr>
        <w:t xml:space="preserve"> </w:t>
      </w:r>
      <w:r w:rsidR="00D231FB">
        <w:rPr>
          <w:spacing w:val="2"/>
          <w:sz w:val="24"/>
          <w:szCs w:val="24"/>
        </w:rPr>
        <w:t>S</w:t>
      </w:r>
      <w:r w:rsidR="00D231FB">
        <w:rPr>
          <w:spacing w:val="-4"/>
          <w:sz w:val="24"/>
          <w:szCs w:val="24"/>
        </w:rPr>
        <w:t>y</w:t>
      </w:r>
      <w:r w:rsidR="00D231FB">
        <w:rPr>
          <w:sz w:val="24"/>
          <w:szCs w:val="24"/>
        </w:rPr>
        <w:t>s</w:t>
      </w:r>
      <w:r w:rsidR="00D231FB">
        <w:rPr>
          <w:spacing w:val="-1"/>
          <w:sz w:val="24"/>
          <w:szCs w:val="24"/>
        </w:rPr>
        <w:t>t</w:t>
      </w:r>
      <w:r w:rsidR="00D231FB">
        <w:rPr>
          <w:spacing w:val="1"/>
          <w:sz w:val="24"/>
          <w:szCs w:val="24"/>
        </w:rPr>
        <w:t>e</w:t>
      </w:r>
      <w:r w:rsidR="00D231FB">
        <w:rPr>
          <w:spacing w:val="-3"/>
          <w:sz w:val="24"/>
          <w:szCs w:val="24"/>
        </w:rPr>
        <w:t>m</w:t>
      </w:r>
      <w:r w:rsidR="00D231FB">
        <w:rPr>
          <w:sz w:val="24"/>
          <w:szCs w:val="24"/>
        </w:rPr>
        <w:t>s &amp; Electronics</w:t>
      </w:r>
      <w:r>
        <w:rPr>
          <w:sz w:val="24"/>
          <w:szCs w:val="24"/>
        </w:rPr>
        <w:t xml:space="preserve">                  </w:t>
      </w:r>
      <w:r w:rsidR="00D231FB">
        <w:rPr>
          <w:sz w:val="24"/>
          <w:szCs w:val="24"/>
        </w:rPr>
        <w:t xml:space="preserve"> Engineering Economics</w:t>
      </w:r>
      <w:r>
        <w:rPr>
          <w:sz w:val="24"/>
          <w:szCs w:val="24"/>
        </w:rPr>
        <w:t xml:space="preserve">                                                                   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ase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 w:rsidR="0082339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 w:rsidR="00D231FB">
        <w:rPr>
          <w:sz w:val="24"/>
          <w:szCs w:val="24"/>
        </w:rPr>
        <w:t xml:space="preserve">                     Digital Signal Processing and Systems</w:t>
      </w:r>
    </w:p>
    <w:p w:rsidR="00E37E96" w:rsidRDefault="00DD147D" w:rsidP="00D231FB">
      <w:pPr>
        <w:ind w:left="82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al</w:t>
      </w:r>
      <w:r w:rsidR="00F74B1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                                  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gor</w:t>
      </w:r>
      <w:r>
        <w:rPr>
          <w:spacing w:val="-1"/>
          <w:sz w:val="24"/>
          <w:szCs w:val="24"/>
        </w:rPr>
        <w:t>it</w:t>
      </w:r>
      <w:r>
        <w:rPr>
          <w:spacing w:val="2"/>
          <w:sz w:val="24"/>
          <w:szCs w:val="24"/>
        </w:rPr>
        <w:t>h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 w:rsidR="00F74B13">
        <w:rPr>
          <w:sz w:val="24"/>
          <w:szCs w:val="24"/>
        </w:rPr>
        <w:t xml:space="preserve"> </w:t>
      </w:r>
      <w:r w:rsidR="00D231FB"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nd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</w:p>
    <w:p w:rsidR="009933B2" w:rsidRPr="009933B2" w:rsidRDefault="009933B2" w:rsidP="00D231FB">
      <w:pPr>
        <w:ind w:left="822"/>
        <w:rPr>
          <w:sz w:val="6"/>
          <w:szCs w:val="24"/>
        </w:rPr>
      </w:pPr>
    </w:p>
    <w:p w:rsidR="00E37E96" w:rsidRDefault="00D231FB" w:rsidP="00D231FB">
      <w:pPr>
        <w:tabs>
          <w:tab w:val="left" w:pos="9460"/>
        </w:tabs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z w:val="28"/>
          <w:szCs w:val="28"/>
          <w:highlight w:val="lightGray"/>
        </w:rPr>
        <w:t>COMPU</w:t>
      </w:r>
      <w:r w:rsidR="00DD147D">
        <w:rPr>
          <w:b/>
          <w:spacing w:val="-1"/>
          <w:sz w:val="28"/>
          <w:szCs w:val="28"/>
          <w:highlight w:val="lightGray"/>
        </w:rPr>
        <w:t>TE</w:t>
      </w:r>
      <w:r w:rsidR="00DD147D">
        <w:rPr>
          <w:b/>
          <w:sz w:val="28"/>
          <w:szCs w:val="28"/>
          <w:highlight w:val="lightGray"/>
        </w:rPr>
        <w:t>R</w:t>
      </w:r>
      <w:r w:rsidR="00F74B13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z w:val="28"/>
          <w:szCs w:val="28"/>
          <w:highlight w:val="lightGray"/>
        </w:rPr>
        <w:t>SK</w:t>
      </w:r>
      <w:r w:rsidR="00DD147D">
        <w:rPr>
          <w:b/>
          <w:spacing w:val="-1"/>
          <w:sz w:val="28"/>
          <w:szCs w:val="28"/>
          <w:highlight w:val="lightGray"/>
        </w:rPr>
        <w:t>I</w:t>
      </w:r>
      <w:r w:rsidR="00DD147D">
        <w:rPr>
          <w:b/>
          <w:spacing w:val="1"/>
          <w:sz w:val="28"/>
          <w:szCs w:val="28"/>
          <w:highlight w:val="lightGray"/>
        </w:rPr>
        <w:t>L</w:t>
      </w:r>
      <w:r w:rsidR="00DD147D">
        <w:rPr>
          <w:b/>
          <w:spacing w:val="-1"/>
          <w:sz w:val="28"/>
          <w:szCs w:val="28"/>
          <w:highlight w:val="lightGray"/>
        </w:rPr>
        <w:t>L</w:t>
      </w:r>
      <w:r w:rsidR="00DD147D">
        <w:rPr>
          <w:b/>
          <w:sz w:val="28"/>
          <w:szCs w:val="28"/>
          <w:highlight w:val="lightGray"/>
        </w:rPr>
        <w:t>S</w:t>
      </w:r>
      <w:r w:rsidR="00F74B13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z w:val="28"/>
          <w:szCs w:val="28"/>
          <w:highlight w:val="lightGray"/>
        </w:rPr>
        <w:t>&amp;</w:t>
      </w:r>
      <w:r w:rsidR="00F74B13">
        <w:rPr>
          <w:b/>
          <w:sz w:val="28"/>
          <w:szCs w:val="28"/>
          <w:highlight w:val="lightGray"/>
        </w:rPr>
        <w:t xml:space="preserve"> </w:t>
      </w:r>
      <w:r w:rsidR="00DD147D">
        <w:rPr>
          <w:b/>
          <w:spacing w:val="-1"/>
          <w:sz w:val="28"/>
          <w:szCs w:val="28"/>
          <w:highlight w:val="lightGray"/>
        </w:rPr>
        <w:t>L</w:t>
      </w:r>
      <w:r w:rsidR="00DD147D">
        <w:rPr>
          <w:b/>
          <w:spacing w:val="2"/>
          <w:sz w:val="28"/>
          <w:szCs w:val="28"/>
          <w:highlight w:val="lightGray"/>
        </w:rPr>
        <w:t>A</w:t>
      </w:r>
      <w:r w:rsidR="00DD147D">
        <w:rPr>
          <w:b/>
          <w:sz w:val="28"/>
          <w:szCs w:val="28"/>
          <w:highlight w:val="lightGray"/>
        </w:rPr>
        <w:t>NGUAG</w:t>
      </w:r>
      <w:r w:rsidR="00DD147D">
        <w:rPr>
          <w:b/>
          <w:spacing w:val="-1"/>
          <w:sz w:val="28"/>
          <w:szCs w:val="28"/>
          <w:highlight w:val="lightGray"/>
        </w:rPr>
        <w:t>E</w:t>
      </w:r>
      <w:r w:rsidR="00DD147D">
        <w:rPr>
          <w:b/>
          <w:sz w:val="28"/>
          <w:szCs w:val="28"/>
          <w:highlight w:val="lightGray"/>
        </w:rPr>
        <w:t xml:space="preserve">S </w:t>
      </w:r>
      <w:r w:rsidR="00DD147D">
        <w:rPr>
          <w:b/>
          <w:sz w:val="28"/>
          <w:szCs w:val="28"/>
          <w:highlight w:val="lightGray"/>
        </w:rPr>
        <w:tab/>
      </w:r>
    </w:p>
    <w:p w:rsidR="00E37E96" w:rsidRDefault="00E37E96">
      <w:pPr>
        <w:spacing w:before="1" w:line="160" w:lineRule="exact"/>
        <w:rPr>
          <w:sz w:val="16"/>
          <w:szCs w:val="16"/>
        </w:rPr>
      </w:pPr>
    </w:p>
    <w:p w:rsidR="00E37E96" w:rsidRDefault="00DD147D" w:rsidP="00A94677">
      <w:pPr>
        <w:ind w:left="461"/>
        <w:rPr>
          <w:sz w:val="24"/>
          <w:szCs w:val="24"/>
        </w:rPr>
      </w:pPr>
      <w:r>
        <w:rPr>
          <w:b/>
          <w:sz w:val="22"/>
          <w:szCs w:val="22"/>
        </w:rPr>
        <w:t>1</w:t>
      </w:r>
      <w:r w:rsidR="00A00FDE">
        <w:rPr>
          <w:b/>
          <w:sz w:val="22"/>
          <w:szCs w:val="22"/>
        </w:rPr>
        <w:t>.</w:t>
      </w:r>
      <w:r w:rsidR="00A9481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 xml:space="preserve">MS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FFICE                        </w:t>
      </w:r>
      <w:r w:rsidR="00201385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</w:t>
      </w:r>
      <w:r w:rsidR="00A00FDE">
        <w:rPr>
          <w:sz w:val="24"/>
          <w:szCs w:val="24"/>
        </w:rPr>
        <w:t xml:space="preserve"> </w:t>
      </w:r>
      <w:r>
        <w:rPr>
          <w:b/>
          <w:sz w:val="22"/>
          <w:szCs w:val="22"/>
        </w:rPr>
        <w:t>2</w:t>
      </w:r>
      <w:r w:rsidR="00A00FDE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B552F0">
        <w:rPr>
          <w:sz w:val="24"/>
          <w:szCs w:val="24"/>
        </w:rPr>
        <w:t>AU</w:t>
      </w:r>
      <w:r w:rsidR="00B552F0">
        <w:rPr>
          <w:spacing w:val="-5"/>
          <w:sz w:val="24"/>
          <w:szCs w:val="24"/>
        </w:rPr>
        <w:t>T</w:t>
      </w:r>
      <w:r w:rsidR="00B552F0">
        <w:rPr>
          <w:spacing w:val="-1"/>
          <w:sz w:val="24"/>
          <w:szCs w:val="24"/>
        </w:rPr>
        <w:t>O</w:t>
      </w:r>
      <w:r w:rsidR="00B552F0">
        <w:rPr>
          <w:sz w:val="24"/>
          <w:szCs w:val="24"/>
        </w:rPr>
        <w:t>CAD 2D/3D</w:t>
      </w:r>
      <w:r>
        <w:rPr>
          <w:b/>
          <w:sz w:val="22"/>
          <w:szCs w:val="22"/>
        </w:rPr>
        <w:t xml:space="preserve"> </w:t>
      </w:r>
      <w:r w:rsidR="00B552F0">
        <w:rPr>
          <w:spacing w:val="-1"/>
          <w:sz w:val="24"/>
          <w:szCs w:val="24"/>
        </w:rPr>
        <w:t>E</w:t>
      </w:r>
      <w:r w:rsidR="00B552F0">
        <w:rPr>
          <w:spacing w:val="1"/>
          <w:sz w:val="24"/>
          <w:szCs w:val="24"/>
        </w:rPr>
        <w:t>l</w:t>
      </w:r>
      <w:r w:rsidR="00B552F0">
        <w:rPr>
          <w:sz w:val="24"/>
          <w:szCs w:val="24"/>
        </w:rPr>
        <w:t>ec</w:t>
      </w:r>
      <w:r w:rsidR="00B552F0">
        <w:rPr>
          <w:spacing w:val="-1"/>
          <w:sz w:val="24"/>
          <w:szCs w:val="24"/>
        </w:rPr>
        <w:t>t</w:t>
      </w:r>
      <w:r w:rsidR="00B552F0">
        <w:rPr>
          <w:spacing w:val="2"/>
          <w:sz w:val="24"/>
          <w:szCs w:val="24"/>
        </w:rPr>
        <w:t>r</w:t>
      </w:r>
      <w:r w:rsidR="00B552F0">
        <w:rPr>
          <w:spacing w:val="-1"/>
          <w:sz w:val="24"/>
          <w:szCs w:val="24"/>
        </w:rPr>
        <w:t>i</w:t>
      </w:r>
      <w:r w:rsidR="00B552F0">
        <w:rPr>
          <w:sz w:val="24"/>
          <w:szCs w:val="24"/>
        </w:rPr>
        <w:t>cal</w:t>
      </w:r>
    </w:p>
    <w:p w:rsidR="00C600E9" w:rsidRDefault="00DD147D" w:rsidP="00A94677">
      <w:pPr>
        <w:spacing w:before="42"/>
        <w:ind w:left="461"/>
        <w:rPr>
          <w:sz w:val="24"/>
          <w:szCs w:val="24"/>
        </w:rPr>
      </w:pPr>
      <w:r>
        <w:rPr>
          <w:b/>
          <w:sz w:val="22"/>
          <w:szCs w:val="22"/>
        </w:rPr>
        <w:t>3</w:t>
      </w:r>
      <w:r w:rsidR="00A00FDE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="00C600E9">
        <w:rPr>
          <w:spacing w:val="-9"/>
          <w:sz w:val="24"/>
          <w:szCs w:val="24"/>
        </w:rPr>
        <w:t>W</w:t>
      </w:r>
      <w:r w:rsidR="00C600E9">
        <w:rPr>
          <w:spacing w:val="-11"/>
          <w:sz w:val="24"/>
          <w:szCs w:val="24"/>
        </w:rPr>
        <w:t>e</w:t>
      </w:r>
      <w:r w:rsidR="00C600E9">
        <w:rPr>
          <w:spacing w:val="-1"/>
          <w:sz w:val="24"/>
          <w:szCs w:val="24"/>
        </w:rPr>
        <w:t>l</w:t>
      </w:r>
      <w:r w:rsidR="00C600E9">
        <w:rPr>
          <w:sz w:val="24"/>
          <w:szCs w:val="24"/>
        </w:rPr>
        <w:t>l versed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PRO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 xml:space="preserve">US 7.0                       </w:t>
      </w:r>
      <w:r w:rsidR="00A00FDE">
        <w:rPr>
          <w:sz w:val="24"/>
          <w:szCs w:val="24"/>
        </w:rPr>
        <w:tab/>
        <w:t xml:space="preserve">          </w:t>
      </w:r>
      <w:r>
        <w:rPr>
          <w:b/>
          <w:sz w:val="22"/>
          <w:szCs w:val="22"/>
        </w:rPr>
        <w:t>4</w:t>
      </w:r>
      <w:r w:rsidR="00A00FDE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 </w:t>
      </w:r>
      <w:r>
        <w:rPr>
          <w:sz w:val="24"/>
          <w:szCs w:val="24"/>
        </w:rPr>
        <w:t>M</w:t>
      </w:r>
      <w:r>
        <w:rPr>
          <w:spacing w:val="-13"/>
          <w:sz w:val="24"/>
          <w:szCs w:val="24"/>
        </w:rPr>
        <w:t>A</w:t>
      </w:r>
      <w:r>
        <w:rPr>
          <w:spacing w:val="-15"/>
          <w:sz w:val="24"/>
          <w:szCs w:val="24"/>
        </w:rPr>
        <w:t>T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  <w:r w:rsidR="001B5F33">
        <w:rPr>
          <w:sz w:val="24"/>
          <w:szCs w:val="24"/>
        </w:rPr>
        <w:t xml:space="preserve"> </w:t>
      </w:r>
      <w:proofErr w:type="spellStart"/>
      <w:r w:rsidR="001B5F33">
        <w:rPr>
          <w:sz w:val="24"/>
          <w:szCs w:val="24"/>
        </w:rPr>
        <w:t>Keil</w:t>
      </w:r>
      <w:proofErr w:type="spellEnd"/>
      <w:r w:rsidR="001B5F33">
        <w:rPr>
          <w:sz w:val="24"/>
          <w:szCs w:val="24"/>
        </w:rPr>
        <w:t xml:space="preserve"> u vision, Simulink</w:t>
      </w:r>
      <w:r w:rsidR="00B568FA">
        <w:rPr>
          <w:sz w:val="24"/>
          <w:szCs w:val="24"/>
        </w:rPr>
        <w:t xml:space="preserve">   </w:t>
      </w:r>
      <w:r w:rsidR="00A00FDE">
        <w:rPr>
          <w:sz w:val="24"/>
          <w:szCs w:val="24"/>
        </w:rPr>
        <w:t xml:space="preserve">  </w:t>
      </w:r>
      <w:r>
        <w:rPr>
          <w:b/>
          <w:sz w:val="22"/>
          <w:szCs w:val="22"/>
        </w:rPr>
        <w:t>5</w:t>
      </w:r>
      <w:r w:rsidR="00A00FDE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="00A94817"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>SQL10.</w:t>
      </w:r>
      <w:r>
        <w:rPr>
          <w:spacing w:val="-5"/>
          <w:sz w:val="24"/>
          <w:szCs w:val="24"/>
        </w:rPr>
        <w:t>T</w:t>
      </w:r>
      <w:r>
        <w:rPr>
          <w:spacing w:val="-14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npSpeed</w:t>
      </w:r>
      <w:r w:rsidR="00A94817">
        <w:rPr>
          <w:sz w:val="24"/>
          <w:szCs w:val="24"/>
        </w:rPr>
        <w:t xml:space="preserve"> </w:t>
      </w:r>
      <w:r>
        <w:rPr>
          <w:sz w:val="24"/>
          <w:szCs w:val="24"/>
        </w:rPr>
        <w:t>of 3</w:t>
      </w:r>
      <w:r>
        <w:rPr>
          <w:spacing w:val="-2"/>
          <w:sz w:val="24"/>
          <w:szCs w:val="24"/>
        </w:rPr>
        <w:t>8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m</w:t>
      </w:r>
      <w:r w:rsidR="00A00FDE">
        <w:rPr>
          <w:sz w:val="24"/>
          <w:szCs w:val="24"/>
        </w:rPr>
        <w:tab/>
      </w:r>
      <w:r w:rsidR="00A00FDE">
        <w:rPr>
          <w:sz w:val="24"/>
          <w:szCs w:val="24"/>
        </w:rPr>
        <w:tab/>
        <w:t xml:space="preserve">          </w:t>
      </w:r>
      <w:r w:rsidR="00C600E9" w:rsidRPr="00C600E9">
        <w:rPr>
          <w:b/>
          <w:sz w:val="24"/>
          <w:szCs w:val="24"/>
        </w:rPr>
        <w:t>6.</w:t>
      </w:r>
      <w:r w:rsidR="00C600E9">
        <w:rPr>
          <w:sz w:val="24"/>
          <w:szCs w:val="24"/>
        </w:rPr>
        <w:t xml:space="preserve">  </w:t>
      </w:r>
      <w:r w:rsidR="00B552F0">
        <w:rPr>
          <w:sz w:val="24"/>
          <w:szCs w:val="24"/>
        </w:rPr>
        <w:t>C++, Java OOP</w:t>
      </w:r>
    </w:p>
    <w:p w:rsidR="00C600E9" w:rsidRDefault="00C600E9" w:rsidP="00A94677">
      <w:pPr>
        <w:spacing w:before="42"/>
        <w:ind w:left="461"/>
        <w:rPr>
          <w:sz w:val="24"/>
          <w:szCs w:val="24"/>
        </w:rPr>
      </w:pPr>
      <w:r w:rsidRPr="00C600E9"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Packet Tracer</w:t>
      </w:r>
      <w:r w:rsidR="002B1059">
        <w:rPr>
          <w:sz w:val="24"/>
          <w:szCs w:val="24"/>
        </w:rPr>
        <w:t xml:space="preserve">, </w:t>
      </w:r>
      <w:r w:rsidR="00A00FDE">
        <w:rPr>
          <w:sz w:val="24"/>
          <w:szCs w:val="24"/>
        </w:rPr>
        <w:tab/>
      </w:r>
      <w:r w:rsidR="00A00FDE">
        <w:rPr>
          <w:sz w:val="24"/>
          <w:szCs w:val="24"/>
        </w:rPr>
        <w:tab/>
      </w:r>
      <w:r w:rsidR="00A00FDE">
        <w:rPr>
          <w:sz w:val="24"/>
          <w:szCs w:val="24"/>
        </w:rPr>
        <w:tab/>
      </w:r>
      <w:r w:rsidR="00A00FDE">
        <w:rPr>
          <w:sz w:val="24"/>
          <w:szCs w:val="24"/>
        </w:rPr>
        <w:tab/>
      </w:r>
      <w:r w:rsidR="00A00FDE">
        <w:rPr>
          <w:sz w:val="24"/>
          <w:szCs w:val="24"/>
        </w:rPr>
        <w:tab/>
        <w:t xml:space="preserve">          </w:t>
      </w:r>
      <w:r w:rsidR="00A94817">
        <w:rPr>
          <w:b/>
          <w:sz w:val="24"/>
          <w:szCs w:val="24"/>
        </w:rPr>
        <w:t>8.</w:t>
      </w:r>
      <w:r w:rsidR="00A94817" w:rsidRPr="00A94817">
        <w:rPr>
          <w:sz w:val="24"/>
          <w:szCs w:val="24"/>
        </w:rPr>
        <w:t xml:space="preserve"> </w:t>
      </w:r>
      <w:r w:rsidR="00A94817">
        <w:rPr>
          <w:sz w:val="24"/>
          <w:szCs w:val="24"/>
        </w:rPr>
        <w:t xml:space="preserve"> </w:t>
      </w:r>
      <w:proofErr w:type="spellStart"/>
      <w:r w:rsidR="00A94817" w:rsidRPr="00A94817">
        <w:rPr>
          <w:sz w:val="24"/>
          <w:szCs w:val="24"/>
        </w:rPr>
        <w:t>Dialux</w:t>
      </w:r>
      <w:proofErr w:type="spellEnd"/>
      <w:r w:rsidR="00A94817" w:rsidRPr="00A94817">
        <w:rPr>
          <w:sz w:val="24"/>
          <w:szCs w:val="24"/>
        </w:rPr>
        <w:t xml:space="preserve"> </w:t>
      </w:r>
      <w:proofErr w:type="spellStart"/>
      <w:r w:rsidR="00A94817" w:rsidRPr="00A94817">
        <w:rPr>
          <w:sz w:val="24"/>
          <w:szCs w:val="24"/>
        </w:rPr>
        <w:t>Evo</w:t>
      </w:r>
      <w:proofErr w:type="spellEnd"/>
      <w:r w:rsidR="00A94817" w:rsidRPr="00A94817">
        <w:rPr>
          <w:sz w:val="24"/>
          <w:szCs w:val="24"/>
        </w:rPr>
        <w:t xml:space="preserve"> </w:t>
      </w:r>
    </w:p>
    <w:p w:rsidR="00A94817" w:rsidRDefault="00CA6539" w:rsidP="00A94677">
      <w:pPr>
        <w:spacing w:before="42"/>
        <w:ind w:left="461"/>
        <w:rPr>
          <w:sz w:val="24"/>
          <w:szCs w:val="24"/>
        </w:rPr>
      </w:pPr>
      <w:r>
        <w:rPr>
          <w:b/>
          <w:sz w:val="24"/>
          <w:szCs w:val="24"/>
        </w:rPr>
        <w:t>8.</w:t>
      </w:r>
      <w:r w:rsidR="00A00FDE">
        <w:rPr>
          <w:sz w:val="24"/>
          <w:szCs w:val="24"/>
        </w:rPr>
        <w:tab/>
      </w:r>
      <w:r w:rsidR="00A94817">
        <w:rPr>
          <w:sz w:val="24"/>
          <w:szCs w:val="24"/>
        </w:rPr>
        <w:t xml:space="preserve">PLC logic pro, GX Developer, </w:t>
      </w:r>
      <w:proofErr w:type="spellStart"/>
      <w:r w:rsidR="00A94817">
        <w:rPr>
          <w:sz w:val="24"/>
          <w:szCs w:val="24"/>
        </w:rPr>
        <w:t>Microvin</w:t>
      </w:r>
      <w:proofErr w:type="spellEnd"/>
      <w:r w:rsidR="00A94817">
        <w:rPr>
          <w:sz w:val="24"/>
          <w:szCs w:val="24"/>
        </w:rPr>
        <w:t xml:space="preserve"> S700</w:t>
      </w:r>
    </w:p>
    <w:p w:rsidR="00E37E96" w:rsidRPr="00D231FB" w:rsidRDefault="00A00FDE" w:rsidP="00D231FB">
      <w:pPr>
        <w:spacing w:before="42"/>
        <w:ind w:left="46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7E96" w:rsidRDefault="00DD147D">
      <w:pPr>
        <w:tabs>
          <w:tab w:val="left" w:pos="9460"/>
        </w:tabs>
        <w:ind w:left="102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K</w:t>
      </w:r>
      <w:r>
        <w:rPr>
          <w:b/>
          <w:spacing w:val="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Y</w:t>
      </w:r>
      <w:r w:rsidR="00C600E9">
        <w:rPr>
          <w:b/>
          <w:sz w:val="28"/>
          <w:szCs w:val="28"/>
          <w:highlight w:val="lightGray"/>
        </w:rPr>
        <w:t xml:space="preserve"> </w:t>
      </w:r>
      <w:r>
        <w:rPr>
          <w:b/>
          <w:spacing w:val="-1"/>
          <w:sz w:val="28"/>
          <w:szCs w:val="28"/>
          <w:highlight w:val="lightGray"/>
        </w:rPr>
        <w:t>PE</w:t>
      </w:r>
      <w:r>
        <w:rPr>
          <w:b/>
          <w:sz w:val="28"/>
          <w:szCs w:val="28"/>
          <w:highlight w:val="lightGray"/>
        </w:rPr>
        <w:t>RSONAL</w:t>
      </w:r>
      <w:r w:rsidR="00C600E9">
        <w:rPr>
          <w:b/>
          <w:sz w:val="28"/>
          <w:szCs w:val="28"/>
          <w:highlight w:val="lightGray"/>
        </w:rPr>
        <w:t xml:space="preserve"> </w:t>
      </w:r>
      <w:r>
        <w:rPr>
          <w:b/>
          <w:sz w:val="28"/>
          <w:szCs w:val="28"/>
          <w:highlight w:val="lightGray"/>
        </w:rPr>
        <w:t>COMP</w:t>
      </w:r>
      <w:r>
        <w:rPr>
          <w:b/>
          <w:spacing w:val="-1"/>
          <w:sz w:val="28"/>
          <w:szCs w:val="28"/>
          <w:highlight w:val="lightGray"/>
        </w:rPr>
        <w:t>ET</w:t>
      </w:r>
      <w:r>
        <w:rPr>
          <w:b/>
          <w:spacing w:val="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NC</w:t>
      </w:r>
      <w:r>
        <w:rPr>
          <w:b/>
          <w:spacing w:val="1"/>
          <w:sz w:val="28"/>
          <w:szCs w:val="28"/>
          <w:highlight w:val="lightGray"/>
        </w:rPr>
        <w:t>I</w:t>
      </w:r>
      <w:r>
        <w:rPr>
          <w:b/>
          <w:spacing w:val="-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 xml:space="preserve">S </w:t>
      </w:r>
      <w:r>
        <w:rPr>
          <w:b/>
          <w:sz w:val="28"/>
          <w:szCs w:val="28"/>
          <w:highlight w:val="lightGray"/>
        </w:rPr>
        <w:tab/>
      </w:r>
    </w:p>
    <w:p w:rsidR="00E37E96" w:rsidRDefault="00C32F66" w:rsidP="00BD25FF">
      <w:pPr>
        <w:spacing w:before="42"/>
        <w:ind w:left="450"/>
        <w:rPr>
          <w:sz w:val="24"/>
          <w:szCs w:val="24"/>
        </w:rPr>
      </w:pPr>
      <w:r>
        <w:rPr>
          <w:b/>
          <w:sz w:val="22"/>
          <w:szCs w:val="22"/>
        </w:rPr>
        <w:t>1</w:t>
      </w:r>
      <w:r w:rsidR="00DD147D">
        <w:rPr>
          <w:b/>
          <w:sz w:val="22"/>
          <w:szCs w:val="22"/>
        </w:rPr>
        <w:t xml:space="preserve">   </w:t>
      </w:r>
      <w:r w:rsidR="00DD147D">
        <w:rPr>
          <w:sz w:val="24"/>
          <w:szCs w:val="24"/>
        </w:rPr>
        <w:t>Ab</w:t>
      </w:r>
      <w:r w:rsidR="00DD147D">
        <w:rPr>
          <w:spacing w:val="-1"/>
          <w:sz w:val="24"/>
          <w:szCs w:val="24"/>
        </w:rPr>
        <w:t>il</w:t>
      </w:r>
      <w:r w:rsidR="00DD147D">
        <w:rPr>
          <w:spacing w:val="1"/>
          <w:sz w:val="24"/>
          <w:szCs w:val="24"/>
        </w:rPr>
        <w:t>it</w:t>
      </w:r>
      <w:r w:rsidR="00DD147D">
        <w:rPr>
          <w:sz w:val="24"/>
          <w:szCs w:val="24"/>
        </w:rPr>
        <w:t>y</w:t>
      </w:r>
      <w:r w:rsidR="00823394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o</w:t>
      </w:r>
      <w:r w:rsidR="00823394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w</w:t>
      </w:r>
      <w:r w:rsidR="00DD147D">
        <w:rPr>
          <w:sz w:val="24"/>
          <w:szCs w:val="24"/>
        </w:rPr>
        <w:t>ork e</w:t>
      </w:r>
      <w:r w:rsidR="00DD147D">
        <w:rPr>
          <w:spacing w:val="-2"/>
          <w:sz w:val="24"/>
          <w:szCs w:val="24"/>
        </w:rPr>
        <w:t>ff</w:t>
      </w:r>
      <w:r w:rsidR="00DD147D">
        <w:rPr>
          <w:sz w:val="24"/>
          <w:szCs w:val="24"/>
        </w:rPr>
        <w:t>e</w:t>
      </w:r>
      <w:r w:rsidR="00DD147D">
        <w:rPr>
          <w:spacing w:val="1"/>
          <w:sz w:val="24"/>
          <w:szCs w:val="24"/>
        </w:rPr>
        <w:t>c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v</w:t>
      </w:r>
      <w:r w:rsidR="00DD147D">
        <w:rPr>
          <w:spacing w:val="1"/>
          <w:sz w:val="24"/>
          <w:szCs w:val="24"/>
        </w:rPr>
        <w:t>el</w:t>
      </w:r>
      <w:r w:rsidR="00DD147D">
        <w:rPr>
          <w:sz w:val="24"/>
          <w:szCs w:val="24"/>
        </w:rPr>
        <w:t>y</w:t>
      </w:r>
      <w:r w:rsidR="00823394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and produc</w:t>
      </w:r>
      <w:r w:rsidR="00DD147D">
        <w:rPr>
          <w:spacing w:val="1"/>
          <w:sz w:val="24"/>
          <w:szCs w:val="24"/>
        </w:rPr>
        <w:t>t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ve</w:t>
      </w:r>
      <w:r w:rsidR="00DD147D">
        <w:rPr>
          <w:spacing w:val="3"/>
          <w:sz w:val="24"/>
          <w:szCs w:val="24"/>
        </w:rPr>
        <w:t>l</w:t>
      </w:r>
      <w:r w:rsidR="00DD147D">
        <w:rPr>
          <w:sz w:val="24"/>
          <w:szCs w:val="24"/>
        </w:rPr>
        <w:t>y</w:t>
      </w:r>
      <w:r w:rsidR="00823394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 xml:space="preserve">n </w:t>
      </w:r>
      <w:r w:rsidR="00DD147D">
        <w:rPr>
          <w:spacing w:val="-1"/>
          <w:sz w:val="24"/>
          <w:szCs w:val="24"/>
        </w:rPr>
        <w:t>t</w:t>
      </w:r>
      <w:r w:rsidR="00DD147D">
        <w:rPr>
          <w:spacing w:val="1"/>
          <w:sz w:val="24"/>
          <w:szCs w:val="24"/>
        </w:rPr>
        <w:t>e</w:t>
      </w:r>
      <w:r w:rsidR="00DD147D">
        <w:rPr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m</w:t>
      </w:r>
      <w:r w:rsidR="00DD147D">
        <w:rPr>
          <w:sz w:val="24"/>
          <w:szCs w:val="24"/>
        </w:rPr>
        <w:t>s.</w:t>
      </w:r>
    </w:p>
    <w:p w:rsidR="00E37E96" w:rsidRDefault="00C32F66" w:rsidP="00BD25FF">
      <w:pPr>
        <w:spacing w:before="40"/>
        <w:ind w:left="450"/>
        <w:rPr>
          <w:sz w:val="24"/>
          <w:szCs w:val="24"/>
        </w:rPr>
      </w:pPr>
      <w:r>
        <w:rPr>
          <w:b/>
          <w:sz w:val="22"/>
          <w:szCs w:val="22"/>
        </w:rPr>
        <w:t>2</w:t>
      </w:r>
      <w:r w:rsidR="00DD147D">
        <w:rPr>
          <w:b/>
          <w:sz w:val="22"/>
          <w:szCs w:val="22"/>
        </w:rPr>
        <w:t xml:space="preserve">   </w:t>
      </w:r>
      <w:r w:rsidR="00DD147D">
        <w:rPr>
          <w:sz w:val="24"/>
          <w:szCs w:val="24"/>
        </w:rPr>
        <w:t>S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rong c</w:t>
      </w:r>
      <w:r w:rsidR="00DD147D">
        <w:rPr>
          <w:spacing w:val="2"/>
          <w:sz w:val="24"/>
          <w:szCs w:val="24"/>
        </w:rPr>
        <w:t>o</w:t>
      </w:r>
      <w:r w:rsidR="00DD147D">
        <w:rPr>
          <w:spacing w:val="-1"/>
          <w:sz w:val="24"/>
          <w:szCs w:val="24"/>
        </w:rPr>
        <w:t>m</w:t>
      </w:r>
      <w:r w:rsidR="00DD147D">
        <w:rPr>
          <w:spacing w:val="-3"/>
          <w:sz w:val="24"/>
          <w:szCs w:val="24"/>
        </w:rPr>
        <w:t>m</w:t>
      </w:r>
      <w:r w:rsidR="00DD147D">
        <w:rPr>
          <w:spacing w:val="2"/>
          <w:sz w:val="24"/>
          <w:szCs w:val="24"/>
        </w:rPr>
        <w:t>u</w:t>
      </w:r>
      <w:r w:rsidR="00DD147D">
        <w:rPr>
          <w:sz w:val="24"/>
          <w:szCs w:val="24"/>
        </w:rPr>
        <w:t>n</w:t>
      </w:r>
      <w:r w:rsidR="00DD147D">
        <w:rPr>
          <w:spacing w:val="-1"/>
          <w:sz w:val="24"/>
          <w:szCs w:val="24"/>
        </w:rPr>
        <w:t>i</w:t>
      </w:r>
      <w:r w:rsidR="00DD147D">
        <w:rPr>
          <w:spacing w:val="1"/>
          <w:sz w:val="24"/>
          <w:szCs w:val="24"/>
        </w:rPr>
        <w:t>c</w:t>
      </w:r>
      <w:r w:rsidR="00DD147D">
        <w:rPr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on</w:t>
      </w:r>
      <w:r w:rsidR="00823394">
        <w:rPr>
          <w:sz w:val="24"/>
          <w:szCs w:val="24"/>
        </w:rPr>
        <w:t xml:space="preserve"> </w:t>
      </w:r>
      <w:r w:rsidR="00DD147D">
        <w:rPr>
          <w:spacing w:val="-1"/>
          <w:sz w:val="24"/>
          <w:szCs w:val="24"/>
        </w:rPr>
        <w:t>s</w:t>
      </w:r>
      <w:r w:rsidR="00DD147D">
        <w:rPr>
          <w:sz w:val="24"/>
          <w:szCs w:val="24"/>
        </w:rPr>
        <w:t>k</w:t>
      </w:r>
      <w:r w:rsidR="00DD147D">
        <w:rPr>
          <w:spacing w:val="1"/>
          <w:sz w:val="24"/>
          <w:szCs w:val="24"/>
        </w:rPr>
        <w:t>i</w:t>
      </w:r>
      <w:r w:rsidR="00DD147D">
        <w:rPr>
          <w:spacing w:val="-1"/>
          <w:sz w:val="24"/>
          <w:szCs w:val="24"/>
        </w:rPr>
        <w:t>ll</w:t>
      </w:r>
      <w:r w:rsidR="00DD147D">
        <w:rPr>
          <w:sz w:val="24"/>
          <w:szCs w:val="24"/>
        </w:rPr>
        <w:t>s, bo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h wr</w:t>
      </w:r>
      <w:r w:rsidR="00DD147D">
        <w:rPr>
          <w:spacing w:val="-1"/>
          <w:sz w:val="24"/>
          <w:szCs w:val="24"/>
        </w:rPr>
        <w:t>i</w:t>
      </w:r>
      <w:r w:rsidR="00DD147D">
        <w:rPr>
          <w:spacing w:val="1"/>
          <w:sz w:val="24"/>
          <w:szCs w:val="24"/>
        </w:rPr>
        <w:t>t</w:t>
      </w:r>
      <w:r w:rsidR="00DD147D">
        <w:rPr>
          <w:spacing w:val="-1"/>
          <w:sz w:val="24"/>
          <w:szCs w:val="24"/>
        </w:rPr>
        <w:t>t</w:t>
      </w:r>
      <w:r w:rsidR="00DD147D">
        <w:rPr>
          <w:sz w:val="24"/>
          <w:szCs w:val="24"/>
        </w:rPr>
        <w:t>en, oral</w:t>
      </w:r>
      <w:r w:rsidR="00823394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and presen</w:t>
      </w:r>
      <w:r w:rsidR="00DD147D">
        <w:rPr>
          <w:spacing w:val="-1"/>
          <w:sz w:val="24"/>
          <w:szCs w:val="24"/>
        </w:rPr>
        <w:t>t</w:t>
      </w:r>
      <w:r w:rsidR="00DD147D">
        <w:rPr>
          <w:spacing w:val="1"/>
          <w:sz w:val="24"/>
          <w:szCs w:val="24"/>
        </w:rPr>
        <w:t>a</w:t>
      </w:r>
      <w:r w:rsidR="00DD147D">
        <w:rPr>
          <w:spacing w:val="-1"/>
          <w:sz w:val="24"/>
          <w:szCs w:val="24"/>
        </w:rPr>
        <w:t>ti</w:t>
      </w:r>
      <w:r w:rsidR="00DD147D">
        <w:rPr>
          <w:sz w:val="24"/>
          <w:szCs w:val="24"/>
        </w:rPr>
        <w:t>on.</w:t>
      </w:r>
    </w:p>
    <w:p w:rsidR="00E37E96" w:rsidRDefault="00C32F66" w:rsidP="00BD25FF">
      <w:pPr>
        <w:spacing w:before="40"/>
        <w:ind w:left="450"/>
        <w:rPr>
          <w:sz w:val="24"/>
          <w:szCs w:val="24"/>
        </w:rPr>
      </w:pPr>
      <w:r>
        <w:rPr>
          <w:b/>
          <w:sz w:val="22"/>
          <w:szCs w:val="22"/>
        </w:rPr>
        <w:t>3</w:t>
      </w:r>
      <w:r w:rsidR="00DD147D">
        <w:rPr>
          <w:b/>
          <w:sz w:val="22"/>
          <w:szCs w:val="22"/>
        </w:rPr>
        <w:t xml:space="preserve">   </w:t>
      </w:r>
      <w:r w:rsidR="00DD147D">
        <w:rPr>
          <w:spacing w:val="-1"/>
          <w:sz w:val="24"/>
          <w:szCs w:val="24"/>
        </w:rPr>
        <w:t>E</w:t>
      </w:r>
      <w:r w:rsidR="00DD147D">
        <w:rPr>
          <w:sz w:val="24"/>
          <w:szCs w:val="24"/>
        </w:rPr>
        <w:t>x</w:t>
      </w:r>
      <w:r w:rsidR="00DD147D">
        <w:rPr>
          <w:spacing w:val="1"/>
          <w:sz w:val="24"/>
          <w:szCs w:val="24"/>
        </w:rPr>
        <w:t>c</w:t>
      </w:r>
      <w:r w:rsidR="00DD147D">
        <w:rPr>
          <w:sz w:val="24"/>
          <w:szCs w:val="24"/>
        </w:rPr>
        <w:t>e</w:t>
      </w:r>
      <w:r w:rsidR="00DD147D">
        <w:rPr>
          <w:spacing w:val="-1"/>
          <w:sz w:val="24"/>
          <w:szCs w:val="24"/>
        </w:rPr>
        <w:t>l</w:t>
      </w:r>
      <w:r w:rsidR="00DD147D">
        <w:rPr>
          <w:spacing w:val="1"/>
          <w:sz w:val="24"/>
          <w:szCs w:val="24"/>
        </w:rPr>
        <w:t>l</w:t>
      </w:r>
      <w:r w:rsidR="00DD147D">
        <w:rPr>
          <w:sz w:val="24"/>
          <w:szCs w:val="24"/>
        </w:rPr>
        <w:t>ent</w:t>
      </w:r>
      <w:r w:rsidR="00823394">
        <w:rPr>
          <w:sz w:val="24"/>
          <w:szCs w:val="24"/>
        </w:rPr>
        <w:t xml:space="preserve"> </w:t>
      </w:r>
      <w:r w:rsidR="00DD147D">
        <w:rPr>
          <w:sz w:val="24"/>
          <w:szCs w:val="24"/>
        </w:rPr>
        <w:t>p</w:t>
      </w:r>
      <w:r w:rsidR="00DD147D">
        <w:rPr>
          <w:spacing w:val="-1"/>
          <w:sz w:val="24"/>
          <w:szCs w:val="24"/>
        </w:rPr>
        <w:t>l</w:t>
      </w:r>
      <w:r w:rsidR="00DD147D">
        <w:rPr>
          <w:sz w:val="24"/>
          <w:szCs w:val="24"/>
        </w:rPr>
        <w:t>an</w:t>
      </w:r>
      <w:r w:rsidR="00DD147D">
        <w:rPr>
          <w:spacing w:val="2"/>
          <w:sz w:val="24"/>
          <w:szCs w:val="24"/>
        </w:rPr>
        <w:t>n</w:t>
      </w:r>
      <w:r w:rsidR="00DD147D">
        <w:rPr>
          <w:spacing w:val="-1"/>
          <w:sz w:val="24"/>
          <w:szCs w:val="24"/>
        </w:rPr>
        <w:t>i</w:t>
      </w:r>
      <w:r w:rsidR="00DD147D">
        <w:rPr>
          <w:sz w:val="24"/>
          <w:szCs w:val="24"/>
        </w:rPr>
        <w:t>ng sk</w:t>
      </w:r>
      <w:r w:rsidR="00DD147D">
        <w:rPr>
          <w:spacing w:val="-1"/>
          <w:sz w:val="24"/>
          <w:szCs w:val="24"/>
        </w:rPr>
        <w:t>ill</w:t>
      </w:r>
      <w:r w:rsidR="00DD147D">
        <w:rPr>
          <w:sz w:val="24"/>
          <w:szCs w:val="24"/>
        </w:rPr>
        <w:t>s.</w:t>
      </w:r>
    </w:p>
    <w:p w:rsidR="00E37E96" w:rsidRDefault="00C32F66" w:rsidP="00BD25FF">
      <w:pPr>
        <w:spacing w:before="40"/>
        <w:ind w:left="450"/>
        <w:rPr>
          <w:sz w:val="22"/>
          <w:szCs w:val="22"/>
        </w:rPr>
      </w:pPr>
      <w:r w:rsidRPr="00983714">
        <w:rPr>
          <w:b/>
          <w:sz w:val="24"/>
          <w:szCs w:val="22"/>
        </w:rPr>
        <w:t>4</w:t>
      </w:r>
      <w:r w:rsidR="00DD147D" w:rsidRPr="00983714">
        <w:rPr>
          <w:b/>
          <w:sz w:val="24"/>
          <w:szCs w:val="22"/>
        </w:rPr>
        <w:t xml:space="preserve">   </w:t>
      </w:r>
      <w:r w:rsidR="00DD147D" w:rsidRPr="00983714">
        <w:rPr>
          <w:sz w:val="24"/>
          <w:szCs w:val="22"/>
        </w:rPr>
        <w:t>Prob</w:t>
      </w:r>
      <w:r w:rsidR="00DD147D" w:rsidRPr="00983714">
        <w:rPr>
          <w:spacing w:val="1"/>
          <w:sz w:val="24"/>
          <w:szCs w:val="22"/>
        </w:rPr>
        <w:t>l</w:t>
      </w:r>
      <w:r w:rsidR="00DD147D" w:rsidRPr="00983714">
        <w:rPr>
          <w:spacing w:val="2"/>
          <w:sz w:val="24"/>
          <w:szCs w:val="22"/>
        </w:rPr>
        <w:t>e</w:t>
      </w:r>
      <w:r w:rsidR="00DD147D" w:rsidRPr="00983714">
        <w:rPr>
          <w:sz w:val="24"/>
          <w:szCs w:val="22"/>
        </w:rPr>
        <w:t>m</w:t>
      </w:r>
      <w:r w:rsidR="00DD147D" w:rsidRPr="00983714">
        <w:rPr>
          <w:spacing w:val="-2"/>
          <w:sz w:val="24"/>
          <w:szCs w:val="22"/>
        </w:rPr>
        <w:t xml:space="preserve"> s</w:t>
      </w:r>
      <w:r w:rsidR="00DD147D" w:rsidRPr="00983714">
        <w:rPr>
          <w:sz w:val="24"/>
          <w:szCs w:val="22"/>
        </w:rPr>
        <w:t>o</w:t>
      </w:r>
      <w:r w:rsidR="00DD147D" w:rsidRPr="00983714">
        <w:rPr>
          <w:spacing w:val="1"/>
          <w:sz w:val="24"/>
          <w:szCs w:val="22"/>
        </w:rPr>
        <w:t>l</w:t>
      </w:r>
      <w:r w:rsidR="00DD147D" w:rsidRPr="00983714">
        <w:rPr>
          <w:sz w:val="24"/>
          <w:szCs w:val="22"/>
        </w:rPr>
        <w:t>v</w:t>
      </w:r>
      <w:r w:rsidR="00DD147D" w:rsidRPr="00983714">
        <w:rPr>
          <w:spacing w:val="-2"/>
          <w:sz w:val="24"/>
          <w:szCs w:val="22"/>
        </w:rPr>
        <w:t>e</w:t>
      </w:r>
      <w:r w:rsidR="00DD147D" w:rsidRPr="00983714">
        <w:rPr>
          <w:sz w:val="24"/>
          <w:szCs w:val="22"/>
        </w:rPr>
        <w:t>r</w:t>
      </w:r>
      <w:r w:rsidR="00C16CCD" w:rsidRPr="00983714">
        <w:rPr>
          <w:sz w:val="24"/>
          <w:szCs w:val="22"/>
        </w:rPr>
        <w:t xml:space="preserve"> </w:t>
      </w:r>
      <w:r w:rsidR="00DD147D" w:rsidRPr="00983714">
        <w:rPr>
          <w:spacing w:val="-1"/>
          <w:sz w:val="24"/>
          <w:szCs w:val="22"/>
        </w:rPr>
        <w:t>w</w:t>
      </w:r>
      <w:r w:rsidR="00DD147D" w:rsidRPr="00983714">
        <w:rPr>
          <w:spacing w:val="1"/>
          <w:sz w:val="24"/>
          <w:szCs w:val="22"/>
        </w:rPr>
        <w:t>it</w:t>
      </w:r>
      <w:r w:rsidR="00DD147D" w:rsidRPr="00983714">
        <w:rPr>
          <w:sz w:val="24"/>
          <w:szCs w:val="22"/>
        </w:rPr>
        <w:t>h</w:t>
      </w:r>
      <w:r w:rsidR="00C16CCD" w:rsidRPr="00983714">
        <w:rPr>
          <w:sz w:val="24"/>
          <w:szCs w:val="22"/>
        </w:rPr>
        <w:t xml:space="preserve"> </w:t>
      </w:r>
      <w:r w:rsidR="00DD147D" w:rsidRPr="00983714">
        <w:rPr>
          <w:sz w:val="24"/>
          <w:szCs w:val="22"/>
        </w:rPr>
        <w:t>a</w:t>
      </w:r>
      <w:r w:rsidR="00C16CCD" w:rsidRPr="00983714">
        <w:rPr>
          <w:sz w:val="24"/>
          <w:szCs w:val="22"/>
        </w:rPr>
        <w:t xml:space="preserve"> </w:t>
      </w:r>
      <w:r w:rsidR="00DD147D" w:rsidRPr="00983714">
        <w:rPr>
          <w:sz w:val="24"/>
          <w:szCs w:val="22"/>
        </w:rPr>
        <w:t>keen</w:t>
      </w:r>
      <w:r w:rsidR="00C16CCD" w:rsidRPr="00983714">
        <w:rPr>
          <w:sz w:val="24"/>
          <w:szCs w:val="22"/>
        </w:rPr>
        <w:t xml:space="preserve"> </w:t>
      </w:r>
      <w:r w:rsidR="00DD147D" w:rsidRPr="00983714">
        <w:rPr>
          <w:spacing w:val="-2"/>
          <w:sz w:val="24"/>
          <w:szCs w:val="22"/>
        </w:rPr>
        <w:t>a</w:t>
      </w:r>
      <w:r w:rsidR="00DD147D" w:rsidRPr="00983714">
        <w:rPr>
          <w:sz w:val="24"/>
          <w:szCs w:val="22"/>
        </w:rPr>
        <w:t>na</w:t>
      </w:r>
      <w:r w:rsidR="00DD147D" w:rsidRPr="00983714">
        <w:rPr>
          <w:spacing w:val="5"/>
          <w:sz w:val="24"/>
          <w:szCs w:val="22"/>
        </w:rPr>
        <w:t>l</w:t>
      </w:r>
      <w:r w:rsidR="00DD147D" w:rsidRPr="00983714">
        <w:rPr>
          <w:spacing w:val="-6"/>
          <w:sz w:val="24"/>
          <w:szCs w:val="22"/>
        </w:rPr>
        <w:t>y</w:t>
      </w:r>
      <w:r w:rsidR="00DD147D" w:rsidRPr="00983714">
        <w:rPr>
          <w:spacing w:val="1"/>
          <w:sz w:val="24"/>
          <w:szCs w:val="22"/>
        </w:rPr>
        <w:t>ti</w:t>
      </w:r>
      <w:r w:rsidR="00DD147D" w:rsidRPr="00983714">
        <w:rPr>
          <w:sz w:val="24"/>
          <w:szCs w:val="22"/>
        </w:rPr>
        <w:t>c</w:t>
      </w:r>
      <w:r w:rsidR="00DD147D" w:rsidRPr="00983714">
        <w:rPr>
          <w:spacing w:val="-2"/>
          <w:sz w:val="24"/>
          <w:szCs w:val="22"/>
        </w:rPr>
        <w:t>a</w:t>
      </w:r>
      <w:r w:rsidR="00DD147D" w:rsidRPr="00983714">
        <w:rPr>
          <w:sz w:val="24"/>
          <w:szCs w:val="22"/>
        </w:rPr>
        <w:t>l</w:t>
      </w:r>
      <w:r w:rsidR="00C16CCD" w:rsidRPr="00983714">
        <w:rPr>
          <w:sz w:val="24"/>
          <w:szCs w:val="22"/>
        </w:rPr>
        <w:t xml:space="preserve"> </w:t>
      </w:r>
      <w:r w:rsidR="00DD147D" w:rsidRPr="00983714">
        <w:rPr>
          <w:spacing w:val="-3"/>
          <w:sz w:val="24"/>
          <w:szCs w:val="22"/>
        </w:rPr>
        <w:t>m</w:t>
      </w:r>
      <w:r w:rsidR="00DD147D" w:rsidRPr="00983714">
        <w:rPr>
          <w:spacing w:val="1"/>
          <w:sz w:val="24"/>
          <w:szCs w:val="22"/>
        </w:rPr>
        <w:t>i</w:t>
      </w:r>
      <w:r w:rsidR="00DD147D" w:rsidRPr="00983714">
        <w:rPr>
          <w:sz w:val="24"/>
          <w:szCs w:val="22"/>
        </w:rPr>
        <w:t>nd</w:t>
      </w:r>
      <w:r w:rsidR="00DD147D">
        <w:rPr>
          <w:sz w:val="22"/>
          <w:szCs w:val="22"/>
        </w:rPr>
        <w:t>.</w:t>
      </w:r>
    </w:p>
    <w:p w:rsidR="00E37E96" w:rsidRDefault="00E37E96">
      <w:pPr>
        <w:spacing w:before="7" w:line="180" w:lineRule="exact"/>
        <w:rPr>
          <w:sz w:val="19"/>
          <w:szCs w:val="19"/>
        </w:rPr>
      </w:pPr>
    </w:p>
    <w:p w:rsidR="00E37E96" w:rsidRDefault="00DD147D">
      <w:pPr>
        <w:tabs>
          <w:tab w:val="left" w:pos="9460"/>
        </w:tabs>
        <w:ind w:left="102"/>
        <w:rPr>
          <w:sz w:val="28"/>
          <w:szCs w:val="28"/>
        </w:rPr>
      </w:pPr>
      <w:r>
        <w:rPr>
          <w:b/>
          <w:spacing w:val="1"/>
          <w:sz w:val="28"/>
          <w:szCs w:val="28"/>
          <w:highlight w:val="lightGray"/>
        </w:rPr>
        <w:t>P</w:t>
      </w:r>
      <w:r>
        <w:rPr>
          <w:b/>
          <w:spacing w:val="-1"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>RSONAL</w:t>
      </w:r>
      <w:r>
        <w:rPr>
          <w:b/>
          <w:spacing w:val="-1"/>
          <w:sz w:val="28"/>
          <w:szCs w:val="28"/>
          <w:highlight w:val="lightGray"/>
        </w:rPr>
        <w:t>I</w:t>
      </w:r>
      <w:r>
        <w:rPr>
          <w:b/>
          <w:sz w:val="28"/>
          <w:szCs w:val="28"/>
          <w:highlight w:val="lightGray"/>
        </w:rPr>
        <w:t>N</w:t>
      </w:r>
      <w:r>
        <w:rPr>
          <w:b/>
          <w:spacing w:val="1"/>
          <w:sz w:val="28"/>
          <w:szCs w:val="28"/>
          <w:highlight w:val="lightGray"/>
        </w:rPr>
        <w:t>F</w:t>
      </w:r>
      <w:r>
        <w:rPr>
          <w:b/>
          <w:sz w:val="28"/>
          <w:szCs w:val="28"/>
          <w:highlight w:val="lightGray"/>
        </w:rPr>
        <w:t>ORM</w:t>
      </w:r>
      <w:r>
        <w:rPr>
          <w:b/>
          <w:spacing w:val="-10"/>
          <w:sz w:val="28"/>
          <w:szCs w:val="28"/>
          <w:highlight w:val="lightGray"/>
        </w:rPr>
        <w:t>A</w:t>
      </w:r>
      <w:r>
        <w:rPr>
          <w:b/>
          <w:spacing w:val="-11"/>
          <w:sz w:val="28"/>
          <w:szCs w:val="28"/>
          <w:highlight w:val="lightGray"/>
        </w:rPr>
        <w:t>T</w:t>
      </w:r>
      <w:r>
        <w:rPr>
          <w:b/>
          <w:spacing w:val="-1"/>
          <w:sz w:val="28"/>
          <w:szCs w:val="28"/>
          <w:highlight w:val="lightGray"/>
        </w:rPr>
        <w:t>I</w:t>
      </w:r>
      <w:r>
        <w:rPr>
          <w:b/>
          <w:sz w:val="28"/>
          <w:szCs w:val="28"/>
          <w:highlight w:val="lightGray"/>
        </w:rPr>
        <w:t xml:space="preserve">ON </w:t>
      </w:r>
      <w:r>
        <w:rPr>
          <w:b/>
          <w:sz w:val="28"/>
          <w:szCs w:val="28"/>
          <w:highlight w:val="lightGray"/>
        </w:rPr>
        <w:tab/>
      </w:r>
    </w:p>
    <w:p w:rsidR="00E37E96" w:rsidRDefault="00E37E96">
      <w:pPr>
        <w:spacing w:before="9" w:line="280" w:lineRule="exact"/>
        <w:rPr>
          <w:sz w:val="28"/>
          <w:szCs w:val="28"/>
        </w:rPr>
      </w:pPr>
    </w:p>
    <w:p w:rsidR="00E37E96" w:rsidRDefault="00DD147D">
      <w:pPr>
        <w:ind w:left="102"/>
        <w:rPr>
          <w:sz w:val="24"/>
          <w:szCs w:val="24"/>
        </w:rPr>
      </w:pP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s</w:t>
      </w:r>
      <w:r w:rsidR="005D2CF9">
        <w:rPr>
          <w:sz w:val="24"/>
          <w:szCs w:val="24"/>
        </w:rPr>
        <w:t xml:space="preserve"> 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 w:rsidR="005D2CF9">
        <w:rPr>
          <w:sz w:val="24"/>
          <w:szCs w:val="24"/>
        </w:rPr>
        <w:t xml:space="preserve"> </w:t>
      </w:r>
      <w:r w:rsidR="00823394">
        <w:rPr>
          <w:sz w:val="24"/>
          <w:szCs w:val="24"/>
        </w:rPr>
        <w:tab/>
        <w:t>:</w:t>
      </w:r>
      <w:r w:rsidR="0082339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dar</w:t>
      </w:r>
      <w:proofErr w:type="spellEnd"/>
      <w:r w:rsidR="005D2C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ssa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 w:rsidR="00BE6BDE">
        <w:rPr>
          <w:sz w:val="24"/>
          <w:szCs w:val="24"/>
        </w:rPr>
        <w:t xml:space="preserve"> </w:t>
      </w:r>
      <w:r w:rsidR="00A94677">
        <w:rPr>
          <w:sz w:val="24"/>
          <w:szCs w:val="24"/>
        </w:rPr>
        <w:t>(Late)</w:t>
      </w:r>
    </w:p>
    <w:p w:rsidR="00E37E96" w:rsidRDefault="00DD147D">
      <w:pPr>
        <w:spacing w:before="40"/>
        <w:ind w:left="102"/>
        <w:rPr>
          <w:sz w:val="24"/>
          <w:szCs w:val="24"/>
        </w:rPr>
      </w:pPr>
      <w:r>
        <w:rPr>
          <w:sz w:val="24"/>
          <w:szCs w:val="24"/>
        </w:rPr>
        <w:t>Mar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al</w:t>
      </w:r>
      <w:r w:rsidR="00823394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 w:rsidR="00823394">
        <w:rPr>
          <w:sz w:val="24"/>
          <w:szCs w:val="24"/>
        </w:rPr>
        <w:t>us            :</w:t>
      </w:r>
      <w:r w:rsidR="00823394">
        <w:rPr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E37E96" w:rsidRDefault="00DD147D">
      <w:pPr>
        <w:spacing w:before="42"/>
        <w:ind w:left="102"/>
        <w:rPr>
          <w:sz w:val="24"/>
          <w:szCs w:val="24"/>
        </w:rPr>
      </w:pP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 w:rsidR="0082339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823394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 w:rsidR="00823394">
        <w:rPr>
          <w:sz w:val="24"/>
          <w:szCs w:val="24"/>
        </w:rPr>
        <w:tab/>
      </w:r>
      <w:r w:rsidR="00823394">
        <w:rPr>
          <w:sz w:val="24"/>
          <w:szCs w:val="24"/>
        </w:rPr>
        <w:tab/>
        <w:t>:</w:t>
      </w:r>
      <w:r w:rsidR="00823394">
        <w:rPr>
          <w:sz w:val="24"/>
          <w:szCs w:val="24"/>
        </w:rPr>
        <w:tab/>
      </w:r>
      <w:r>
        <w:rPr>
          <w:sz w:val="24"/>
          <w:szCs w:val="24"/>
        </w:rPr>
        <w:t>18-03-1993</w:t>
      </w:r>
    </w:p>
    <w:p w:rsidR="00E37E96" w:rsidRDefault="00DD147D">
      <w:pPr>
        <w:spacing w:before="42"/>
        <w:ind w:left="102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it</w:t>
      </w:r>
      <w:r w:rsidR="00823394">
        <w:rPr>
          <w:sz w:val="24"/>
          <w:szCs w:val="24"/>
        </w:rPr>
        <w:t>y</w:t>
      </w:r>
      <w:r w:rsidR="00823394">
        <w:rPr>
          <w:sz w:val="24"/>
          <w:szCs w:val="24"/>
        </w:rPr>
        <w:tab/>
      </w:r>
      <w:r w:rsidR="00823394">
        <w:rPr>
          <w:sz w:val="24"/>
          <w:szCs w:val="24"/>
        </w:rPr>
        <w:tab/>
        <w:t>:</w:t>
      </w:r>
      <w:r w:rsidR="00823394">
        <w:rPr>
          <w:sz w:val="24"/>
          <w:szCs w:val="24"/>
        </w:rPr>
        <w:tab/>
      </w:r>
      <w:r>
        <w:rPr>
          <w:sz w:val="24"/>
          <w:szCs w:val="24"/>
        </w:rPr>
        <w:t>Pak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</w:p>
    <w:sectPr w:rsidR="00E37E96" w:rsidSect="004F4A22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7545E146"/>
    <w:lvl w:ilvl="0" w:tplc="FFFFFFFF">
      <w:start w:val="1"/>
      <w:numFmt w:val="bullet"/>
      <w:lvlText w:val="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4B4332"/>
    <w:multiLevelType w:val="multilevel"/>
    <w:tmpl w:val="44AA95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83F1743"/>
    <w:multiLevelType w:val="hybridMultilevel"/>
    <w:tmpl w:val="E6EED3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7060F"/>
    <w:multiLevelType w:val="hybridMultilevel"/>
    <w:tmpl w:val="306E43A6"/>
    <w:lvl w:ilvl="0" w:tplc="0409000F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>
    <w:nsid w:val="0FA2602E"/>
    <w:multiLevelType w:val="hybridMultilevel"/>
    <w:tmpl w:val="4A7E16BE"/>
    <w:lvl w:ilvl="0" w:tplc="0409000B">
      <w:start w:val="1"/>
      <w:numFmt w:val="bullet"/>
      <w:lvlText w:val=""/>
      <w:lvlJc w:val="left"/>
      <w:pPr>
        <w:ind w:left="462" w:hanging="360"/>
      </w:pPr>
      <w:rPr>
        <w:rFonts w:ascii="Wingdings" w:hAnsi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142C0C6E"/>
    <w:multiLevelType w:val="hybridMultilevel"/>
    <w:tmpl w:val="FFA62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93C2A"/>
    <w:multiLevelType w:val="hybridMultilevel"/>
    <w:tmpl w:val="3E2CA32A"/>
    <w:lvl w:ilvl="0" w:tplc="98B85EE0">
      <w:start w:val="1"/>
      <w:numFmt w:val="decimal"/>
      <w:lvlText w:val="%1"/>
      <w:lvlJc w:val="left"/>
      <w:pPr>
        <w:ind w:left="10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>
    <w:nsid w:val="2E3B5C0F"/>
    <w:multiLevelType w:val="hybridMultilevel"/>
    <w:tmpl w:val="EBF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F31BA"/>
    <w:multiLevelType w:val="hybridMultilevel"/>
    <w:tmpl w:val="2B6C57F8"/>
    <w:lvl w:ilvl="0" w:tplc="9184F3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A04BB"/>
    <w:multiLevelType w:val="hybridMultilevel"/>
    <w:tmpl w:val="782A4B58"/>
    <w:lvl w:ilvl="0" w:tplc="ECB69F7A">
      <w:start w:val="1"/>
      <w:numFmt w:val="decimal"/>
      <w:lvlText w:val="%1.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0">
    <w:nsid w:val="4AE457AD"/>
    <w:multiLevelType w:val="hybridMultilevel"/>
    <w:tmpl w:val="46EE9DA0"/>
    <w:lvl w:ilvl="0" w:tplc="EEC0F5EE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1">
    <w:nsid w:val="50046064"/>
    <w:multiLevelType w:val="hybridMultilevel"/>
    <w:tmpl w:val="378E9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53E7E"/>
    <w:multiLevelType w:val="hybridMultilevel"/>
    <w:tmpl w:val="E75AE936"/>
    <w:lvl w:ilvl="0" w:tplc="B8BC8356">
      <w:start w:val="1"/>
      <w:numFmt w:val="decimal"/>
      <w:lvlText w:val="%1."/>
      <w:lvlJc w:val="left"/>
      <w:pPr>
        <w:ind w:left="822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3">
    <w:nsid w:val="589B7E98"/>
    <w:multiLevelType w:val="hybridMultilevel"/>
    <w:tmpl w:val="731ED874"/>
    <w:lvl w:ilvl="0" w:tplc="3B382DD4">
      <w:start w:val="1"/>
      <w:numFmt w:val="decimal"/>
      <w:lvlText w:val="%1"/>
      <w:lvlJc w:val="left"/>
      <w:pPr>
        <w:ind w:left="822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>
    <w:nsid w:val="5BDD0524"/>
    <w:multiLevelType w:val="hybridMultilevel"/>
    <w:tmpl w:val="B40CD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C64CD7"/>
    <w:multiLevelType w:val="hybridMultilevel"/>
    <w:tmpl w:val="42949914"/>
    <w:lvl w:ilvl="0" w:tplc="FE84ABEE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E96"/>
    <w:rsid w:val="000209F7"/>
    <w:rsid w:val="000257A6"/>
    <w:rsid w:val="00082FCD"/>
    <w:rsid w:val="00097CB5"/>
    <w:rsid w:val="000A7C56"/>
    <w:rsid w:val="000B40CD"/>
    <w:rsid w:val="000D1706"/>
    <w:rsid w:val="00105D7D"/>
    <w:rsid w:val="001225D4"/>
    <w:rsid w:val="00134D62"/>
    <w:rsid w:val="00175430"/>
    <w:rsid w:val="001A4FCD"/>
    <w:rsid w:val="001B5F33"/>
    <w:rsid w:val="001D1B96"/>
    <w:rsid w:val="00201385"/>
    <w:rsid w:val="0021798F"/>
    <w:rsid w:val="00267B51"/>
    <w:rsid w:val="002B1059"/>
    <w:rsid w:val="002E1517"/>
    <w:rsid w:val="00307F54"/>
    <w:rsid w:val="00336BFF"/>
    <w:rsid w:val="003435C8"/>
    <w:rsid w:val="00364C77"/>
    <w:rsid w:val="003757D5"/>
    <w:rsid w:val="00376FDD"/>
    <w:rsid w:val="003819D4"/>
    <w:rsid w:val="003823F7"/>
    <w:rsid w:val="00382A79"/>
    <w:rsid w:val="003A5544"/>
    <w:rsid w:val="003B649E"/>
    <w:rsid w:val="003C019D"/>
    <w:rsid w:val="003C2F6F"/>
    <w:rsid w:val="003C6C21"/>
    <w:rsid w:val="00423A40"/>
    <w:rsid w:val="004374EF"/>
    <w:rsid w:val="00443876"/>
    <w:rsid w:val="00474C09"/>
    <w:rsid w:val="004A2797"/>
    <w:rsid w:val="004E6EF8"/>
    <w:rsid w:val="004F4A22"/>
    <w:rsid w:val="0056460C"/>
    <w:rsid w:val="00571087"/>
    <w:rsid w:val="005753F1"/>
    <w:rsid w:val="0059451D"/>
    <w:rsid w:val="005A22FE"/>
    <w:rsid w:val="005C7410"/>
    <w:rsid w:val="005D2CF9"/>
    <w:rsid w:val="00610530"/>
    <w:rsid w:val="006118A8"/>
    <w:rsid w:val="00652ACE"/>
    <w:rsid w:val="00656750"/>
    <w:rsid w:val="00660FC7"/>
    <w:rsid w:val="00670231"/>
    <w:rsid w:val="006C491B"/>
    <w:rsid w:val="006C646D"/>
    <w:rsid w:val="006D7DE7"/>
    <w:rsid w:val="006F01B8"/>
    <w:rsid w:val="00725C7D"/>
    <w:rsid w:val="00744C3F"/>
    <w:rsid w:val="007512E9"/>
    <w:rsid w:val="00766DD4"/>
    <w:rsid w:val="00767E46"/>
    <w:rsid w:val="007B115C"/>
    <w:rsid w:val="007C5B21"/>
    <w:rsid w:val="007F1992"/>
    <w:rsid w:val="00820FC9"/>
    <w:rsid w:val="00823394"/>
    <w:rsid w:val="00826420"/>
    <w:rsid w:val="008442FE"/>
    <w:rsid w:val="008552FC"/>
    <w:rsid w:val="00856C8A"/>
    <w:rsid w:val="00871F24"/>
    <w:rsid w:val="008807C9"/>
    <w:rsid w:val="008932A2"/>
    <w:rsid w:val="008936F8"/>
    <w:rsid w:val="008955A0"/>
    <w:rsid w:val="008A0951"/>
    <w:rsid w:val="008A450C"/>
    <w:rsid w:val="00913167"/>
    <w:rsid w:val="0093240B"/>
    <w:rsid w:val="0093324C"/>
    <w:rsid w:val="009619F4"/>
    <w:rsid w:val="00983714"/>
    <w:rsid w:val="00991214"/>
    <w:rsid w:val="00991CAE"/>
    <w:rsid w:val="009933B2"/>
    <w:rsid w:val="009B6966"/>
    <w:rsid w:val="009C0123"/>
    <w:rsid w:val="009D207E"/>
    <w:rsid w:val="009D7A8E"/>
    <w:rsid w:val="009E1271"/>
    <w:rsid w:val="00A00FDE"/>
    <w:rsid w:val="00A13C1A"/>
    <w:rsid w:val="00A15943"/>
    <w:rsid w:val="00A43D11"/>
    <w:rsid w:val="00A7053A"/>
    <w:rsid w:val="00A94677"/>
    <w:rsid w:val="00A94817"/>
    <w:rsid w:val="00AA7502"/>
    <w:rsid w:val="00AC7D46"/>
    <w:rsid w:val="00B005CF"/>
    <w:rsid w:val="00B145A2"/>
    <w:rsid w:val="00B3277E"/>
    <w:rsid w:val="00B52D7E"/>
    <w:rsid w:val="00B5505B"/>
    <w:rsid w:val="00B552F0"/>
    <w:rsid w:val="00B568FA"/>
    <w:rsid w:val="00B65152"/>
    <w:rsid w:val="00BB2DCC"/>
    <w:rsid w:val="00BD25FF"/>
    <w:rsid w:val="00BE6BDE"/>
    <w:rsid w:val="00C16CCD"/>
    <w:rsid w:val="00C32F66"/>
    <w:rsid w:val="00C41638"/>
    <w:rsid w:val="00C600E9"/>
    <w:rsid w:val="00C6015E"/>
    <w:rsid w:val="00C82F97"/>
    <w:rsid w:val="00CA6539"/>
    <w:rsid w:val="00CC5ED2"/>
    <w:rsid w:val="00CC6266"/>
    <w:rsid w:val="00CE77CE"/>
    <w:rsid w:val="00D231FB"/>
    <w:rsid w:val="00D31053"/>
    <w:rsid w:val="00D35E23"/>
    <w:rsid w:val="00D410C8"/>
    <w:rsid w:val="00D73662"/>
    <w:rsid w:val="00D91D53"/>
    <w:rsid w:val="00D93988"/>
    <w:rsid w:val="00DA1D90"/>
    <w:rsid w:val="00DD147D"/>
    <w:rsid w:val="00DE6E33"/>
    <w:rsid w:val="00E010FC"/>
    <w:rsid w:val="00E17304"/>
    <w:rsid w:val="00E253F9"/>
    <w:rsid w:val="00E37E96"/>
    <w:rsid w:val="00E87A6D"/>
    <w:rsid w:val="00EC225F"/>
    <w:rsid w:val="00F44C15"/>
    <w:rsid w:val="00F56B4B"/>
    <w:rsid w:val="00F70B83"/>
    <w:rsid w:val="00F74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BD9C51-A0DB-4649-96DA-67735795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56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C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jua.ehtash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Janjua</dc:creator>
  <cp:lastModifiedBy>EHTASHAM JANJUA</cp:lastModifiedBy>
  <cp:revision>12</cp:revision>
  <dcterms:created xsi:type="dcterms:W3CDTF">2017-09-14T14:36:00Z</dcterms:created>
  <dcterms:modified xsi:type="dcterms:W3CDTF">2018-07-01T04:53:00Z</dcterms:modified>
</cp:coreProperties>
</file>