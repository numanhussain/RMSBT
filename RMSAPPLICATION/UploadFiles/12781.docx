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CF" w:rsidRPr="00ED525C" w:rsidRDefault="0036649F" w:rsidP="00095013">
      <w:pPr>
        <w:spacing w:after="120" w:line="240" w:lineRule="auto"/>
        <w:jc w:val="center"/>
        <w:rPr>
          <w:rFonts w:ascii="Book Antiqua" w:hAnsi="Book Antiqua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5381625</wp:posOffset>
            </wp:positionH>
            <wp:positionV relativeFrom="margin">
              <wp:align>top</wp:align>
            </wp:positionV>
            <wp:extent cx="1276350" cy="1581150"/>
            <wp:effectExtent l="19050" t="0" r="0" b="0"/>
            <wp:wrapSquare wrapText="bothSides"/>
            <wp:docPr id="5" name="Picture 5" descr="C:\Users\aftab\Desktop\asif raza.tif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tab\Desktop\asif raza.tifA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31CD" w:rsidRPr="00ED525C">
        <w:rPr>
          <w:rFonts w:ascii="Book Antiqua" w:hAnsi="Book Antiqua"/>
          <w:b/>
          <w:sz w:val="32"/>
          <w:szCs w:val="32"/>
        </w:rPr>
        <w:t xml:space="preserve">     </w:t>
      </w:r>
      <w:r w:rsidR="00012EC5">
        <w:rPr>
          <w:rFonts w:ascii="Book Antiqua" w:hAnsi="Book Antiqua"/>
          <w:b/>
          <w:sz w:val="32"/>
          <w:szCs w:val="32"/>
        </w:rPr>
        <w:t xml:space="preserve"> Asif Raza</w:t>
      </w:r>
      <w:r w:rsidR="006931CD" w:rsidRPr="00ED525C">
        <w:rPr>
          <w:rFonts w:ascii="Book Antiqua" w:hAnsi="Book Antiqua"/>
          <w:b/>
          <w:sz w:val="32"/>
          <w:szCs w:val="32"/>
        </w:rPr>
        <w:t xml:space="preserve">                   </w:t>
      </w:r>
      <w:r w:rsidR="001E6E03" w:rsidRPr="00ED525C">
        <w:rPr>
          <w:rFonts w:ascii="Book Antiqua" w:hAnsi="Book Antiqua"/>
          <w:b/>
          <w:sz w:val="32"/>
          <w:szCs w:val="32"/>
        </w:rPr>
        <w:t xml:space="preserve">                                                                      </w:t>
      </w:r>
    </w:p>
    <w:p w:rsidR="00C21C92" w:rsidRPr="00ED525C" w:rsidRDefault="00662D42" w:rsidP="00095013">
      <w:pPr>
        <w:spacing w:after="120" w:line="240" w:lineRule="auto"/>
        <w:ind w:left="-540" w:right="-450"/>
        <w:jc w:val="center"/>
        <w:rPr>
          <w:rFonts w:ascii="Book Antiqua" w:hAnsi="Book Antiqua"/>
          <w:b/>
          <w:szCs w:val="20"/>
        </w:rPr>
      </w:pPr>
      <w:r w:rsidRPr="00ED525C">
        <w:rPr>
          <w:rFonts w:ascii="Book Antiqua" w:hAnsi="Book Antiqua"/>
          <w:b/>
          <w:szCs w:val="20"/>
        </w:rPr>
        <w:t xml:space="preserve">         </w:t>
      </w:r>
      <w:r w:rsidR="005A6E04" w:rsidRPr="00ED525C">
        <w:rPr>
          <w:rFonts w:ascii="Book Antiqua" w:hAnsi="Book Antiqua"/>
          <w:b/>
          <w:szCs w:val="20"/>
        </w:rPr>
        <w:t xml:space="preserve"> </w:t>
      </w:r>
      <w:r w:rsidR="006931CD" w:rsidRPr="00ED525C">
        <w:rPr>
          <w:rFonts w:ascii="Book Antiqua" w:hAnsi="Book Antiqua"/>
          <w:b/>
          <w:szCs w:val="20"/>
        </w:rPr>
        <w:t xml:space="preserve">    </w:t>
      </w:r>
      <w:r w:rsidR="005A6E04" w:rsidRPr="00ED525C">
        <w:rPr>
          <w:rFonts w:ascii="Book Antiqua" w:hAnsi="Book Antiqua"/>
          <w:b/>
          <w:szCs w:val="20"/>
        </w:rPr>
        <w:t xml:space="preserve"> </w:t>
      </w:r>
      <w:r w:rsidRPr="00ED525C">
        <w:rPr>
          <w:rFonts w:ascii="Book Antiqua" w:hAnsi="Book Antiqua"/>
          <w:b/>
          <w:szCs w:val="20"/>
        </w:rPr>
        <w:t xml:space="preserve">  </w:t>
      </w:r>
      <w:r w:rsidR="009E70D2" w:rsidRPr="00ED525C">
        <w:rPr>
          <w:rFonts w:ascii="Book Antiqua" w:hAnsi="Book Antiqua"/>
          <w:b/>
          <w:szCs w:val="20"/>
        </w:rPr>
        <w:t>Electrical Engineer</w:t>
      </w:r>
    </w:p>
    <w:p w:rsidR="006931CD" w:rsidRPr="00ED525C" w:rsidRDefault="006931CD" w:rsidP="005B75A7">
      <w:pPr>
        <w:spacing w:after="0" w:line="240" w:lineRule="auto"/>
        <w:ind w:left="-540" w:right="-450"/>
        <w:jc w:val="center"/>
        <w:rPr>
          <w:rFonts w:ascii="Book Antiqua" w:hAnsi="Book Antiqua"/>
          <w:b/>
          <w:sz w:val="20"/>
          <w:szCs w:val="20"/>
        </w:rPr>
      </w:pPr>
    </w:p>
    <w:p w:rsidR="00DE7E18" w:rsidRPr="00ED525C" w:rsidRDefault="00DE7E18" w:rsidP="005B75A7">
      <w:pPr>
        <w:spacing w:after="0" w:line="240" w:lineRule="auto"/>
        <w:ind w:left="-540" w:right="-450"/>
        <w:jc w:val="center"/>
        <w:rPr>
          <w:rFonts w:ascii="Book Antiqua" w:hAnsi="Book Antiqua"/>
          <w:b/>
          <w:sz w:val="20"/>
          <w:szCs w:val="20"/>
        </w:rPr>
      </w:pPr>
    </w:p>
    <w:p w:rsidR="00760D69" w:rsidRPr="00ED525C" w:rsidRDefault="00630F42" w:rsidP="005B75A7">
      <w:pPr>
        <w:spacing w:after="0"/>
        <w:rPr>
          <w:rFonts w:ascii="Book Antiqua" w:hAnsi="Book Antiqua"/>
          <w:b/>
          <w:smallCaps/>
          <w:sz w:val="24"/>
          <w:shd w:val="clear" w:color="auto" w:fill="E6E6E6"/>
        </w:rPr>
      </w:pPr>
      <w:r w:rsidRPr="00ED525C">
        <w:rPr>
          <w:rFonts w:ascii="Book Antiqua" w:hAnsi="Book Antiqua"/>
          <w:b/>
          <w:smallCaps/>
          <w:sz w:val="24"/>
          <w:highlight w:val="lightGray"/>
          <w:shd w:val="clear" w:color="auto" w:fill="E6E6E6"/>
        </w:rPr>
        <w:t>Address</w:t>
      </w:r>
      <w:r w:rsidR="001670C5" w:rsidRPr="00ED525C">
        <w:rPr>
          <w:rFonts w:ascii="Book Antiqua" w:hAnsi="Book Antiqua"/>
          <w:sz w:val="20"/>
        </w:rPr>
        <w:t xml:space="preserve">                                                </w:t>
      </w:r>
      <w:r w:rsidR="00D22844" w:rsidRPr="00ED525C">
        <w:rPr>
          <w:rFonts w:ascii="Book Antiqua" w:hAnsi="Book Antiqua"/>
          <w:sz w:val="20"/>
        </w:rPr>
        <w:t xml:space="preserve">                </w:t>
      </w:r>
      <w:r w:rsidR="00D80267" w:rsidRPr="00ED525C">
        <w:rPr>
          <w:rFonts w:ascii="Book Antiqua" w:hAnsi="Book Antiqua"/>
          <w:sz w:val="20"/>
        </w:rPr>
        <w:tab/>
      </w:r>
      <w:r w:rsidR="00D80267" w:rsidRPr="00ED525C">
        <w:rPr>
          <w:rFonts w:ascii="Book Antiqua" w:hAnsi="Book Antiqua"/>
          <w:sz w:val="20"/>
        </w:rPr>
        <w:tab/>
      </w:r>
    </w:p>
    <w:p w:rsidR="0041262C" w:rsidRPr="00ED525C" w:rsidRDefault="0036649F" w:rsidP="00835561">
      <w:pPr>
        <w:pBdr>
          <w:bottom w:val="single" w:sz="12" w:space="1" w:color="auto"/>
        </w:pBdr>
        <w:spacing w:after="0" w:line="240" w:lineRule="auto"/>
        <w:rPr>
          <w:rFonts w:ascii="Book Antiqua" w:hAnsi="Book Antiqua"/>
          <w:b/>
          <w:sz w:val="20"/>
        </w:rPr>
      </w:pPr>
      <w:r>
        <w:rPr>
          <w:rFonts w:ascii="Book Antiqua" w:hAnsi="Book Antiqua"/>
          <w:sz w:val="20"/>
        </w:rPr>
        <w:t>Chah Bair Wala, P/O Kot Bahadar Shah,Meer Muhammad,The. A.P Sial,District Jhang</w:t>
      </w:r>
      <w:r w:rsidR="002B1612" w:rsidRPr="00ED525C">
        <w:rPr>
          <w:rFonts w:ascii="Book Antiqua" w:hAnsi="Book Antiqua"/>
          <w:sz w:val="20"/>
        </w:rPr>
        <w:t>,</w:t>
      </w:r>
      <w:r w:rsidR="00630F42" w:rsidRPr="00ED525C">
        <w:rPr>
          <w:rFonts w:ascii="Book Antiqua" w:hAnsi="Book Antiqua"/>
          <w:sz w:val="20"/>
        </w:rPr>
        <w:t xml:space="preserve"> Pakistan</w:t>
      </w:r>
      <w:r w:rsidR="00D46A9E" w:rsidRPr="00ED525C">
        <w:rPr>
          <w:rFonts w:ascii="Book Antiqua" w:hAnsi="Book Antiqua"/>
          <w:b/>
          <w:sz w:val="20"/>
        </w:rPr>
        <w:t>.</w:t>
      </w:r>
      <w:r w:rsidR="00D80267" w:rsidRPr="00ED525C">
        <w:rPr>
          <w:rFonts w:ascii="Book Antiqua" w:hAnsi="Book Antiqua"/>
          <w:b/>
          <w:sz w:val="20"/>
        </w:rPr>
        <w:t xml:space="preserve">   </w:t>
      </w:r>
      <w:r w:rsidR="00760D69" w:rsidRPr="00ED525C">
        <w:rPr>
          <w:rFonts w:ascii="Book Antiqua" w:hAnsi="Book Antiqua"/>
          <w:b/>
          <w:sz w:val="20"/>
        </w:rPr>
        <w:t xml:space="preserve">      </w:t>
      </w:r>
      <w:r w:rsidR="00D80267" w:rsidRPr="00ED525C">
        <w:rPr>
          <w:rFonts w:ascii="Book Antiqua" w:hAnsi="Book Antiqua"/>
          <w:b/>
          <w:sz w:val="20"/>
        </w:rPr>
        <w:t xml:space="preserve"> </w:t>
      </w:r>
      <w:r w:rsidR="00760D69" w:rsidRPr="00ED525C">
        <w:rPr>
          <w:rFonts w:ascii="Book Antiqua" w:hAnsi="Book Antiqua"/>
          <w:b/>
          <w:sz w:val="20"/>
        </w:rPr>
        <w:t xml:space="preserve">        </w:t>
      </w:r>
      <w:r w:rsidR="00F76677" w:rsidRPr="00ED525C">
        <w:rPr>
          <w:rFonts w:ascii="Book Antiqua" w:hAnsi="Book Antiqua"/>
          <w:b/>
          <w:sz w:val="20"/>
        </w:rPr>
        <w:t xml:space="preserve">  </w:t>
      </w:r>
      <w:r w:rsidR="0041262C" w:rsidRPr="00ED525C">
        <w:rPr>
          <w:rFonts w:ascii="Book Antiqua" w:hAnsi="Book Antiqua"/>
          <w:b/>
          <w:sz w:val="20"/>
        </w:rPr>
        <w:t xml:space="preserve">         </w:t>
      </w:r>
    </w:p>
    <w:p w:rsidR="0041262C" w:rsidRPr="00ED525C" w:rsidRDefault="00A37DB6" w:rsidP="00835561">
      <w:pPr>
        <w:pBdr>
          <w:bottom w:val="single" w:sz="12" w:space="1" w:color="auto"/>
        </w:pBdr>
        <w:spacing w:after="0" w:line="240" w:lineRule="auto"/>
        <w:rPr>
          <w:rFonts w:ascii="Book Antiqua" w:hAnsi="Book Antiqua"/>
          <w:sz w:val="20"/>
        </w:rPr>
      </w:pPr>
      <w:r w:rsidRPr="00ED525C">
        <w:rPr>
          <w:rFonts w:ascii="Book Antiqua" w:hAnsi="Book Antiqua"/>
          <w:b/>
          <w:sz w:val="20"/>
        </w:rPr>
        <w:t>Email:</w:t>
      </w:r>
      <w:r w:rsidR="00BC34EA" w:rsidRPr="00ED525C">
        <w:rPr>
          <w:rFonts w:ascii="Book Antiqua" w:hAnsi="Book Antiqua"/>
          <w:sz w:val="20"/>
        </w:rPr>
        <w:t xml:space="preserve"> </w:t>
      </w:r>
      <w:r w:rsidR="0036649F">
        <w:rPr>
          <w:rFonts w:ascii="Book Antiqua" w:hAnsi="Book Antiqua"/>
          <w:sz w:val="20"/>
        </w:rPr>
        <w:t>asifrazazafarhasla</w:t>
      </w:r>
      <w:r w:rsidR="00573805" w:rsidRPr="00ED525C">
        <w:rPr>
          <w:rFonts w:ascii="Book Antiqua" w:hAnsi="Book Antiqua"/>
          <w:sz w:val="20"/>
        </w:rPr>
        <w:t>@gmail.com</w:t>
      </w:r>
      <w:r w:rsidR="00321C28" w:rsidRPr="00ED525C">
        <w:rPr>
          <w:rFonts w:ascii="Book Antiqua" w:hAnsi="Book Antiqua"/>
          <w:sz w:val="20"/>
        </w:rPr>
        <w:t xml:space="preserve"> </w:t>
      </w:r>
    </w:p>
    <w:p w:rsidR="0036649F" w:rsidRDefault="00F76677" w:rsidP="00835561">
      <w:pPr>
        <w:pBdr>
          <w:bottom w:val="single" w:sz="12" w:space="1" w:color="auto"/>
        </w:pBdr>
        <w:spacing w:after="0" w:line="240" w:lineRule="auto"/>
        <w:rPr>
          <w:rFonts w:ascii="Book Antiqua" w:hAnsi="Book Antiqua"/>
          <w:sz w:val="20"/>
        </w:rPr>
      </w:pPr>
      <w:r w:rsidRPr="00ED525C">
        <w:rPr>
          <w:rFonts w:ascii="Book Antiqua" w:hAnsi="Book Antiqua"/>
          <w:b/>
          <w:sz w:val="20"/>
        </w:rPr>
        <w:t>Phone:</w:t>
      </w:r>
      <w:r w:rsidR="0036649F">
        <w:rPr>
          <w:rFonts w:ascii="Book Antiqua" w:hAnsi="Book Antiqua"/>
          <w:sz w:val="20"/>
        </w:rPr>
        <w:t xml:space="preserve"> +92-301-6742900</w:t>
      </w:r>
    </w:p>
    <w:p w:rsidR="00457F3D" w:rsidRPr="0036649F" w:rsidRDefault="0036649F" w:rsidP="00835561">
      <w:pPr>
        <w:pBdr>
          <w:bottom w:val="single" w:sz="12" w:space="1" w:color="auto"/>
        </w:pBdr>
        <w:spacing w:after="0" w:line="240" w:lineRule="auto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ab/>
        <w:t>+92-31-15645318</w:t>
      </w:r>
      <w:r w:rsidR="00F76677" w:rsidRPr="00ED525C">
        <w:rPr>
          <w:rFonts w:ascii="Book Antiqua" w:hAnsi="Book Antiqua"/>
          <w:sz w:val="20"/>
        </w:rPr>
        <w:tab/>
      </w:r>
      <w:r w:rsidR="00F76677" w:rsidRPr="00ED525C">
        <w:rPr>
          <w:rFonts w:ascii="Book Antiqua" w:hAnsi="Book Antiqua"/>
          <w:sz w:val="20"/>
        </w:rPr>
        <w:tab/>
      </w:r>
      <w:r w:rsidR="00F76677" w:rsidRPr="00ED525C">
        <w:rPr>
          <w:rFonts w:ascii="Book Antiqua" w:hAnsi="Book Antiqua"/>
          <w:sz w:val="20"/>
        </w:rPr>
        <w:tab/>
      </w:r>
      <w:r w:rsidR="00F76677" w:rsidRPr="00ED525C">
        <w:rPr>
          <w:rFonts w:ascii="Book Antiqua" w:hAnsi="Book Antiqua"/>
          <w:sz w:val="20"/>
        </w:rPr>
        <w:tab/>
      </w:r>
      <w:r w:rsidR="00F76677" w:rsidRPr="00ED525C">
        <w:rPr>
          <w:rFonts w:ascii="Book Antiqua" w:hAnsi="Book Antiqua"/>
          <w:sz w:val="20"/>
        </w:rPr>
        <w:tab/>
      </w:r>
      <w:r w:rsidR="00F76677" w:rsidRPr="00ED525C">
        <w:rPr>
          <w:rFonts w:ascii="Book Antiqua" w:hAnsi="Book Antiqua"/>
          <w:sz w:val="20"/>
        </w:rPr>
        <w:tab/>
      </w:r>
      <w:r w:rsidR="00F76677" w:rsidRPr="00ED525C">
        <w:rPr>
          <w:rFonts w:ascii="Book Antiqua" w:hAnsi="Book Antiqua"/>
          <w:sz w:val="20"/>
        </w:rPr>
        <w:tab/>
        <w:t xml:space="preserve">     </w:t>
      </w:r>
    </w:p>
    <w:p w:rsidR="00F76677" w:rsidRPr="00ED525C" w:rsidRDefault="00F76677" w:rsidP="00835561">
      <w:pPr>
        <w:spacing w:after="0" w:line="240" w:lineRule="auto"/>
        <w:rPr>
          <w:rFonts w:ascii="Book Antiqua" w:eastAsia="Times New Roman" w:hAnsi="Book Antiqua"/>
          <w:color w:val="000000"/>
          <w:sz w:val="24"/>
          <w:szCs w:val="24"/>
          <w:highlight w:val="lightGray"/>
        </w:rPr>
      </w:pPr>
      <w:r w:rsidRPr="00ED525C">
        <w:rPr>
          <w:rFonts w:ascii="Book Antiqua" w:eastAsia="Times New Roman" w:hAnsi="Book Antiqua"/>
          <w:b/>
          <w:bCs/>
          <w:color w:val="000000"/>
          <w:sz w:val="24"/>
          <w:szCs w:val="24"/>
          <w:highlight w:val="lightGray"/>
        </w:rPr>
        <w:t>CAREER OBJECTIVE</w:t>
      </w:r>
    </w:p>
    <w:p w:rsidR="00835561" w:rsidRPr="00ED525C" w:rsidRDefault="0041262C" w:rsidP="00835561">
      <w:pPr>
        <w:pBdr>
          <w:bottom w:val="single" w:sz="12" w:space="1" w:color="auto"/>
        </w:pBdr>
        <w:spacing w:after="40" w:line="240" w:lineRule="auto"/>
        <w:jc w:val="both"/>
        <w:rPr>
          <w:rFonts w:ascii="Book Antiqua" w:eastAsia="Times New Roman" w:hAnsi="Book Antiqua"/>
          <w:color w:val="000000"/>
          <w:szCs w:val="24"/>
        </w:rPr>
      </w:pPr>
      <w:r w:rsidRPr="00ED525C">
        <w:rPr>
          <w:rFonts w:ascii="Book Antiqua" w:eastAsia="Arial" w:hAnsi="Book Antiqua" w:cs="Arial"/>
          <w:color w:val="222222"/>
        </w:rPr>
        <w:t>A self-starter with a strong entrepreneurial attitude combined with sound knowledge of the Electrical and Power industry. Time management and quality assurance would be a forte. Believe in working honestly and enhancing my skills in the best possible way to achieve company’s goals.</w:t>
      </w:r>
    </w:p>
    <w:p w:rsidR="00F76677" w:rsidRPr="00ED525C" w:rsidRDefault="00077B82" w:rsidP="00077B82">
      <w:pPr>
        <w:spacing w:after="40" w:line="240" w:lineRule="auto"/>
        <w:rPr>
          <w:rFonts w:ascii="Book Antiqua" w:hAnsi="Book Antiqua"/>
          <w:b/>
          <w:smallCaps/>
          <w:sz w:val="24"/>
          <w:shd w:val="clear" w:color="auto" w:fill="E6E6E6"/>
        </w:rPr>
      </w:pPr>
      <w:r w:rsidRPr="00ED525C">
        <w:rPr>
          <w:rFonts w:ascii="Book Antiqua" w:hAnsi="Book Antiqua"/>
          <w:b/>
          <w:smallCaps/>
          <w:sz w:val="24"/>
          <w:highlight w:val="lightGray"/>
          <w:shd w:val="clear" w:color="auto" w:fill="E6E6E6"/>
        </w:rPr>
        <w:t>Final year Project</w:t>
      </w:r>
      <w:r w:rsidR="0007713C" w:rsidRPr="00ED525C">
        <w:rPr>
          <w:rFonts w:ascii="Book Antiqua" w:hAnsi="Book Antiqua"/>
          <w:b/>
          <w:smallCaps/>
          <w:sz w:val="24"/>
          <w:highlight w:val="lightGray"/>
          <w:shd w:val="clear" w:color="auto" w:fill="E6E6E6"/>
        </w:rPr>
        <w:t xml:space="preserve">   </w:t>
      </w:r>
      <w:r w:rsidR="002B1612" w:rsidRPr="00ED525C">
        <w:rPr>
          <w:rFonts w:ascii="Book Antiqua" w:hAnsi="Book Antiqua"/>
          <w:b/>
          <w:sz w:val="24"/>
        </w:rPr>
        <w:t>“</w:t>
      </w:r>
      <w:r w:rsidR="005A6E04" w:rsidRPr="00ED525C">
        <w:rPr>
          <w:rFonts w:ascii="Book Antiqua" w:hAnsi="Book Antiqua"/>
          <w:b/>
          <w:sz w:val="24"/>
        </w:rPr>
        <w:t>Monitoring</w:t>
      </w:r>
      <w:r w:rsidR="002B1612" w:rsidRPr="00ED525C">
        <w:rPr>
          <w:rFonts w:ascii="Book Antiqua" w:hAnsi="Book Antiqua"/>
          <w:b/>
          <w:sz w:val="24"/>
        </w:rPr>
        <w:t xml:space="preserve"> &amp; Control of a Substation using Microcontroller &amp; GSM</w:t>
      </w:r>
      <w:r w:rsidR="0007713C" w:rsidRPr="00ED525C">
        <w:rPr>
          <w:rFonts w:ascii="Book Antiqua" w:hAnsi="Book Antiqua"/>
          <w:b/>
          <w:sz w:val="24"/>
        </w:rPr>
        <w:t>”</w:t>
      </w:r>
    </w:p>
    <w:p w:rsidR="0007713C" w:rsidRPr="00ED525C" w:rsidRDefault="00F76677" w:rsidP="00835561">
      <w:pPr>
        <w:pBdr>
          <w:bottom w:val="single" w:sz="12" w:space="1" w:color="auto"/>
        </w:pBdr>
        <w:spacing w:after="0" w:line="240" w:lineRule="auto"/>
        <w:jc w:val="both"/>
        <w:rPr>
          <w:rFonts w:ascii="Book Antiqua" w:hAnsi="Book Antiqua"/>
        </w:rPr>
      </w:pPr>
      <w:r w:rsidRPr="00ED525C">
        <w:rPr>
          <w:rFonts w:ascii="Book Antiqua" w:hAnsi="Book Antiqua"/>
          <w:b/>
          <w:sz w:val="24"/>
        </w:rPr>
        <w:t xml:space="preserve">Abstract: </w:t>
      </w:r>
      <w:r w:rsidR="005A6E04" w:rsidRPr="00ED525C">
        <w:rPr>
          <w:rFonts w:ascii="Book Antiqua" w:hAnsi="Book Antiqua"/>
          <w:iCs/>
        </w:rPr>
        <w:t>The purpose of this project is to acquire the</w:t>
      </w:r>
      <w:r w:rsidR="005A6E04" w:rsidRPr="00ED525C">
        <w:rPr>
          <w:rFonts w:ascii="Book Antiqua" w:hAnsi="Book Antiqua"/>
          <w:b/>
          <w:bCs/>
        </w:rPr>
        <w:t xml:space="preserve"> </w:t>
      </w:r>
      <w:r w:rsidR="005A6E04" w:rsidRPr="00ED525C">
        <w:rPr>
          <w:rFonts w:ascii="Book Antiqua" w:hAnsi="Book Antiqua"/>
          <w:iCs/>
        </w:rPr>
        <w:t>remote electrical parameters like voltage, current and frequency and send these real time values over gsm network using gsm modem/phone along with temperature at power station.</w:t>
      </w:r>
      <w:r w:rsidR="005A6E04" w:rsidRPr="00ED525C">
        <w:rPr>
          <w:rFonts w:ascii="Book Antiqua" w:hAnsi="Book Antiqua"/>
        </w:rPr>
        <w:t xml:space="preserve"> </w:t>
      </w:r>
      <w:r w:rsidR="005A6E04" w:rsidRPr="00ED525C">
        <w:rPr>
          <w:rFonts w:ascii="Book Antiqua" w:hAnsi="Book Antiqua"/>
          <w:iCs/>
        </w:rPr>
        <w:t>It allows the remote operator to operate relays, circuit breakers and buzzers, and facilitates the display of various parameters in the LCD that is interfaced to the microcontroller.</w:t>
      </w:r>
    </w:p>
    <w:p w:rsidR="00687265" w:rsidRPr="00ED525C" w:rsidRDefault="00687265" w:rsidP="005A6E04">
      <w:pPr>
        <w:pStyle w:val="WW-NormalWeb"/>
        <w:spacing w:before="120" w:after="120"/>
        <w:jc w:val="both"/>
        <w:rPr>
          <w:rFonts w:ascii="Book Antiqua" w:hAnsi="Book Antiqua" w:cs="Arial"/>
          <w:b/>
          <w:szCs w:val="22"/>
        </w:rPr>
      </w:pPr>
      <w:r w:rsidRPr="00ED525C">
        <w:rPr>
          <w:rFonts w:ascii="Book Antiqua" w:hAnsi="Book Antiqua" w:cs="Arial"/>
          <w:b/>
          <w:szCs w:val="22"/>
          <w:highlight w:val="lightGray"/>
        </w:rPr>
        <w:t>WORK EXPERIENCE</w:t>
      </w:r>
    </w:p>
    <w:p w:rsidR="00077B82" w:rsidRPr="00ED525C" w:rsidRDefault="00835561" w:rsidP="00077B82">
      <w:pPr>
        <w:pStyle w:val="WW-NormalWeb"/>
        <w:numPr>
          <w:ilvl w:val="0"/>
          <w:numId w:val="22"/>
        </w:numPr>
        <w:pBdr>
          <w:bottom w:val="single" w:sz="12" w:space="2" w:color="auto"/>
        </w:pBdr>
        <w:spacing w:before="0" w:after="0"/>
        <w:ind w:left="360"/>
        <w:jc w:val="both"/>
        <w:rPr>
          <w:rFonts w:ascii="Book Antiqua" w:hAnsi="Book Antiqua" w:cs="Arial"/>
          <w:sz w:val="22"/>
          <w:szCs w:val="22"/>
        </w:rPr>
      </w:pPr>
      <w:r w:rsidRPr="00ED525C">
        <w:rPr>
          <w:rFonts w:ascii="Book Antiqua" w:hAnsi="Book Antiqua" w:cs="Arial"/>
          <w:sz w:val="22"/>
          <w:szCs w:val="22"/>
        </w:rPr>
        <w:t>Internship at Thermal power Station Muzaffargarh</w:t>
      </w:r>
    </w:p>
    <w:p w:rsidR="00662D42" w:rsidRPr="00ED525C" w:rsidRDefault="00662D42" w:rsidP="00077B82">
      <w:pPr>
        <w:spacing w:after="0"/>
        <w:rPr>
          <w:rFonts w:ascii="Book Antiqua" w:eastAsia="Times New Roman" w:hAnsi="Book Antiqua"/>
          <w:sz w:val="24"/>
          <w:szCs w:val="24"/>
        </w:rPr>
      </w:pPr>
      <w:r w:rsidRPr="00ED525C">
        <w:rPr>
          <w:rFonts w:ascii="Book Antiqua" w:hAnsi="Book Antiqua"/>
          <w:b/>
          <w:smallCaps/>
          <w:sz w:val="24"/>
          <w:highlight w:val="lightGray"/>
          <w:shd w:val="clear" w:color="auto" w:fill="E6E6E6"/>
        </w:rPr>
        <w:t>Education</w:t>
      </w:r>
      <w:r w:rsidRPr="00ED525C">
        <w:rPr>
          <w:rFonts w:ascii="Book Antiqua" w:hAnsi="Book Antiqua"/>
          <w:b/>
          <w:smallCaps/>
          <w:sz w:val="24"/>
          <w:shd w:val="clear" w:color="auto" w:fill="E6E6E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62D42" w:rsidRPr="00ED525C" w:rsidRDefault="00662D42" w:rsidP="00662D42">
      <w:pPr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  <w:b/>
          <w:bCs/>
          <w:sz w:val="21"/>
          <w:szCs w:val="21"/>
        </w:rPr>
      </w:pPr>
      <w:r w:rsidRPr="00ED525C">
        <w:rPr>
          <w:rFonts w:ascii="Book Antiqua" w:hAnsi="Book Antiqua"/>
          <w:b/>
          <w:bCs/>
          <w:sz w:val="21"/>
          <w:szCs w:val="21"/>
        </w:rPr>
        <w:t>B.Sc.</w:t>
      </w:r>
      <w:r w:rsidRPr="00ED525C">
        <w:rPr>
          <w:rFonts w:ascii="Book Antiqua" w:hAnsi="Book Antiqua"/>
        </w:rPr>
        <w:t xml:space="preserve"> (</w:t>
      </w:r>
      <w:r w:rsidRPr="00ED525C">
        <w:rPr>
          <w:rFonts w:ascii="Book Antiqua" w:hAnsi="Book Antiqua"/>
          <w:b/>
          <w:bCs/>
          <w:sz w:val="21"/>
          <w:szCs w:val="21"/>
        </w:rPr>
        <w:t>Electrical Engineering)</w:t>
      </w:r>
      <w:r w:rsidRPr="00ED525C">
        <w:rPr>
          <w:rFonts w:ascii="Book Antiqua" w:hAnsi="Book Antiqua"/>
          <w:b/>
          <w:bCs/>
          <w:sz w:val="21"/>
          <w:szCs w:val="21"/>
        </w:rPr>
        <w:tab/>
      </w:r>
      <w:r w:rsidRPr="00ED525C">
        <w:rPr>
          <w:rFonts w:ascii="Book Antiqua" w:hAnsi="Book Antiqua"/>
          <w:b/>
          <w:bCs/>
          <w:sz w:val="21"/>
          <w:szCs w:val="21"/>
        </w:rPr>
        <w:tab/>
      </w:r>
      <w:r w:rsidRPr="00ED525C">
        <w:rPr>
          <w:rFonts w:ascii="Book Antiqua" w:hAnsi="Book Antiqua"/>
          <w:b/>
          <w:bCs/>
          <w:sz w:val="21"/>
          <w:szCs w:val="21"/>
        </w:rPr>
        <w:tab/>
      </w:r>
      <w:r w:rsidRPr="00ED525C">
        <w:rPr>
          <w:rFonts w:ascii="Book Antiqua" w:hAnsi="Book Antiqua"/>
          <w:b/>
          <w:bCs/>
          <w:sz w:val="21"/>
          <w:szCs w:val="21"/>
        </w:rPr>
        <w:tab/>
      </w:r>
      <w:r w:rsidRPr="00ED525C">
        <w:rPr>
          <w:rFonts w:ascii="Book Antiqua" w:hAnsi="Book Antiqua"/>
          <w:b/>
          <w:bCs/>
          <w:sz w:val="21"/>
          <w:szCs w:val="21"/>
        </w:rPr>
        <w:tab/>
      </w:r>
      <w:r w:rsidRPr="00ED525C">
        <w:rPr>
          <w:rFonts w:ascii="Book Antiqua" w:hAnsi="Book Antiqua"/>
          <w:b/>
          <w:bCs/>
          <w:sz w:val="21"/>
          <w:szCs w:val="21"/>
        </w:rPr>
        <w:tab/>
      </w:r>
      <w:r w:rsidRPr="00ED525C">
        <w:rPr>
          <w:rFonts w:ascii="Book Antiqua" w:hAnsi="Book Antiqua"/>
          <w:b/>
          <w:bCs/>
          <w:sz w:val="21"/>
          <w:szCs w:val="21"/>
        </w:rPr>
        <w:tab/>
        <w:t xml:space="preserve">     </w:t>
      </w:r>
      <w:r w:rsidR="00095013" w:rsidRPr="00ED525C">
        <w:rPr>
          <w:rFonts w:ascii="Book Antiqua" w:hAnsi="Book Antiqua"/>
          <w:b/>
          <w:bCs/>
          <w:sz w:val="21"/>
          <w:szCs w:val="21"/>
        </w:rPr>
        <w:t xml:space="preserve">  </w:t>
      </w:r>
      <w:r w:rsidRPr="00ED525C">
        <w:rPr>
          <w:rFonts w:ascii="Book Antiqua" w:hAnsi="Book Antiqua"/>
          <w:b/>
          <w:bCs/>
          <w:sz w:val="21"/>
          <w:szCs w:val="21"/>
        </w:rPr>
        <w:t xml:space="preserve">        [2014 - 2018]</w:t>
      </w:r>
    </w:p>
    <w:p w:rsidR="00662D42" w:rsidRPr="00ED525C" w:rsidRDefault="00662D42" w:rsidP="00662D42">
      <w:pPr>
        <w:spacing w:after="0" w:line="240" w:lineRule="auto"/>
        <w:jc w:val="both"/>
        <w:rPr>
          <w:rFonts w:ascii="Book Antiqua" w:hAnsi="Book Antiqua"/>
          <w:bCs/>
          <w:sz w:val="21"/>
          <w:szCs w:val="21"/>
        </w:rPr>
      </w:pPr>
      <w:r w:rsidRPr="00ED525C">
        <w:rPr>
          <w:rFonts w:ascii="Book Antiqua" w:hAnsi="Book Antiqua"/>
          <w:b/>
          <w:bCs/>
          <w:sz w:val="21"/>
          <w:szCs w:val="21"/>
        </w:rPr>
        <w:t xml:space="preserve">           Bahauddin Zakariya University, Multan, Pakistan</w:t>
      </w:r>
      <w:r w:rsidRPr="00ED525C">
        <w:rPr>
          <w:rFonts w:ascii="Book Antiqua" w:hAnsi="Book Antiqua"/>
          <w:bCs/>
          <w:sz w:val="21"/>
          <w:szCs w:val="21"/>
        </w:rPr>
        <w:t xml:space="preserve"> </w:t>
      </w:r>
    </w:p>
    <w:p w:rsidR="00662D42" w:rsidRPr="00ED525C" w:rsidRDefault="00101F86" w:rsidP="00095013">
      <w:pPr>
        <w:spacing w:after="80" w:line="240" w:lineRule="auto"/>
        <w:jc w:val="both"/>
        <w:rPr>
          <w:rFonts w:ascii="Book Antiqua" w:hAnsi="Book Antiqua"/>
          <w:bCs/>
          <w:sz w:val="21"/>
          <w:szCs w:val="21"/>
        </w:rPr>
      </w:pPr>
      <w:r w:rsidRPr="00ED525C">
        <w:rPr>
          <w:rFonts w:ascii="Book Antiqua" w:hAnsi="Book Antiqua"/>
          <w:bCs/>
          <w:sz w:val="21"/>
          <w:szCs w:val="21"/>
        </w:rPr>
        <w:t xml:space="preserve">           8</w:t>
      </w:r>
      <w:r w:rsidR="00095013" w:rsidRPr="00ED525C">
        <w:rPr>
          <w:rFonts w:ascii="Book Antiqua" w:hAnsi="Book Antiqua"/>
          <w:bCs/>
          <w:sz w:val="21"/>
          <w:szCs w:val="21"/>
          <w:vertAlign w:val="superscript"/>
        </w:rPr>
        <w:t>th</w:t>
      </w:r>
      <w:r w:rsidR="0036649F">
        <w:rPr>
          <w:rFonts w:ascii="Book Antiqua" w:hAnsi="Book Antiqua"/>
          <w:bCs/>
          <w:sz w:val="21"/>
          <w:szCs w:val="21"/>
        </w:rPr>
        <w:t xml:space="preserve"> Semester CGPA 3.7</w:t>
      </w:r>
      <w:r w:rsidR="005A6E04" w:rsidRPr="00ED525C">
        <w:rPr>
          <w:rFonts w:ascii="Book Antiqua" w:hAnsi="Book Antiqua"/>
          <w:bCs/>
          <w:sz w:val="21"/>
          <w:szCs w:val="21"/>
        </w:rPr>
        <w:t>3</w:t>
      </w:r>
      <w:r w:rsidR="00095013" w:rsidRPr="00ED525C">
        <w:rPr>
          <w:rFonts w:ascii="Book Antiqua" w:hAnsi="Book Antiqua"/>
          <w:bCs/>
          <w:sz w:val="21"/>
          <w:szCs w:val="21"/>
        </w:rPr>
        <w:t>/4 Continued</w:t>
      </w:r>
    </w:p>
    <w:p w:rsidR="00662D42" w:rsidRPr="00ED525C" w:rsidRDefault="00662D42" w:rsidP="00095013">
      <w:pPr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  <w:b/>
          <w:bCs/>
          <w:sz w:val="21"/>
          <w:szCs w:val="21"/>
        </w:rPr>
      </w:pPr>
      <w:r w:rsidRPr="00ED525C">
        <w:rPr>
          <w:rFonts w:ascii="Book Antiqua" w:hAnsi="Book Antiqua"/>
          <w:b/>
          <w:bCs/>
          <w:sz w:val="21"/>
          <w:szCs w:val="21"/>
        </w:rPr>
        <w:t>FSC (Pre-Engineering)  equivalent to A levels</w:t>
      </w:r>
      <w:r w:rsidRPr="00ED525C">
        <w:rPr>
          <w:rFonts w:ascii="Book Antiqua" w:hAnsi="Book Antiqua"/>
          <w:b/>
          <w:bCs/>
          <w:sz w:val="21"/>
          <w:szCs w:val="21"/>
        </w:rPr>
        <w:tab/>
      </w:r>
      <w:r w:rsidRPr="00ED525C">
        <w:rPr>
          <w:rFonts w:ascii="Book Antiqua" w:hAnsi="Book Antiqua"/>
          <w:b/>
          <w:bCs/>
          <w:sz w:val="21"/>
          <w:szCs w:val="21"/>
        </w:rPr>
        <w:tab/>
      </w:r>
      <w:r w:rsidRPr="00ED525C">
        <w:rPr>
          <w:rFonts w:ascii="Book Antiqua" w:hAnsi="Book Antiqua"/>
          <w:b/>
          <w:bCs/>
          <w:sz w:val="21"/>
          <w:szCs w:val="21"/>
        </w:rPr>
        <w:tab/>
      </w:r>
      <w:r w:rsidRPr="00ED525C">
        <w:rPr>
          <w:rFonts w:ascii="Book Antiqua" w:hAnsi="Book Antiqua"/>
          <w:b/>
          <w:bCs/>
          <w:sz w:val="21"/>
          <w:szCs w:val="21"/>
        </w:rPr>
        <w:tab/>
      </w:r>
      <w:r w:rsidRPr="00ED525C">
        <w:rPr>
          <w:rFonts w:ascii="Book Antiqua" w:hAnsi="Book Antiqua"/>
          <w:b/>
          <w:bCs/>
          <w:sz w:val="21"/>
          <w:szCs w:val="21"/>
        </w:rPr>
        <w:tab/>
        <w:t xml:space="preserve">      </w:t>
      </w:r>
      <w:r w:rsidR="00095013" w:rsidRPr="00ED525C">
        <w:rPr>
          <w:rFonts w:ascii="Book Antiqua" w:hAnsi="Book Antiqua"/>
          <w:b/>
          <w:bCs/>
          <w:sz w:val="21"/>
          <w:szCs w:val="21"/>
        </w:rPr>
        <w:t xml:space="preserve"> </w:t>
      </w:r>
      <w:r w:rsidRPr="00ED525C">
        <w:rPr>
          <w:rFonts w:ascii="Book Antiqua" w:hAnsi="Book Antiqua"/>
          <w:b/>
          <w:bCs/>
          <w:sz w:val="21"/>
          <w:szCs w:val="21"/>
        </w:rPr>
        <w:t xml:space="preserve">   </w:t>
      </w:r>
      <w:r w:rsidR="00095013" w:rsidRPr="00ED525C">
        <w:rPr>
          <w:rFonts w:ascii="Book Antiqua" w:hAnsi="Book Antiqua"/>
          <w:b/>
          <w:bCs/>
          <w:sz w:val="21"/>
          <w:szCs w:val="21"/>
        </w:rPr>
        <w:t xml:space="preserve"> </w:t>
      </w:r>
      <w:r w:rsidRPr="00ED525C">
        <w:rPr>
          <w:rFonts w:ascii="Book Antiqua" w:hAnsi="Book Antiqua"/>
          <w:b/>
          <w:bCs/>
          <w:sz w:val="21"/>
          <w:szCs w:val="21"/>
        </w:rPr>
        <w:t xml:space="preserve">    [</w:t>
      </w:r>
      <w:r w:rsidR="002330E4" w:rsidRPr="00ED525C">
        <w:rPr>
          <w:rFonts w:ascii="Book Antiqua" w:hAnsi="Book Antiqua"/>
          <w:b/>
          <w:bCs/>
          <w:sz w:val="21"/>
          <w:szCs w:val="21"/>
        </w:rPr>
        <w:t>2012</w:t>
      </w:r>
      <w:r w:rsidRPr="00ED525C">
        <w:rPr>
          <w:rFonts w:ascii="Book Antiqua" w:hAnsi="Book Antiqua"/>
          <w:b/>
          <w:bCs/>
          <w:sz w:val="21"/>
          <w:szCs w:val="21"/>
        </w:rPr>
        <w:t xml:space="preserve"> – 2014]</w:t>
      </w:r>
    </w:p>
    <w:p w:rsidR="00662D42" w:rsidRPr="00ED525C" w:rsidRDefault="0036649F" w:rsidP="00095013">
      <w:pPr>
        <w:spacing w:after="0" w:line="240" w:lineRule="auto"/>
        <w:ind w:left="630"/>
        <w:jc w:val="both"/>
        <w:rPr>
          <w:rFonts w:ascii="Book Antiqua" w:hAnsi="Book Antiqua"/>
          <w:b/>
          <w:smallCap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Faran Model College Jhang</w:t>
      </w:r>
      <w:r w:rsidR="00662D42" w:rsidRPr="00ED525C">
        <w:rPr>
          <w:rFonts w:ascii="Book Antiqua" w:hAnsi="Book Antiqua"/>
          <w:b/>
          <w:sz w:val="21"/>
          <w:szCs w:val="21"/>
        </w:rPr>
        <w:t>, Pakistan</w:t>
      </w:r>
      <w:r w:rsidR="00662D42" w:rsidRPr="00ED525C">
        <w:rPr>
          <w:rFonts w:ascii="Book Antiqua" w:hAnsi="Book Antiqua"/>
          <w:sz w:val="21"/>
          <w:szCs w:val="21"/>
        </w:rPr>
        <w:t xml:space="preserve"> </w:t>
      </w:r>
      <w:r w:rsidR="00095013" w:rsidRPr="00ED525C">
        <w:rPr>
          <w:rFonts w:ascii="Book Antiqua" w:hAnsi="Book Antiqua"/>
          <w:sz w:val="21"/>
          <w:szCs w:val="21"/>
        </w:rPr>
        <w:t xml:space="preserve"> </w:t>
      </w:r>
    </w:p>
    <w:p w:rsidR="00662D42" w:rsidRPr="00ED525C" w:rsidRDefault="0036649F" w:rsidP="00095013">
      <w:pPr>
        <w:spacing w:after="80" w:line="240" w:lineRule="auto"/>
        <w:jc w:val="both"/>
        <w:rPr>
          <w:rFonts w:ascii="Book Antiqua" w:hAnsi="Book Antiqua"/>
          <w:bCs/>
          <w:sz w:val="21"/>
          <w:szCs w:val="21"/>
        </w:rPr>
      </w:pPr>
      <w:r>
        <w:rPr>
          <w:rFonts w:ascii="Book Antiqua" w:hAnsi="Book Antiqua"/>
          <w:bCs/>
          <w:sz w:val="21"/>
          <w:szCs w:val="21"/>
        </w:rPr>
        <w:t xml:space="preserve">           927</w:t>
      </w:r>
      <w:r w:rsidR="00095013" w:rsidRPr="00ED525C">
        <w:rPr>
          <w:rFonts w:ascii="Book Antiqua" w:hAnsi="Book Antiqua"/>
          <w:bCs/>
          <w:sz w:val="21"/>
          <w:szCs w:val="21"/>
        </w:rPr>
        <w:t xml:space="preserve">/1100         </w:t>
      </w:r>
      <w:r w:rsidR="00662D42" w:rsidRPr="00ED525C">
        <w:rPr>
          <w:rFonts w:ascii="Book Antiqua" w:hAnsi="Book Antiqua"/>
          <w:bCs/>
          <w:sz w:val="21"/>
          <w:szCs w:val="21"/>
        </w:rPr>
        <w:t xml:space="preserve">    Division: Ist</w:t>
      </w:r>
      <w:r w:rsidR="00CF1B47" w:rsidRPr="00ED525C">
        <w:rPr>
          <w:rFonts w:ascii="Book Antiqua" w:hAnsi="Book Antiqua"/>
          <w:bCs/>
          <w:sz w:val="21"/>
          <w:szCs w:val="21"/>
        </w:rPr>
        <w:tab/>
        <w:t xml:space="preserve"> percentage: 83.27</w:t>
      </w:r>
      <w:r w:rsidR="00095013" w:rsidRPr="00ED525C">
        <w:rPr>
          <w:rFonts w:ascii="Book Antiqua" w:hAnsi="Book Antiqua"/>
          <w:bCs/>
          <w:sz w:val="21"/>
          <w:szCs w:val="21"/>
        </w:rPr>
        <w:t>%</w:t>
      </w:r>
    </w:p>
    <w:p w:rsidR="00662D42" w:rsidRPr="00ED525C" w:rsidRDefault="00662D42" w:rsidP="00095013">
      <w:pPr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  <w:b/>
          <w:bCs/>
          <w:sz w:val="21"/>
          <w:szCs w:val="21"/>
        </w:rPr>
      </w:pPr>
      <w:r w:rsidRPr="00ED525C">
        <w:rPr>
          <w:rFonts w:ascii="Book Antiqua" w:hAnsi="Book Antiqua"/>
          <w:b/>
          <w:bCs/>
          <w:sz w:val="21"/>
          <w:szCs w:val="21"/>
        </w:rPr>
        <w:t xml:space="preserve">Secondary School Certificates (SSC) equivalent to O levels                          </w:t>
      </w:r>
      <w:r w:rsidR="00095013" w:rsidRPr="00ED525C">
        <w:rPr>
          <w:rFonts w:ascii="Book Antiqua" w:hAnsi="Book Antiqua"/>
          <w:b/>
          <w:bCs/>
          <w:sz w:val="21"/>
          <w:szCs w:val="21"/>
        </w:rPr>
        <w:t xml:space="preserve"> </w:t>
      </w:r>
      <w:r w:rsidRPr="00ED525C">
        <w:rPr>
          <w:rFonts w:ascii="Book Antiqua" w:hAnsi="Book Antiqua"/>
          <w:b/>
          <w:bCs/>
          <w:sz w:val="21"/>
          <w:szCs w:val="21"/>
        </w:rPr>
        <w:t xml:space="preserve">        </w:t>
      </w:r>
      <w:r w:rsidR="00095013" w:rsidRPr="00ED525C">
        <w:rPr>
          <w:rFonts w:ascii="Book Antiqua" w:hAnsi="Book Antiqua"/>
          <w:b/>
          <w:bCs/>
          <w:sz w:val="21"/>
          <w:szCs w:val="21"/>
        </w:rPr>
        <w:t xml:space="preserve"> </w:t>
      </w:r>
      <w:r w:rsidR="002330E4" w:rsidRPr="00ED525C">
        <w:rPr>
          <w:rFonts w:ascii="Book Antiqua" w:hAnsi="Book Antiqua"/>
          <w:b/>
          <w:bCs/>
          <w:sz w:val="21"/>
          <w:szCs w:val="21"/>
        </w:rPr>
        <w:t xml:space="preserve">    [2010 - 2012</w:t>
      </w:r>
      <w:r w:rsidRPr="00ED525C">
        <w:rPr>
          <w:rFonts w:ascii="Book Antiqua" w:hAnsi="Book Antiqua"/>
          <w:b/>
          <w:bCs/>
          <w:sz w:val="21"/>
          <w:szCs w:val="21"/>
        </w:rPr>
        <w:t>]</w:t>
      </w:r>
    </w:p>
    <w:p w:rsidR="00662D42" w:rsidRPr="00ED525C" w:rsidRDefault="0036649F" w:rsidP="0036649F">
      <w:pPr>
        <w:spacing w:after="0" w:line="240" w:lineRule="auto"/>
        <w:ind w:left="630"/>
        <w:jc w:val="both"/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Govt High School Gilkala,Jhang</w:t>
      </w:r>
      <w:r w:rsidR="00BF6160" w:rsidRPr="00ED525C">
        <w:rPr>
          <w:rFonts w:ascii="Book Antiqua" w:hAnsi="Book Antiqua"/>
          <w:b/>
          <w:sz w:val="21"/>
          <w:szCs w:val="21"/>
        </w:rPr>
        <w:t>,</w:t>
      </w:r>
      <w:r w:rsidR="00662D42" w:rsidRPr="00ED525C">
        <w:rPr>
          <w:rFonts w:ascii="Book Antiqua" w:hAnsi="Book Antiqua"/>
          <w:b/>
          <w:bCs/>
          <w:sz w:val="21"/>
          <w:szCs w:val="21"/>
        </w:rPr>
        <w:t xml:space="preserve"> Pakistan</w:t>
      </w:r>
    </w:p>
    <w:p w:rsidR="00662D42" w:rsidRPr="00ED525C" w:rsidRDefault="0036649F" w:rsidP="00662D42">
      <w:pPr>
        <w:spacing w:after="0" w:line="240" w:lineRule="auto"/>
        <w:jc w:val="both"/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Cs/>
          <w:sz w:val="21"/>
          <w:szCs w:val="21"/>
        </w:rPr>
        <w:t xml:space="preserve">           890</w:t>
      </w:r>
      <w:r w:rsidR="00662D42" w:rsidRPr="00ED525C">
        <w:rPr>
          <w:rFonts w:ascii="Book Antiqua" w:hAnsi="Book Antiqua"/>
          <w:bCs/>
          <w:sz w:val="21"/>
          <w:szCs w:val="21"/>
        </w:rPr>
        <w:t xml:space="preserve">/1050    </w:t>
      </w:r>
      <w:r w:rsidR="00095013" w:rsidRPr="00ED525C">
        <w:rPr>
          <w:rFonts w:ascii="Book Antiqua" w:hAnsi="Book Antiqua"/>
          <w:bCs/>
          <w:sz w:val="21"/>
          <w:szCs w:val="21"/>
        </w:rPr>
        <w:t xml:space="preserve">   </w:t>
      </w:r>
      <w:r w:rsidR="00662D42" w:rsidRPr="00ED525C">
        <w:rPr>
          <w:rFonts w:ascii="Book Antiqua" w:hAnsi="Book Antiqua"/>
          <w:bCs/>
          <w:sz w:val="21"/>
          <w:szCs w:val="21"/>
        </w:rPr>
        <w:t xml:space="preserve">      Division: Ist</w:t>
      </w:r>
      <w:r>
        <w:rPr>
          <w:rFonts w:ascii="Book Antiqua" w:hAnsi="Book Antiqua"/>
          <w:bCs/>
          <w:sz w:val="21"/>
          <w:szCs w:val="21"/>
        </w:rPr>
        <w:t xml:space="preserve">     percentage: 84.77</w:t>
      </w:r>
      <w:r w:rsidR="00095013" w:rsidRPr="00ED525C">
        <w:rPr>
          <w:rFonts w:ascii="Book Antiqua" w:hAnsi="Book Antiqua"/>
          <w:bCs/>
          <w:sz w:val="21"/>
          <w:szCs w:val="21"/>
        </w:rPr>
        <w:t>%</w:t>
      </w:r>
    </w:p>
    <w:p w:rsidR="00662D42" w:rsidRPr="00ED525C" w:rsidRDefault="00662D42" w:rsidP="00662D42">
      <w:pPr>
        <w:spacing w:after="0" w:line="240" w:lineRule="auto"/>
        <w:jc w:val="both"/>
        <w:rPr>
          <w:rFonts w:ascii="Book Antiqua" w:hAnsi="Book Antiqua"/>
          <w:b/>
          <w:sz w:val="21"/>
          <w:szCs w:val="21"/>
          <w:u w:val="single"/>
        </w:rPr>
      </w:pPr>
      <w:r w:rsidRPr="00ED525C">
        <w:rPr>
          <w:rFonts w:ascii="Book Antiqua" w:hAnsi="Book Antiqua"/>
          <w:sz w:val="21"/>
          <w:szCs w:val="21"/>
          <w:u w:val="single"/>
        </w:rPr>
        <w:t>_______________________________________________________________________________________________</w:t>
      </w:r>
    </w:p>
    <w:p w:rsidR="00F818CE" w:rsidRPr="00ED525C" w:rsidRDefault="007478C0" w:rsidP="00662D42">
      <w:pPr>
        <w:spacing w:before="80" w:after="120" w:line="240" w:lineRule="auto"/>
        <w:jc w:val="both"/>
        <w:rPr>
          <w:rFonts w:ascii="Book Antiqua" w:hAnsi="Book Antiqua"/>
          <w:b/>
          <w:smallCaps/>
          <w:sz w:val="24"/>
          <w:highlight w:val="lightGray"/>
          <w:shd w:val="clear" w:color="auto" w:fill="E6E6E6"/>
        </w:rPr>
      </w:pPr>
      <w:r w:rsidRPr="00ED525C">
        <w:rPr>
          <w:rFonts w:ascii="Book Antiqua" w:hAnsi="Book Antiqua"/>
          <w:b/>
          <w:smallCaps/>
          <w:sz w:val="24"/>
          <w:highlight w:val="lightGray"/>
          <w:shd w:val="clear" w:color="auto" w:fill="E6E6E6"/>
        </w:rPr>
        <w:t>Skills Set, System</w:t>
      </w:r>
      <w:r w:rsidR="00D80267" w:rsidRPr="00ED525C">
        <w:rPr>
          <w:rFonts w:ascii="Book Antiqua" w:hAnsi="Book Antiqua"/>
          <w:b/>
          <w:smallCaps/>
          <w:sz w:val="24"/>
          <w:highlight w:val="lightGray"/>
          <w:shd w:val="clear" w:color="auto" w:fill="E6E6E6"/>
        </w:rPr>
        <w:t xml:space="preserve"> Tools and Computer Operating</w:t>
      </w:r>
    </w:p>
    <w:p w:rsidR="00E80C7D" w:rsidRPr="00ED525C" w:rsidRDefault="00663955" w:rsidP="00095013">
      <w:pPr>
        <w:pStyle w:val="BodyText"/>
        <w:spacing w:after="0" w:line="240" w:lineRule="auto"/>
        <w:rPr>
          <w:rFonts w:ascii="Book Antiqua" w:hAnsi="Book Antiqua"/>
          <w:sz w:val="21"/>
          <w:szCs w:val="21"/>
        </w:rPr>
      </w:pPr>
      <w:r w:rsidRPr="00ED525C">
        <w:rPr>
          <w:rFonts w:ascii="Book Antiqua" w:hAnsi="Book Antiqua"/>
          <w:b/>
          <w:sz w:val="21"/>
          <w:szCs w:val="21"/>
        </w:rPr>
        <w:t>Programming Languages</w:t>
      </w:r>
      <w:r w:rsidR="00BF6160" w:rsidRPr="00ED525C">
        <w:rPr>
          <w:rFonts w:ascii="Book Antiqua" w:hAnsi="Book Antiqua"/>
          <w:sz w:val="21"/>
          <w:szCs w:val="21"/>
        </w:rPr>
        <w:t xml:space="preserve">        </w:t>
      </w:r>
      <w:r w:rsidR="00F047DF" w:rsidRPr="00ED525C">
        <w:rPr>
          <w:rFonts w:ascii="Book Antiqua" w:hAnsi="Book Antiqua"/>
          <w:sz w:val="21"/>
          <w:szCs w:val="21"/>
        </w:rPr>
        <w:t>C++, emu</w:t>
      </w:r>
      <w:r w:rsidR="00D222DE" w:rsidRPr="00ED525C">
        <w:rPr>
          <w:rFonts w:ascii="Book Antiqua" w:hAnsi="Book Antiqua"/>
          <w:sz w:val="21"/>
          <w:szCs w:val="21"/>
        </w:rPr>
        <w:t>80</w:t>
      </w:r>
      <w:r w:rsidR="00F70DB1" w:rsidRPr="00ED525C">
        <w:rPr>
          <w:rFonts w:ascii="Book Antiqua" w:hAnsi="Book Antiqua"/>
          <w:sz w:val="21"/>
          <w:szCs w:val="21"/>
        </w:rPr>
        <w:t>86</w:t>
      </w:r>
      <w:r w:rsidR="008B7713" w:rsidRPr="00ED525C">
        <w:rPr>
          <w:rFonts w:ascii="Book Antiqua" w:hAnsi="Book Antiqua"/>
          <w:sz w:val="21"/>
          <w:szCs w:val="21"/>
        </w:rPr>
        <w:t xml:space="preserve">, </w:t>
      </w:r>
      <w:r w:rsidR="00F70DB1" w:rsidRPr="00ED525C">
        <w:rPr>
          <w:rFonts w:ascii="Book Antiqua" w:hAnsi="Book Antiqua"/>
          <w:sz w:val="21"/>
          <w:szCs w:val="21"/>
        </w:rPr>
        <w:t>Arduino</w:t>
      </w:r>
    </w:p>
    <w:p w:rsidR="008B7713" w:rsidRPr="00ED525C" w:rsidRDefault="008B7713" w:rsidP="00095013">
      <w:pPr>
        <w:pStyle w:val="BodyText"/>
        <w:spacing w:after="0" w:line="240" w:lineRule="auto"/>
        <w:rPr>
          <w:rFonts w:ascii="Book Antiqua" w:hAnsi="Book Antiqua"/>
          <w:sz w:val="21"/>
          <w:szCs w:val="21"/>
        </w:rPr>
      </w:pPr>
      <w:r w:rsidRPr="00ED525C">
        <w:rPr>
          <w:rFonts w:ascii="Book Antiqua" w:hAnsi="Book Antiqua"/>
          <w:b/>
          <w:sz w:val="21"/>
          <w:szCs w:val="21"/>
        </w:rPr>
        <w:t>Microsoft Word</w:t>
      </w:r>
      <w:r w:rsidRPr="00ED525C">
        <w:rPr>
          <w:rFonts w:ascii="Book Antiqua" w:hAnsi="Book Antiqua"/>
          <w:b/>
          <w:sz w:val="21"/>
          <w:szCs w:val="21"/>
        </w:rPr>
        <w:tab/>
      </w:r>
      <w:r w:rsidR="00BF6160" w:rsidRPr="00ED525C">
        <w:rPr>
          <w:rFonts w:ascii="Book Antiqua" w:hAnsi="Book Antiqua"/>
          <w:b/>
          <w:sz w:val="21"/>
          <w:szCs w:val="21"/>
        </w:rPr>
        <w:t xml:space="preserve">          </w:t>
      </w:r>
      <w:r w:rsidR="00BF6160" w:rsidRPr="00ED525C">
        <w:rPr>
          <w:rFonts w:ascii="Book Antiqua" w:hAnsi="Book Antiqua"/>
          <w:sz w:val="21"/>
          <w:szCs w:val="21"/>
        </w:rPr>
        <w:t xml:space="preserve">   </w:t>
      </w:r>
      <w:r w:rsidRPr="00ED525C">
        <w:rPr>
          <w:rFonts w:ascii="Book Antiqua" w:hAnsi="Book Antiqua"/>
          <w:sz w:val="21"/>
          <w:szCs w:val="21"/>
        </w:rPr>
        <w:t>Microsoft word</w:t>
      </w:r>
      <w:r w:rsidR="00C72066" w:rsidRPr="00ED525C">
        <w:rPr>
          <w:rFonts w:ascii="Book Antiqua" w:hAnsi="Book Antiqua"/>
          <w:sz w:val="21"/>
          <w:szCs w:val="21"/>
        </w:rPr>
        <w:t xml:space="preserve"> and power point</w:t>
      </w:r>
    </w:p>
    <w:p w:rsidR="008B7713" w:rsidRPr="00ED525C" w:rsidRDefault="008B7713" w:rsidP="00095013">
      <w:pPr>
        <w:pStyle w:val="BodyText"/>
        <w:pBdr>
          <w:bottom w:val="single" w:sz="12" w:space="1" w:color="auto"/>
        </w:pBdr>
        <w:spacing w:after="0" w:line="240" w:lineRule="auto"/>
        <w:rPr>
          <w:rFonts w:ascii="Book Antiqua" w:hAnsi="Book Antiqua"/>
          <w:b/>
          <w:sz w:val="21"/>
          <w:szCs w:val="21"/>
        </w:rPr>
      </w:pPr>
      <w:r w:rsidRPr="00ED525C">
        <w:rPr>
          <w:rFonts w:ascii="Book Antiqua" w:hAnsi="Book Antiqua"/>
          <w:b/>
          <w:sz w:val="21"/>
          <w:szCs w:val="21"/>
        </w:rPr>
        <w:t xml:space="preserve">Software </w:t>
      </w:r>
      <w:r w:rsidRPr="00ED525C">
        <w:rPr>
          <w:rFonts w:ascii="Book Antiqua" w:hAnsi="Book Antiqua"/>
          <w:b/>
          <w:sz w:val="21"/>
          <w:szCs w:val="21"/>
        </w:rPr>
        <w:tab/>
      </w:r>
      <w:r w:rsidRPr="00ED525C">
        <w:rPr>
          <w:rFonts w:ascii="Book Antiqua" w:hAnsi="Book Antiqua"/>
          <w:b/>
          <w:sz w:val="21"/>
          <w:szCs w:val="21"/>
        </w:rPr>
        <w:tab/>
      </w:r>
      <w:r w:rsidR="00BF6160" w:rsidRPr="00ED525C">
        <w:rPr>
          <w:rFonts w:ascii="Book Antiqua" w:hAnsi="Book Antiqua"/>
          <w:b/>
          <w:sz w:val="21"/>
          <w:szCs w:val="21"/>
        </w:rPr>
        <w:t xml:space="preserve">             </w:t>
      </w:r>
      <w:r w:rsidR="00BF6160" w:rsidRPr="00ED525C">
        <w:rPr>
          <w:rFonts w:ascii="Book Antiqua" w:hAnsi="Book Antiqua"/>
          <w:sz w:val="21"/>
          <w:szCs w:val="21"/>
        </w:rPr>
        <w:t xml:space="preserve">Basic of </w:t>
      </w:r>
      <w:r w:rsidR="00BC3221" w:rsidRPr="00ED525C">
        <w:rPr>
          <w:rFonts w:ascii="Book Antiqua" w:hAnsi="Book Antiqua"/>
          <w:sz w:val="21"/>
          <w:szCs w:val="21"/>
        </w:rPr>
        <w:t>MATLAB,</w:t>
      </w:r>
      <w:r w:rsidR="00BC3221" w:rsidRPr="00ED525C">
        <w:rPr>
          <w:rFonts w:ascii="Book Antiqua" w:hAnsi="Book Antiqua"/>
          <w:b/>
          <w:sz w:val="21"/>
          <w:szCs w:val="21"/>
        </w:rPr>
        <w:t xml:space="preserve"> </w:t>
      </w:r>
      <w:r w:rsidRPr="00ED525C">
        <w:rPr>
          <w:rFonts w:ascii="Book Antiqua" w:hAnsi="Book Antiqua"/>
          <w:sz w:val="21"/>
          <w:szCs w:val="21"/>
        </w:rPr>
        <w:t>Proteus</w:t>
      </w:r>
      <w:r w:rsidR="0036649F">
        <w:rPr>
          <w:rFonts w:ascii="Book Antiqua" w:hAnsi="Book Antiqua"/>
          <w:sz w:val="21"/>
          <w:szCs w:val="21"/>
        </w:rPr>
        <w:t>,Multisim,Basic of LabView</w:t>
      </w:r>
    </w:p>
    <w:p w:rsidR="00B77C9A" w:rsidRPr="00ED525C" w:rsidRDefault="000F6230" w:rsidP="00DE7E18">
      <w:pPr>
        <w:spacing w:after="0" w:line="240" w:lineRule="auto"/>
        <w:rPr>
          <w:rFonts w:ascii="Book Antiqua" w:hAnsi="Book Antiqua"/>
          <w:b/>
          <w:smallCaps/>
          <w:sz w:val="24"/>
          <w:highlight w:val="lightGray"/>
          <w:shd w:val="clear" w:color="auto" w:fill="E6E6E6"/>
        </w:rPr>
      </w:pPr>
      <w:r w:rsidRPr="00ED525C">
        <w:rPr>
          <w:rFonts w:ascii="Book Antiqua" w:hAnsi="Book Antiqua"/>
          <w:b/>
          <w:smallCaps/>
          <w:sz w:val="24"/>
          <w:highlight w:val="lightGray"/>
          <w:shd w:val="clear" w:color="auto" w:fill="E6E6E6"/>
        </w:rPr>
        <w:t>Academic Achievements</w:t>
      </w:r>
      <w:r w:rsidR="00077B82" w:rsidRPr="00ED525C">
        <w:rPr>
          <w:rFonts w:ascii="Book Antiqua" w:hAnsi="Book Antiqua"/>
          <w:b/>
          <w:smallCaps/>
          <w:sz w:val="24"/>
          <w:highlight w:val="lightGray"/>
          <w:shd w:val="clear" w:color="auto" w:fill="E6E6E6"/>
        </w:rPr>
        <w:t xml:space="preserve"> </w:t>
      </w:r>
    </w:p>
    <w:p w:rsidR="00077B82" w:rsidRPr="00ED525C" w:rsidRDefault="00B77C9A" w:rsidP="00B77C9A">
      <w:pPr>
        <w:numPr>
          <w:ilvl w:val="0"/>
          <w:numId w:val="23"/>
        </w:numPr>
        <w:spacing w:after="0" w:line="240" w:lineRule="auto"/>
        <w:rPr>
          <w:rFonts w:ascii="Book Antiqua" w:hAnsi="Book Antiqua"/>
          <w:szCs w:val="24"/>
        </w:rPr>
      </w:pPr>
      <w:r w:rsidRPr="00ED525C">
        <w:rPr>
          <w:rFonts w:ascii="Book Antiqua" w:hAnsi="Book Antiqua" w:cs="Arial"/>
          <w:b/>
        </w:rPr>
        <w:t xml:space="preserve"> </w:t>
      </w:r>
      <w:r w:rsidR="00BC3221" w:rsidRPr="00ED525C">
        <w:rPr>
          <w:rFonts w:ascii="Book Antiqua" w:hAnsi="Book Antiqua" w:cs="Arial"/>
          <w:b/>
        </w:rPr>
        <w:t xml:space="preserve">Projects </w:t>
      </w:r>
    </w:p>
    <w:p w:rsidR="00336F88" w:rsidRPr="00ED525C" w:rsidRDefault="00CF290E" w:rsidP="00077B82">
      <w:pPr>
        <w:pStyle w:val="WW-NormalWeb"/>
        <w:numPr>
          <w:ilvl w:val="0"/>
          <w:numId w:val="20"/>
        </w:numPr>
        <w:spacing w:before="0" w:after="0"/>
        <w:jc w:val="both"/>
        <w:rPr>
          <w:rFonts w:ascii="Book Antiqua" w:hAnsi="Book Antiqua" w:cs="Arial"/>
          <w:sz w:val="22"/>
          <w:szCs w:val="22"/>
        </w:rPr>
      </w:pPr>
      <w:r w:rsidRPr="00ED525C">
        <w:rPr>
          <w:rFonts w:ascii="Book Antiqua" w:hAnsi="Book Antiqua" w:cs="Arial"/>
          <w:sz w:val="22"/>
          <w:szCs w:val="22"/>
        </w:rPr>
        <w:t>Study of a 500KV Grid Station NTDC Multan</w:t>
      </w:r>
      <w:r w:rsidR="00BF6160" w:rsidRPr="00ED525C">
        <w:rPr>
          <w:rFonts w:ascii="Book Antiqua" w:hAnsi="Book Antiqua" w:cs="Arial"/>
          <w:sz w:val="22"/>
          <w:szCs w:val="22"/>
        </w:rPr>
        <w:t>(Field Work)</w:t>
      </w:r>
    </w:p>
    <w:p w:rsidR="00A06E6F" w:rsidRPr="00ED525C" w:rsidRDefault="00ED525C" w:rsidP="00A06E6F">
      <w:pPr>
        <w:pStyle w:val="WW-NormalWeb"/>
        <w:numPr>
          <w:ilvl w:val="0"/>
          <w:numId w:val="20"/>
        </w:numPr>
        <w:spacing w:before="0" w:after="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Wind Tur</w:t>
      </w:r>
      <w:r w:rsidR="00A06E6F" w:rsidRPr="00ED525C">
        <w:rPr>
          <w:rFonts w:ascii="Book Antiqua" w:hAnsi="Book Antiqua" w:cs="Arial"/>
          <w:sz w:val="22"/>
          <w:szCs w:val="22"/>
        </w:rPr>
        <w:t xml:space="preserve">bine </w:t>
      </w:r>
    </w:p>
    <w:p w:rsidR="00BE3D38" w:rsidRPr="00ED525C" w:rsidRDefault="00CF1B47" w:rsidP="00077B82">
      <w:pPr>
        <w:pStyle w:val="WW-NormalWeb"/>
        <w:numPr>
          <w:ilvl w:val="0"/>
          <w:numId w:val="20"/>
        </w:numPr>
        <w:spacing w:before="0" w:after="0"/>
        <w:jc w:val="both"/>
        <w:rPr>
          <w:rFonts w:ascii="Book Antiqua" w:hAnsi="Book Antiqua" w:cs="Arial"/>
          <w:sz w:val="22"/>
          <w:szCs w:val="22"/>
        </w:rPr>
      </w:pPr>
      <w:r w:rsidRPr="00ED525C">
        <w:rPr>
          <w:rFonts w:ascii="Book Antiqua" w:hAnsi="Book Antiqua" w:cs="Arial"/>
          <w:sz w:val="22"/>
          <w:szCs w:val="22"/>
        </w:rPr>
        <w:t>Laser Light Security System</w:t>
      </w:r>
      <w:r w:rsidR="00077B82" w:rsidRPr="00ED525C">
        <w:rPr>
          <w:rFonts w:ascii="Book Antiqua" w:hAnsi="Book Antiqua" w:cs="Arial"/>
          <w:sz w:val="22"/>
          <w:szCs w:val="22"/>
        </w:rPr>
        <w:t xml:space="preserve"> by using Arduino</w:t>
      </w:r>
    </w:p>
    <w:p w:rsidR="00077B82" w:rsidRPr="00ED525C" w:rsidRDefault="00077B82" w:rsidP="00077B82">
      <w:pPr>
        <w:pStyle w:val="WW-NormalWeb"/>
        <w:numPr>
          <w:ilvl w:val="0"/>
          <w:numId w:val="20"/>
        </w:numPr>
        <w:spacing w:before="0" w:after="0"/>
        <w:jc w:val="both"/>
        <w:rPr>
          <w:rFonts w:ascii="Book Antiqua" w:hAnsi="Book Antiqua" w:cs="Arial"/>
          <w:sz w:val="22"/>
          <w:szCs w:val="22"/>
        </w:rPr>
      </w:pPr>
      <w:r w:rsidRPr="00ED525C">
        <w:rPr>
          <w:rFonts w:ascii="Book Antiqua" w:hAnsi="Book Antiqua" w:cs="Arial"/>
          <w:sz w:val="22"/>
          <w:szCs w:val="22"/>
        </w:rPr>
        <w:t xml:space="preserve">AM Receiver </w:t>
      </w:r>
    </w:p>
    <w:p w:rsidR="00077B82" w:rsidRDefault="00CF1B47" w:rsidP="00077B82">
      <w:pPr>
        <w:pStyle w:val="WW-NormalWeb"/>
        <w:numPr>
          <w:ilvl w:val="0"/>
          <w:numId w:val="20"/>
        </w:numPr>
        <w:spacing w:before="0" w:after="0"/>
        <w:jc w:val="both"/>
        <w:rPr>
          <w:rFonts w:ascii="Book Antiqua" w:hAnsi="Book Antiqua" w:cs="Arial"/>
          <w:sz w:val="22"/>
          <w:szCs w:val="22"/>
        </w:rPr>
      </w:pPr>
      <w:r w:rsidRPr="00ED525C">
        <w:rPr>
          <w:rFonts w:ascii="Book Antiqua" w:hAnsi="Book Antiqua" w:cs="Arial"/>
          <w:sz w:val="22"/>
          <w:szCs w:val="22"/>
        </w:rPr>
        <w:t>Solar Cell</w:t>
      </w:r>
      <w:r w:rsidR="00BF6160" w:rsidRPr="00ED525C">
        <w:rPr>
          <w:rFonts w:ascii="Book Antiqua" w:hAnsi="Book Antiqua" w:cs="Arial"/>
          <w:sz w:val="22"/>
          <w:szCs w:val="22"/>
        </w:rPr>
        <w:t xml:space="preserve"> &amp; also Stu</w:t>
      </w:r>
      <w:r w:rsidRPr="00ED525C">
        <w:rPr>
          <w:rFonts w:ascii="Book Antiqua" w:hAnsi="Book Antiqua" w:cs="Arial"/>
          <w:sz w:val="22"/>
          <w:szCs w:val="22"/>
        </w:rPr>
        <w:t>dy of Pyrolysis Process</w:t>
      </w:r>
    </w:p>
    <w:p w:rsidR="0036649F" w:rsidRPr="00ED525C" w:rsidRDefault="0036649F" w:rsidP="00077B82">
      <w:pPr>
        <w:pStyle w:val="WW-NormalWeb"/>
        <w:numPr>
          <w:ilvl w:val="0"/>
          <w:numId w:val="20"/>
        </w:numPr>
        <w:spacing w:before="0" w:after="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Obstacle Avoiding Robot</w:t>
      </w:r>
    </w:p>
    <w:p w:rsidR="00BC3221" w:rsidRPr="00ED525C" w:rsidRDefault="001D7B96" w:rsidP="00BC3221">
      <w:pPr>
        <w:pStyle w:val="WW-NormalWeb"/>
        <w:spacing w:before="120" w:after="120"/>
        <w:jc w:val="both"/>
        <w:rPr>
          <w:rFonts w:ascii="Book Antiqua" w:hAnsi="Book Antiqua" w:cs="Arial"/>
          <w:b/>
          <w:sz w:val="22"/>
          <w:szCs w:val="22"/>
          <w:u w:val="single"/>
        </w:rPr>
      </w:pPr>
      <w:r w:rsidRPr="00ED525C">
        <w:rPr>
          <w:rFonts w:ascii="Book Antiqua" w:hAnsi="Book Antiqua" w:cs="Arial"/>
          <w:b/>
          <w:sz w:val="22"/>
          <w:szCs w:val="22"/>
          <w:u w:val="single"/>
        </w:rPr>
        <w:t>_</w:t>
      </w:r>
      <w:r w:rsidR="00BC3221" w:rsidRPr="00ED525C">
        <w:rPr>
          <w:rFonts w:ascii="Book Antiqua" w:hAnsi="Book Antiqua" w:cs="Arial"/>
          <w:b/>
          <w:sz w:val="22"/>
          <w:szCs w:val="22"/>
          <w:u w:val="single"/>
        </w:rPr>
        <w:t>_______________________________________________________________________________________</w:t>
      </w:r>
    </w:p>
    <w:p w:rsidR="000D0CCE" w:rsidRDefault="000D0CCE" w:rsidP="000D0CCE">
      <w:pPr>
        <w:pStyle w:val="WW-NormalWeb"/>
        <w:spacing w:before="120" w:after="120"/>
        <w:rPr>
          <w:rFonts w:ascii="Book Antiqua" w:hAnsi="Book Antiqua"/>
          <w:b/>
          <w:sz w:val="22"/>
          <w:szCs w:val="22"/>
        </w:rPr>
      </w:pPr>
      <w:r w:rsidRPr="000D0CCE">
        <w:rPr>
          <w:rFonts w:ascii="Book Antiqua" w:hAnsi="Book Antiqua"/>
          <w:b/>
          <w:sz w:val="22"/>
          <w:szCs w:val="22"/>
          <w:highlight w:val="lightGray"/>
        </w:rPr>
        <w:t>References:</w:t>
      </w:r>
      <w:r w:rsidRPr="000D0CCE">
        <w:rPr>
          <w:rFonts w:ascii="Book Antiqua" w:hAnsi="Book Antiqua"/>
          <w:b/>
          <w:sz w:val="22"/>
          <w:szCs w:val="22"/>
        </w:rPr>
        <w:t xml:space="preserve"> </w:t>
      </w:r>
    </w:p>
    <w:p w:rsidR="000D0CCE" w:rsidRPr="000D0CCE" w:rsidRDefault="000D0CCE" w:rsidP="000D0CCE">
      <w:pPr>
        <w:pStyle w:val="WW-NormalWeb"/>
        <w:numPr>
          <w:ilvl w:val="0"/>
          <w:numId w:val="22"/>
        </w:numPr>
        <w:spacing w:before="120" w:after="120"/>
        <w:rPr>
          <w:rFonts w:ascii="Book Antiqua" w:hAnsi="Book Antiqua"/>
          <w:sz w:val="22"/>
          <w:szCs w:val="22"/>
        </w:rPr>
      </w:pPr>
      <w:r w:rsidRPr="000D0CCE">
        <w:rPr>
          <w:rFonts w:ascii="Book Antiqua" w:hAnsi="Book Antiqua"/>
          <w:sz w:val="22"/>
          <w:szCs w:val="22"/>
        </w:rPr>
        <w:t>References will be furnished if stipulated</w:t>
      </w:r>
    </w:p>
    <w:sectPr w:rsidR="000D0CCE" w:rsidRPr="000D0CCE" w:rsidSect="00DC2840">
      <w:pgSz w:w="12240" w:h="15840"/>
      <w:pgMar w:top="63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2C7" w:rsidRDefault="00B832C7" w:rsidP="00835561">
      <w:pPr>
        <w:spacing w:after="0" w:line="240" w:lineRule="auto"/>
      </w:pPr>
      <w:r>
        <w:separator/>
      </w:r>
    </w:p>
  </w:endnote>
  <w:endnote w:type="continuationSeparator" w:id="1">
    <w:p w:rsidR="00B832C7" w:rsidRDefault="00B832C7" w:rsidP="0083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2C7" w:rsidRDefault="00B832C7" w:rsidP="00835561">
      <w:pPr>
        <w:spacing w:after="0" w:line="240" w:lineRule="auto"/>
      </w:pPr>
      <w:r>
        <w:separator/>
      </w:r>
    </w:p>
  </w:footnote>
  <w:footnote w:type="continuationSeparator" w:id="1">
    <w:p w:rsidR="00B832C7" w:rsidRDefault="00B832C7" w:rsidP="00835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bullet"/>
      <w:lvlText w:val="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6">
    <w:nsid w:val="112C73A0"/>
    <w:multiLevelType w:val="hybridMultilevel"/>
    <w:tmpl w:val="09DECC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5516B23"/>
    <w:multiLevelType w:val="hybridMultilevel"/>
    <w:tmpl w:val="FB9A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46BDB"/>
    <w:multiLevelType w:val="multilevel"/>
    <w:tmpl w:val="0BC8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E813EF"/>
    <w:multiLevelType w:val="hybridMultilevel"/>
    <w:tmpl w:val="71B8FB74"/>
    <w:lvl w:ilvl="0" w:tplc="5EEC20D8">
      <w:start w:val="1"/>
      <w:numFmt w:val="decimal"/>
      <w:lvlText w:val="%1."/>
      <w:lvlJc w:val="left"/>
      <w:pPr>
        <w:ind w:left="630" w:hanging="360"/>
      </w:pPr>
      <w:rPr>
        <w:rFonts w:ascii="Book Antiqua" w:hAnsi="Book Antiqua" w:hint="default"/>
        <w:b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8052A"/>
    <w:multiLevelType w:val="hybridMultilevel"/>
    <w:tmpl w:val="68B42D90"/>
    <w:lvl w:ilvl="0" w:tplc="00000007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46635A"/>
    <w:multiLevelType w:val="hybridMultilevel"/>
    <w:tmpl w:val="628C2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04E6E1C"/>
    <w:multiLevelType w:val="hybridMultilevel"/>
    <w:tmpl w:val="136A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A17ED"/>
    <w:multiLevelType w:val="hybridMultilevel"/>
    <w:tmpl w:val="C64E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670A9"/>
    <w:multiLevelType w:val="hybridMultilevel"/>
    <w:tmpl w:val="D3F4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A0E16"/>
    <w:multiLevelType w:val="hybridMultilevel"/>
    <w:tmpl w:val="CA4A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8347C"/>
    <w:multiLevelType w:val="hybridMultilevel"/>
    <w:tmpl w:val="B0D2D9D2"/>
    <w:lvl w:ilvl="0" w:tplc="CDA4AFB2">
      <w:start w:val="1"/>
      <w:numFmt w:val="decimal"/>
      <w:lvlText w:val="%1."/>
      <w:lvlJc w:val="left"/>
      <w:pPr>
        <w:ind w:left="360" w:hanging="360"/>
      </w:pPr>
      <w:rPr>
        <w:rFonts w:ascii="Book Antiqua" w:eastAsia="Calibri" w:hAnsi="Book Antiqua" w:cs="Times New Roman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43FDD"/>
    <w:multiLevelType w:val="hybridMultilevel"/>
    <w:tmpl w:val="720A5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3059AD"/>
    <w:multiLevelType w:val="hybridMultilevel"/>
    <w:tmpl w:val="764A93F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BC7FEC"/>
    <w:multiLevelType w:val="hybridMultilevel"/>
    <w:tmpl w:val="0EE603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E91953"/>
    <w:multiLevelType w:val="hybridMultilevel"/>
    <w:tmpl w:val="B79A0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B92B9C"/>
    <w:multiLevelType w:val="hybridMultilevel"/>
    <w:tmpl w:val="71B8FB74"/>
    <w:lvl w:ilvl="0" w:tplc="5EEC20D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4"/>
  </w:num>
  <w:num w:numId="10">
    <w:abstractNumId w:val="9"/>
  </w:num>
  <w:num w:numId="11">
    <w:abstractNumId w:val="21"/>
  </w:num>
  <w:num w:numId="12">
    <w:abstractNumId w:val="16"/>
  </w:num>
  <w:num w:numId="13">
    <w:abstractNumId w:val="18"/>
  </w:num>
  <w:num w:numId="14">
    <w:abstractNumId w:val="7"/>
  </w:num>
  <w:num w:numId="15">
    <w:abstractNumId w:val="11"/>
  </w:num>
  <w:num w:numId="16">
    <w:abstractNumId w:val="7"/>
  </w:num>
  <w:num w:numId="17">
    <w:abstractNumId w:val="13"/>
  </w:num>
  <w:num w:numId="18">
    <w:abstractNumId w:val="20"/>
  </w:num>
  <w:num w:numId="19">
    <w:abstractNumId w:val="6"/>
  </w:num>
  <w:num w:numId="20">
    <w:abstractNumId w:val="19"/>
  </w:num>
  <w:num w:numId="21">
    <w:abstractNumId w:val="17"/>
  </w:num>
  <w:num w:numId="22">
    <w:abstractNumId w:val="1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0EF4"/>
    <w:rsid w:val="00010362"/>
    <w:rsid w:val="00012148"/>
    <w:rsid w:val="00012EC5"/>
    <w:rsid w:val="0001319F"/>
    <w:rsid w:val="000132DC"/>
    <w:rsid w:val="000239B1"/>
    <w:rsid w:val="000325D0"/>
    <w:rsid w:val="00032A24"/>
    <w:rsid w:val="00040E8B"/>
    <w:rsid w:val="00043B98"/>
    <w:rsid w:val="00047FA0"/>
    <w:rsid w:val="000524A1"/>
    <w:rsid w:val="0005531B"/>
    <w:rsid w:val="00056168"/>
    <w:rsid w:val="000608E0"/>
    <w:rsid w:val="00064492"/>
    <w:rsid w:val="00070DFD"/>
    <w:rsid w:val="00071BA2"/>
    <w:rsid w:val="0007713C"/>
    <w:rsid w:val="00077B82"/>
    <w:rsid w:val="00095013"/>
    <w:rsid w:val="000A3762"/>
    <w:rsid w:val="000B6D40"/>
    <w:rsid w:val="000B7153"/>
    <w:rsid w:val="000C125F"/>
    <w:rsid w:val="000C300B"/>
    <w:rsid w:val="000C571E"/>
    <w:rsid w:val="000D0CCE"/>
    <w:rsid w:val="000D3A63"/>
    <w:rsid w:val="000D503A"/>
    <w:rsid w:val="000D5D86"/>
    <w:rsid w:val="000E3B3F"/>
    <w:rsid w:val="000F074B"/>
    <w:rsid w:val="000F6230"/>
    <w:rsid w:val="00101F86"/>
    <w:rsid w:val="0010592C"/>
    <w:rsid w:val="001143B5"/>
    <w:rsid w:val="0012697F"/>
    <w:rsid w:val="00132695"/>
    <w:rsid w:val="0014491D"/>
    <w:rsid w:val="001475DD"/>
    <w:rsid w:val="00156EFD"/>
    <w:rsid w:val="0015795F"/>
    <w:rsid w:val="00160DED"/>
    <w:rsid w:val="00161EA1"/>
    <w:rsid w:val="001670C5"/>
    <w:rsid w:val="00167DF1"/>
    <w:rsid w:val="00170796"/>
    <w:rsid w:val="001752E9"/>
    <w:rsid w:val="00176535"/>
    <w:rsid w:val="00182E56"/>
    <w:rsid w:val="00193934"/>
    <w:rsid w:val="0019411C"/>
    <w:rsid w:val="001A06C7"/>
    <w:rsid w:val="001A6722"/>
    <w:rsid w:val="001B0E4F"/>
    <w:rsid w:val="001C22CF"/>
    <w:rsid w:val="001C3068"/>
    <w:rsid w:val="001C3827"/>
    <w:rsid w:val="001D3A57"/>
    <w:rsid w:val="001D5A37"/>
    <w:rsid w:val="001D7B96"/>
    <w:rsid w:val="001E6E03"/>
    <w:rsid w:val="001F6CD3"/>
    <w:rsid w:val="00220611"/>
    <w:rsid w:val="00220EF4"/>
    <w:rsid w:val="00221111"/>
    <w:rsid w:val="002300DF"/>
    <w:rsid w:val="002330E4"/>
    <w:rsid w:val="00256D46"/>
    <w:rsid w:val="002635AA"/>
    <w:rsid w:val="002866A8"/>
    <w:rsid w:val="0029050B"/>
    <w:rsid w:val="00295860"/>
    <w:rsid w:val="0029735B"/>
    <w:rsid w:val="002B1612"/>
    <w:rsid w:val="002B3A6E"/>
    <w:rsid w:val="002B3D26"/>
    <w:rsid w:val="002C744D"/>
    <w:rsid w:val="002D01DC"/>
    <w:rsid w:val="002D0641"/>
    <w:rsid w:val="002E5BF5"/>
    <w:rsid w:val="002E6397"/>
    <w:rsid w:val="002F49E1"/>
    <w:rsid w:val="003030E8"/>
    <w:rsid w:val="00310D95"/>
    <w:rsid w:val="00311DAB"/>
    <w:rsid w:val="00321C28"/>
    <w:rsid w:val="003242EB"/>
    <w:rsid w:val="003331ED"/>
    <w:rsid w:val="00336F88"/>
    <w:rsid w:val="003522BB"/>
    <w:rsid w:val="00352963"/>
    <w:rsid w:val="00354B9C"/>
    <w:rsid w:val="00354F00"/>
    <w:rsid w:val="003637DA"/>
    <w:rsid w:val="00363E9D"/>
    <w:rsid w:val="0036649F"/>
    <w:rsid w:val="003673DE"/>
    <w:rsid w:val="003765FF"/>
    <w:rsid w:val="00390242"/>
    <w:rsid w:val="00392292"/>
    <w:rsid w:val="00394E50"/>
    <w:rsid w:val="00396F8B"/>
    <w:rsid w:val="003A2282"/>
    <w:rsid w:val="003A54A8"/>
    <w:rsid w:val="003A64CF"/>
    <w:rsid w:val="003C2267"/>
    <w:rsid w:val="003C5658"/>
    <w:rsid w:val="003C5E70"/>
    <w:rsid w:val="003D6439"/>
    <w:rsid w:val="003E2085"/>
    <w:rsid w:val="003E679B"/>
    <w:rsid w:val="003F142B"/>
    <w:rsid w:val="003F3791"/>
    <w:rsid w:val="003F5142"/>
    <w:rsid w:val="003F5B30"/>
    <w:rsid w:val="00401337"/>
    <w:rsid w:val="00403922"/>
    <w:rsid w:val="00411C7A"/>
    <w:rsid w:val="0041262C"/>
    <w:rsid w:val="0042007F"/>
    <w:rsid w:val="004200B1"/>
    <w:rsid w:val="00420B3B"/>
    <w:rsid w:val="004401E5"/>
    <w:rsid w:val="00443436"/>
    <w:rsid w:val="0044547B"/>
    <w:rsid w:val="00452549"/>
    <w:rsid w:val="0045440B"/>
    <w:rsid w:val="00457F3D"/>
    <w:rsid w:val="00460B22"/>
    <w:rsid w:val="004707B2"/>
    <w:rsid w:val="00474EF5"/>
    <w:rsid w:val="00475A85"/>
    <w:rsid w:val="00475F6A"/>
    <w:rsid w:val="0047720D"/>
    <w:rsid w:val="00487B4C"/>
    <w:rsid w:val="00491059"/>
    <w:rsid w:val="00491B58"/>
    <w:rsid w:val="004A1D14"/>
    <w:rsid w:val="004A2071"/>
    <w:rsid w:val="004A2D6C"/>
    <w:rsid w:val="004A3F27"/>
    <w:rsid w:val="004C1557"/>
    <w:rsid w:val="004F14E5"/>
    <w:rsid w:val="004F6538"/>
    <w:rsid w:val="004F6A70"/>
    <w:rsid w:val="00532D9F"/>
    <w:rsid w:val="005442F6"/>
    <w:rsid w:val="00547081"/>
    <w:rsid w:val="00556754"/>
    <w:rsid w:val="00563A6C"/>
    <w:rsid w:val="00567DA5"/>
    <w:rsid w:val="00570C8B"/>
    <w:rsid w:val="00573805"/>
    <w:rsid w:val="00577409"/>
    <w:rsid w:val="00586F28"/>
    <w:rsid w:val="005A6E04"/>
    <w:rsid w:val="005B3985"/>
    <w:rsid w:val="005B6DA9"/>
    <w:rsid w:val="005B75A7"/>
    <w:rsid w:val="005C1379"/>
    <w:rsid w:val="005C7C82"/>
    <w:rsid w:val="005D29B1"/>
    <w:rsid w:val="005D6008"/>
    <w:rsid w:val="005D6B91"/>
    <w:rsid w:val="005D6FA4"/>
    <w:rsid w:val="005E7437"/>
    <w:rsid w:val="005F04DF"/>
    <w:rsid w:val="005F356C"/>
    <w:rsid w:val="005F56C8"/>
    <w:rsid w:val="005F6152"/>
    <w:rsid w:val="0062080F"/>
    <w:rsid w:val="00621BDC"/>
    <w:rsid w:val="00630F42"/>
    <w:rsid w:val="00633226"/>
    <w:rsid w:val="006442BB"/>
    <w:rsid w:val="006446E1"/>
    <w:rsid w:val="00651F3D"/>
    <w:rsid w:val="006570D7"/>
    <w:rsid w:val="00662D42"/>
    <w:rsid w:val="00663955"/>
    <w:rsid w:val="0066486E"/>
    <w:rsid w:val="00664AEB"/>
    <w:rsid w:val="00665EAF"/>
    <w:rsid w:val="00672406"/>
    <w:rsid w:val="00674118"/>
    <w:rsid w:val="006825C6"/>
    <w:rsid w:val="006840C7"/>
    <w:rsid w:val="00687265"/>
    <w:rsid w:val="00691D1F"/>
    <w:rsid w:val="006931CD"/>
    <w:rsid w:val="006A2755"/>
    <w:rsid w:val="006B10B1"/>
    <w:rsid w:val="006B75B4"/>
    <w:rsid w:val="006B7D8C"/>
    <w:rsid w:val="006D4B7A"/>
    <w:rsid w:val="006E253C"/>
    <w:rsid w:val="006E7319"/>
    <w:rsid w:val="006E7751"/>
    <w:rsid w:val="00701F5D"/>
    <w:rsid w:val="00712393"/>
    <w:rsid w:val="00734207"/>
    <w:rsid w:val="00740FA5"/>
    <w:rsid w:val="00742B82"/>
    <w:rsid w:val="0074634A"/>
    <w:rsid w:val="00746EC0"/>
    <w:rsid w:val="007478C0"/>
    <w:rsid w:val="00747B31"/>
    <w:rsid w:val="00752D14"/>
    <w:rsid w:val="00760D69"/>
    <w:rsid w:val="00772728"/>
    <w:rsid w:val="00790629"/>
    <w:rsid w:val="00794DD6"/>
    <w:rsid w:val="00796CD7"/>
    <w:rsid w:val="007A2CA6"/>
    <w:rsid w:val="007A2F67"/>
    <w:rsid w:val="007A324B"/>
    <w:rsid w:val="007A65F1"/>
    <w:rsid w:val="007C3A33"/>
    <w:rsid w:val="007C3CAD"/>
    <w:rsid w:val="007D0AEB"/>
    <w:rsid w:val="007D2663"/>
    <w:rsid w:val="007E3455"/>
    <w:rsid w:val="007F3DCB"/>
    <w:rsid w:val="00802CFE"/>
    <w:rsid w:val="0081369A"/>
    <w:rsid w:val="0081428E"/>
    <w:rsid w:val="00820036"/>
    <w:rsid w:val="0082789D"/>
    <w:rsid w:val="00835561"/>
    <w:rsid w:val="008364C6"/>
    <w:rsid w:val="00845995"/>
    <w:rsid w:val="0084771C"/>
    <w:rsid w:val="00854112"/>
    <w:rsid w:val="00874F99"/>
    <w:rsid w:val="00876729"/>
    <w:rsid w:val="008962C3"/>
    <w:rsid w:val="0089716B"/>
    <w:rsid w:val="008A4C28"/>
    <w:rsid w:val="008A7455"/>
    <w:rsid w:val="008B0832"/>
    <w:rsid w:val="008B6BC1"/>
    <w:rsid w:val="008B7713"/>
    <w:rsid w:val="008C0E92"/>
    <w:rsid w:val="008D236B"/>
    <w:rsid w:val="008E2C82"/>
    <w:rsid w:val="008F1D67"/>
    <w:rsid w:val="008F4A80"/>
    <w:rsid w:val="008F638C"/>
    <w:rsid w:val="00910B4C"/>
    <w:rsid w:val="00917296"/>
    <w:rsid w:val="0091760A"/>
    <w:rsid w:val="0092252F"/>
    <w:rsid w:val="00944F05"/>
    <w:rsid w:val="00945BC2"/>
    <w:rsid w:val="0096352D"/>
    <w:rsid w:val="009661E7"/>
    <w:rsid w:val="00966CF9"/>
    <w:rsid w:val="00966E4C"/>
    <w:rsid w:val="00977CE6"/>
    <w:rsid w:val="009805CD"/>
    <w:rsid w:val="00980DCC"/>
    <w:rsid w:val="00981621"/>
    <w:rsid w:val="00981E58"/>
    <w:rsid w:val="00996724"/>
    <w:rsid w:val="009972EA"/>
    <w:rsid w:val="009A221D"/>
    <w:rsid w:val="009A2B9A"/>
    <w:rsid w:val="009B1048"/>
    <w:rsid w:val="009C13AC"/>
    <w:rsid w:val="009C61C9"/>
    <w:rsid w:val="009D0118"/>
    <w:rsid w:val="009D582B"/>
    <w:rsid w:val="009E70D2"/>
    <w:rsid w:val="009F297E"/>
    <w:rsid w:val="009F6208"/>
    <w:rsid w:val="00A06E6F"/>
    <w:rsid w:val="00A10F6A"/>
    <w:rsid w:val="00A20391"/>
    <w:rsid w:val="00A327EB"/>
    <w:rsid w:val="00A328A5"/>
    <w:rsid w:val="00A37DB6"/>
    <w:rsid w:val="00A45819"/>
    <w:rsid w:val="00A7363D"/>
    <w:rsid w:val="00A761B0"/>
    <w:rsid w:val="00A80F5F"/>
    <w:rsid w:val="00A82C47"/>
    <w:rsid w:val="00A8590F"/>
    <w:rsid w:val="00A872F9"/>
    <w:rsid w:val="00A922CA"/>
    <w:rsid w:val="00AA031C"/>
    <w:rsid w:val="00AB3379"/>
    <w:rsid w:val="00AB74B5"/>
    <w:rsid w:val="00AC54F9"/>
    <w:rsid w:val="00AE37A5"/>
    <w:rsid w:val="00AF17CE"/>
    <w:rsid w:val="00AF6D87"/>
    <w:rsid w:val="00B02E98"/>
    <w:rsid w:val="00B16974"/>
    <w:rsid w:val="00B25776"/>
    <w:rsid w:val="00B26672"/>
    <w:rsid w:val="00B32EC6"/>
    <w:rsid w:val="00B342E4"/>
    <w:rsid w:val="00B509C7"/>
    <w:rsid w:val="00B5783B"/>
    <w:rsid w:val="00B57DA7"/>
    <w:rsid w:val="00B60167"/>
    <w:rsid w:val="00B66EA6"/>
    <w:rsid w:val="00B67A9F"/>
    <w:rsid w:val="00B725D4"/>
    <w:rsid w:val="00B77C9A"/>
    <w:rsid w:val="00B832C7"/>
    <w:rsid w:val="00B87541"/>
    <w:rsid w:val="00B9529D"/>
    <w:rsid w:val="00BA1A8B"/>
    <w:rsid w:val="00BA572B"/>
    <w:rsid w:val="00BA5A8B"/>
    <w:rsid w:val="00BA6DFC"/>
    <w:rsid w:val="00BB5BA2"/>
    <w:rsid w:val="00BB6800"/>
    <w:rsid w:val="00BC0221"/>
    <w:rsid w:val="00BC3221"/>
    <w:rsid w:val="00BC34EA"/>
    <w:rsid w:val="00BC47D1"/>
    <w:rsid w:val="00BD0C38"/>
    <w:rsid w:val="00BD2C8E"/>
    <w:rsid w:val="00BD3F22"/>
    <w:rsid w:val="00BE10A2"/>
    <w:rsid w:val="00BE2F11"/>
    <w:rsid w:val="00BE3D38"/>
    <w:rsid w:val="00BE3EA3"/>
    <w:rsid w:val="00BE7E53"/>
    <w:rsid w:val="00BF6160"/>
    <w:rsid w:val="00C0244A"/>
    <w:rsid w:val="00C079F6"/>
    <w:rsid w:val="00C118DD"/>
    <w:rsid w:val="00C20577"/>
    <w:rsid w:val="00C21C92"/>
    <w:rsid w:val="00C27427"/>
    <w:rsid w:val="00C35386"/>
    <w:rsid w:val="00C400DA"/>
    <w:rsid w:val="00C434D5"/>
    <w:rsid w:val="00C51FFF"/>
    <w:rsid w:val="00C53A2F"/>
    <w:rsid w:val="00C61E85"/>
    <w:rsid w:val="00C64D9B"/>
    <w:rsid w:val="00C66163"/>
    <w:rsid w:val="00C72066"/>
    <w:rsid w:val="00C82526"/>
    <w:rsid w:val="00C8488A"/>
    <w:rsid w:val="00CA4506"/>
    <w:rsid w:val="00CA4B52"/>
    <w:rsid w:val="00CB286B"/>
    <w:rsid w:val="00CB3AAA"/>
    <w:rsid w:val="00CC5411"/>
    <w:rsid w:val="00CD2D28"/>
    <w:rsid w:val="00CD2FF3"/>
    <w:rsid w:val="00CF1B47"/>
    <w:rsid w:val="00CF290E"/>
    <w:rsid w:val="00CF36AA"/>
    <w:rsid w:val="00CF4B45"/>
    <w:rsid w:val="00D06586"/>
    <w:rsid w:val="00D166B6"/>
    <w:rsid w:val="00D178A0"/>
    <w:rsid w:val="00D206BE"/>
    <w:rsid w:val="00D222DE"/>
    <w:rsid w:val="00D22844"/>
    <w:rsid w:val="00D32925"/>
    <w:rsid w:val="00D41C06"/>
    <w:rsid w:val="00D427F9"/>
    <w:rsid w:val="00D44182"/>
    <w:rsid w:val="00D44954"/>
    <w:rsid w:val="00D46A9E"/>
    <w:rsid w:val="00D47AB0"/>
    <w:rsid w:val="00D50292"/>
    <w:rsid w:val="00D50651"/>
    <w:rsid w:val="00D54DE2"/>
    <w:rsid w:val="00D56C62"/>
    <w:rsid w:val="00D766C9"/>
    <w:rsid w:val="00D80267"/>
    <w:rsid w:val="00D815D4"/>
    <w:rsid w:val="00DA2539"/>
    <w:rsid w:val="00DA262B"/>
    <w:rsid w:val="00DB0CCC"/>
    <w:rsid w:val="00DB66FC"/>
    <w:rsid w:val="00DC2342"/>
    <w:rsid w:val="00DC2840"/>
    <w:rsid w:val="00DC644A"/>
    <w:rsid w:val="00DC7C11"/>
    <w:rsid w:val="00DD23F3"/>
    <w:rsid w:val="00DD70D1"/>
    <w:rsid w:val="00DE115E"/>
    <w:rsid w:val="00DE7E18"/>
    <w:rsid w:val="00DF1ADA"/>
    <w:rsid w:val="00DF4D8E"/>
    <w:rsid w:val="00DF519D"/>
    <w:rsid w:val="00DF5FA8"/>
    <w:rsid w:val="00DF5FC9"/>
    <w:rsid w:val="00E10293"/>
    <w:rsid w:val="00E16A6A"/>
    <w:rsid w:val="00E30FE6"/>
    <w:rsid w:val="00E42389"/>
    <w:rsid w:val="00E454DF"/>
    <w:rsid w:val="00E57164"/>
    <w:rsid w:val="00E73167"/>
    <w:rsid w:val="00E80C7D"/>
    <w:rsid w:val="00E93297"/>
    <w:rsid w:val="00E952D5"/>
    <w:rsid w:val="00EA22E6"/>
    <w:rsid w:val="00EA63DF"/>
    <w:rsid w:val="00EB0D84"/>
    <w:rsid w:val="00EB58FA"/>
    <w:rsid w:val="00ED35D8"/>
    <w:rsid w:val="00ED525C"/>
    <w:rsid w:val="00ED6C80"/>
    <w:rsid w:val="00ED7AF8"/>
    <w:rsid w:val="00EF0B84"/>
    <w:rsid w:val="00EF7718"/>
    <w:rsid w:val="00F04270"/>
    <w:rsid w:val="00F047DF"/>
    <w:rsid w:val="00F16661"/>
    <w:rsid w:val="00F22A82"/>
    <w:rsid w:val="00F4301D"/>
    <w:rsid w:val="00F464C3"/>
    <w:rsid w:val="00F54B0B"/>
    <w:rsid w:val="00F60B25"/>
    <w:rsid w:val="00F70DB1"/>
    <w:rsid w:val="00F76677"/>
    <w:rsid w:val="00F818CE"/>
    <w:rsid w:val="00F92F1B"/>
    <w:rsid w:val="00FA27AC"/>
    <w:rsid w:val="00FA468C"/>
    <w:rsid w:val="00FA4E55"/>
    <w:rsid w:val="00FA4F51"/>
    <w:rsid w:val="00FA6B0A"/>
    <w:rsid w:val="00FB6DC2"/>
    <w:rsid w:val="00FB727C"/>
    <w:rsid w:val="00FC5564"/>
    <w:rsid w:val="00FD2B39"/>
    <w:rsid w:val="00FD33E2"/>
    <w:rsid w:val="00FE7C5E"/>
    <w:rsid w:val="00FF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DD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445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434D5"/>
    <w:rPr>
      <w:color w:val="0000FF"/>
      <w:u w:val="single"/>
    </w:rPr>
  </w:style>
  <w:style w:type="character" w:customStyle="1" w:styleId="c4">
    <w:name w:val="c4"/>
    <w:basedOn w:val="DefaultParagraphFont"/>
    <w:rsid w:val="00854112"/>
  </w:style>
  <w:style w:type="paragraph" w:customStyle="1" w:styleId="WW-NormalWeb">
    <w:name w:val="WW-Normal (Web)"/>
    <w:basedOn w:val="Normal"/>
    <w:rsid w:val="00167DF1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BA6DFC"/>
    <w:pPr>
      <w:ind w:left="720"/>
      <w:contextualSpacing/>
    </w:pPr>
  </w:style>
  <w:style w:type="paragraph" w:customStyle="1" w:styleId="Achievement">
    <w:name w:val="Achievement"/>
    <w:basedOn w:val="Normal"/>
    <w:rsid w:val="008B0832"/>
    <w:pPr>
      <w:tabs>
        <w:tab w:val="num" w:pos="720"/>
      </w:tabs>
      <w:suppressAutoHyphens/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8B08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B0832"/>
  </w:style>
  <w:style w:type="paragraph" w:customStyle="1" w:styleId="Objective">
    <w:name w:val="Objective"/>
    <w:basedOn w:val="Normal"/>
    <w:next w:val="BodyText"/>
    <w:rsid w:val="00D22844"/>
    <w:pPr>
      <w:spacing w:before="220" w:after="220" w:line="22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047FA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rFonts w:ascii="Times New Roman" w:eastAsia="Times New Roman" w:hAnsi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DA262B"/>
  </w:style>
  <w:style w:type="character" w:customStyle="1" w:styleId="Heading3Char">
    <w:name w:val="Heading 3 Char"/>
    <w:link w:val="Heading3"/>
    <w:uiPriority w:val="9"/>
    <w:rsid w:val="0044547B"/>
    <w:rPr>
      <w:rFonts w:ascii="Times New Roman" w:eastAsia="Times New Roman" w:hAnsi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8355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55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55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556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16B7B-1733-4842-A1EF-F89A4A7C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Moeen</dc:creator>
  <cp:lastModifiedBy>aftabkhanbloch321@gmail.com</cp:lastModifiedBy>
  <cp:revision>3</cp:revision>
  <cp:lastPrinted>2018-08-09T16:24:00Z</cp:lastPrinted>
  <dcterms:created xsi:type="dcterms:W3CDTF">2018-09-16T16:38:00Z</dcterms:created>
  <dcterms:modified xsi:type="dcterms:W3CDTF">2018-09-16T16:39:00Z</dcterms:modified>
</cp:coreProperties>
</file>